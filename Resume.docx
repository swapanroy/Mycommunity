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2A941" w14:textId="77777777" w:rsidR="00D62AB8" w:rsidRDefault="00D62AB8" w:rsidP="00D71E1C">
      <w:pPr>
        <w:jc w:val="center"/>
        <w:rPr>
          <w:rFonts w:asciiTheme="majorHAnsi" w:hAnsiTheme="majorHAnsi"/>
          <w:b/>
          <w:sz w:val="22"/>
          <w:szCs w:val="22"/>
        </w:rPr>
      </w:pPr>
    </w:p>
    <w:p w14:paraId="4E0199BD" w14:textId="77777777" w:rsidR="00D62AB8" w:rsidRDefault="00D62AB8" w:rsidP="00D71E1C">
      <w:pPr>
        <w:jc w:val="center"/>
        <w:rPr>
          <w:rFonts w:asciiTheme="majorHAnsi" w:hAnsiTheme="majorHAnsi"/>
          <w:b/>
          <w:sz w:val="22"/>
          <w:szCs w:val="22"/>
        </w:rPr>
      </w:pPr>
    </w:p>
    <w:p w14:paraId="61674BD3" w14:textId="3D827873" w:rsidR="00330F1B" w:rsidRPr="00D62AB8" w:rsidRDefault="00A21552" w:rsidP="00D71E1C">
      <w:pPr>
        <w:jc w:val="center"/>
        <w:rPr>
          <w:rFonts w:asciiTheme="majorHAnsi" w:hAnsiTheme="majorHAnsi"/>
          <w:b/>
          <w:sz w:val="28"/>
          <w:szCs w:val="28"/>
        </w:rPr>
      </w:pPr>
      <w:r>
        <w:rPr>
          <w:rFonts w:asciiTheme="majorHAnsi" w:hAnsiTheme="majorHAnsi"/>
          <w:b/>
          <w:sz w:val="28"/>
          <w:szCs w:val="28"/>
        </w:rPr>
        <w:t>John Doe</w:t>
      </w:r>
    </w:p>
    <w:p w14:paraId="52D4D948" w14:textId="042E729B" w:rsidR="00330F1B" w:rsidRPr="00D62AB8" w:rsidRDefault="00A21552" w:rsidP="00D71E1C">
      <w:pPr>
        <w:jc w:val="center"/>
        <w:rPr>
          <w:rFonts w:asciiTheme="majorHAnsi" w:hAnsiTheme="majorHAnsi"/>
          <w:sz w:val="22"/>
          <w:szCs w:val="22"/>
        </w:rPr>
      </w:pPr>
      <w:r>
        <w:rPr>
          <w:rFonts w:asciiTheme="majorHAnsi" w:hAnsiTheme="majorHAnsi"/>
          <w:b/>
          <w:sz w:val="22"/>
          <w:szCs w:val="22"/>
        </w:rPr>
        <w:t>123</w:t>
      </w:r>
      <w:r w:rsidR="00FE62BD" w:rsidRPr="00D62AB8">
        <w:rPr>
          <w:rFonts w:asciiTheme="majorHAnsi" w:hAnsiTheme="majorHAnsi"/>
          <w:b/>
          <w:sz w:val="22"/>
          <w:szCs w:val="22"/>
        </w:rPr>
        <w:t>-</w:t>
      </w:r>
      <w:r>
        <w:rPr>
          <w:rFonts w:asciiTheme="majorHAnsi" w:hAnsiTheme="majorHAnsi"/>
          <w:b/>
          <w:sz w:val="22"/>
          <w:szCs w:val="22"/>
        </w:rPr>
        <w:t>122</w:t>
      </w:r>
      <w:r w:rsidR="00FE62BD" w:rsidRPr="00D62AB8">
        <w:rPr>
          <w:rFonts w:asciiTheme="majorHAnsi" w:hAnsiTheme="majorHAnsi"/>
          <w:b/>
          <w:sz w:val="22"/>
          <w:szCs w:val="22"/>
        </w:rPr>
        <w:t>-4908</w:t>
      </w:r>
      <w:r w:rsidR="00330F1B" w:rsidRPr="00D62AB8">
        <w:rPr>
          <w:rFonts w:asciiTheme="majorHAnsi" w:hAnsiTheme="majorHAnsi"/>
          <w:b/>
          <w:sz w:val="22"/>
          <w:szCs w:val="22"/>
        </w:rPr>
        <w:t>/</w:t>
      </w:r>
      <w:r>
        <w:rPr>
          <w:rFonts w:asciiTheme="majorHAnsi" w:hAnsiTheme="majorHAnsi"/>
          <w:b/>
          <w:sz w:val="22"/>
          <w:szCs w:val="22"/>
        </w:rPr>
        <w:t>Jogm12w3srszdoetest</w:t>
      </w:r>
      <w:hyperlink r:id="rId7" w:history="1">
        <w:r w:rsidR="005F09A6" w:rsidRPr="00D62AB8">
          <w:rPr>
            <w:rStyle w:val="Hyperlink"/>
            <w:rFonts w:asciiTheme="majorHAnsi" w:hAnsiTheme="majorHAnsi"/>
            <w:b/>
            <w:color w:val="auto"/>
            <w:sz w:val="22"/>
            <w:szCs w:val="22"/>
          </w:rPr>
          <w:t>@gmail.com</w:t>
        </w:r>
      </w:hyperlink>
    </w:p>
    <w:p w14:paraId="4AA0941E" w14:textId="77777777" w:rsidR="00DD141A" w:rsidRPr="00D62AB8" w:rsidRDefault="00DD141A">
      <w:pPr>
        <w:rPr>
          <w:rFonts w:asciiTheme="majorHAnsi" w:hAnsiTheme="majorHAnsi"/>
          <w:sz w:val="22"/>
          <w:szCs w:val="22"/>
        </w:rPr>
      </w:pPr>
      <w:r w:rsidRPr="00D62AB8">
        <w:rPr>
          <w:rFonts w:asciiTheme="majorHAnsi" w:hAnsiTheme="majorHAnsi"/>
          <w:sz w:val="22"/>
          <w:szCs w:val="22"/>
        </w:rPr>
        <w:t>-------------------------------------------------------------------------------------------------------------------------------</w:t>
      </w:r>
    </w:p>
    <w:p w14:paraId="5372B668" w14:textId="18EAFA23" w:rsidR="00007F66" w:rsidRPr="00D62AB8" w:rsidRDefault="00007F66" w:rsidP="00007F66">
      <w:pPr>
        <w:pStyle w:val="bullet"/>
        <w:numPr>
          <w:ilvl w:val="0"/>
          <w:numId w:val="0"/>
        </w:numPr>
        <w:jc w:val="both"/>
        <w:rPr>
          <w:rFonts w:asciiTheme="majorHAnsi" w:hAnsiTheme="majorHAnsi" w:cs="Arial"/>
          <w:b/>
          <w:bCs/>
          <w:sz w:val="22"/>
          <w:szCs w:val="22"/>
        </w:rPr>
      </w:pPr>
      <w:r w:rsidRPr="00D62AB8">
        <w:rPr>
          <w:rFonts w:asciiTheme="majorHAnsi" w:hAnsiTheme="majorHAnsi" w:cs="Arial"/>
          <w:b/>
          <w:bCs/>
          <w:sz w:val="22"/>
          <w:szCs w:val="22"/>
        </w:rPr>
        <w:t>Seasoned IT professional with passion for data and data architecture. 1</w:t>
      </w:r>
      <w:r w:rsidR="006C4A33" w:rsidRPr="00D62AB8">
        <w:rPr>
          <w:rFonts w:asciiTheme="majorHAnsi" w:hAnsiTheme="majorHAnsi" w:cs="Arial"/>
          <w:b/>
          <w:bCs/>
          <w:sz w:val="22"/>
          <w:szCs w:val="22"/>
        </w:rPr>
        <w:t>1</w:t>
      </w:r>
      <w:r w:rsidRPr="00D62AB8">
        <w:rPr>
          <w:rFonts w:asciiTheme="majorHAnsi" w:hAnsiTheme="majorHAnsi" w:cs="Arial"/>
          <w:b/>
          <w:bCs/>
          <w:sz w:val="22"/>
          <w:szCs w:val="22"/>
        </w:rPr>
        <w:t xml:space="preserve"> Years of experience in analyze, design, implementation and management of the </w:t>
      </w:r>
      <w:r w:rsidR="00255BCC" w:rsidRPr="00D62AB8">
        <w:rPr>
          <w:rFonts w:asciiTheme="majorHAnsi" w:hAnsiTheme="majorHAnsi" w:cs="Arial"/>
          <w:b/>
          <w:bCs/>
          <w:sz w:val="22"/>
          <w:szCs w:val="22"/>
        </w:rPr>
        <w:t xml:space="preserve">data lake, </w:t>
      </w:r>
      <w:r w:rsidRPr="00D62AB8">
        <w:rPr>
          <w:rFonts w:asciiTheme="majorHAnsi" w:hAnsiTheme="majorHAnsi" w:cs="Arial"/>
          <w:b/>
          <w:bCs/>
          <w:sz w:val="22"/>
          <w:szCs w:val="22"/>
        </w:rPr>
        <w:t xml:space="preserve">data warehouse, data marts </w:t>
      </w:r>
      <w:r w:rsidR="00255BCC" w:rsidRPr="00D62AB8">
        <w:rPr>
          <w:rFonts w:asciiTheme="majorHAnsi" w:hAnsiTheme="majorHAnsi" w:cs="Arial"/>
          <w:b/>
          <w:bCs/>
          <w:sz w:val="22"/>
          <w:szCs w:val="22"/>
        </w:rPr>
        <w:t>and various</w:t>
      </w:r>
      <w:r w:rsidRPr="00D62AB8">
        <w:rPr>
          <w:rFonts w:asciiTheme="majorHAnsi" w:hAnsiTheme="majorHAnsi" w:cs="Arial"/>
          <w:b/>
          <w:bCs/>
          <w:sz w:val="22"/>
          <w:szCs w:val="22"/>
        </w:rPr>
        <w:t xml:space="preserve"> frameworks that support the enterprise data Initiatives. Involvement with complex data relations, business necessities, and data models and formulate efficient solutions utilizing modern data architecture and technologies. Present solutions to the Data Management organizations with the use of Cloud Data Lake, Cloud Data Warehouse and BI technologies.</w:t>
      </w:r>
    </w:p>
    <w:p w14:paraId="323B9B7C" w14:textId="77777777" w:rsidR="00007F66" w:rsidRPr="00D62AB8" w:rsidRDefault="00007F66" w:rsidP="00007F66">
      <w:pPr>
        <w:pStyle w:val="bullet"/>
        <w:numPr>
          <w:ilvl w:val="0"/>
          <w:numId w:val="0"/>
        </w:numPr>
        <w:jc w:val="both"/>
        <w:rPr>
          <w:rFonts w:asciiTheme="majorHAnsi" w:hAnsiTheme="majorHAnsi" w:cs="Arial"/>
          <w:sz w:val="22"/>
          <w:szCs w:val="22"/>
        </w:rPr>
      </w:pPr>
    </w:p>
    <w:p w14:paraId="0D5F317F" w14:textId="23B882F8" w:rsidR="00887F6C" w:rsidRPr="00D62AB8" w:rsidRDefault="00887F6C" w:rsidP="00887F6C">
      <w:pPr>
        <w:pStyle w:val="bullet"/>
        <w:numPr>
          <w:ilvl w:val="0"/>
          <w:numId w:val="0"/>
        </w:numPr>
        <w:jc w:val="both"/>
        <w:rPr>
          <w:rFonts w:asciiTheme="majorHAnsi" w:hAnsiTheme="majorHAnsi" w:cs="Arial"/>
          <w:sz w:val="22"/>
          <w:szCs w:val="22"/>
        </w:rPr>
      </w:pPr>
      <w:r w:rsidRPr="00D62AB8">
        <w:rPr>
          <w:rFonts w:asciiTheme="majorHAnsi" w:hAnsiTheme="majorHAnsi" w:cs="Arial"/>
          <w:sz w:val="22"/>
          <w:szCs w:val="22"/>
        </w:rPr>
        <w:t>Multi-dimensional, proactive</w:t>
      </w:r>
      <w:r w:rsidR="00E40970" w:rsidRPr="00D62AB8">
        <w:rPr>
          <w:rFonts w:asciiTheme="majorHAnsi" w:hAnsiTheme="majorHAnsi" w:cs="Arial"/>
          <w:sz w:val="22"/>
          <w:szCs w:val="22"/>
        </w:rPr>
        <w:t xml:space="preserve">, </w:t>
      </w:r>
      <w:r w:rsidRPr="00D62AB8">
        <w:rPr>
          <w:rFonts w:asciiTheme="majorHAnsi" w:hAnsiTheme="majorHAnsi" w:cs="Arial"/>
          <w:sz w:val="22"/>
          <w:szCs w:val="22"/>
        </w:rPr>
        <w:t>hands-on</w:t>
      </w:r>
      <w:r w:rsidR="00007F66" w:rsidRPr="00D62AB8">
        <w:rPr>
          <w:rFonts w:asciiTheme="majorHAnsi" w:hAnsiTheme="majorHAnsi" w:cs="Arial"/>
          <w:sz w:val="22"/>
          <w:szCs w:val="22"/>
        </w:rPr>
        <w:t xml:space="preserve"> </w:t>
      </w:r>
      <w:r w:rsidR="005B1BA2" w:rsidRPr="00D62AB8">
        <w:rPr>
          <w:rFonts w:asciiTheme="majorHAnsi" w:hAnsiTheme="majorHAnsi" w:cs="Arial"/>
          <w:sz w:val="22"/>
          <w:szCs w:val="22"/>
        </w:rPr>
        <w:t xml:space="preserve">technical </w:t>
      </w:r>
      <w:r w:rsidR="00426615" w:rsidRPr="00D62AB8">
        <w:rPr>
          <w:rFonts w:asciiTheme="majorHAnsi" w:hAnsiTheme="majorHAnsi" w:cs="Arial"/>
          <w:sz w:val="22"/>
          <w:szCs w:val="22"/>
        </w:rPr>
        <w:t>Manager</w:t>
      </w:r>
      <w:r w:rsidR="00E40970" w:rsidRPr="00D62AB8">
        <w:rPr>
          <w:rFonts w:asciiTheme="majorHAnsi" w:hAnsiTheme="majorHAnsi" w:cs="Arial"/>
          <w:sz w:val="22"/>
          <w:szCs w:val="22"/>
        </w:rPr>
        <w:t xml:space="preserve"> &amp; Certified Scrum Master</w:t>
      </w:r>
      <w:r w:rsidR="00426615" w:rsidRPr="00D62AB8">
        <w:rPr>
          <w:rFonts w:asciiTheme="majorHAnsi" w:hAnsiTheme="majorHAnsi" w:cs="Arial"/>
          <w:sz w:val="22"/>
          <w:szCs w:val="22"/>
        </w:rPr>
        <w:t xml:space="preserve"> experienced</w:t>
      </w:r>
      <w:r w:rsidR="00007F66" w:rsidRPr="00D62AB8">
        <w:rPr>
          <w:rFonts w:asciiTheme="majorHAnsi" w:hAnsiTheme="majorHAnsi" w:cs="Arial"/>
          <w:sz w:val="22"/>
          <w:szCs w:val="22"/>
        </w:rPr>
        <w:t xml:space="preserve"> as a Multi </w:t>
      </w:r>
      <w:r w:rsidR="009D02CF" w:rsidRPr="00D62AB8">
        <w:rPr>
          <w:rFonts w:asciiTheme="majorHAnsi" w:hAnsiTheme="majorHAnsi" w:cs="Arial"/>
          <w:sz w:val="22"/>
          <w:szCs w:val="22"/>
        </w:rPr>
        <w:t>C</w:t>
      </w:r>
      <w:r w:rsidR="00007F66" w:rsidRPr="00D62AB8">
        <w:rPr>
          <w:rFonts w:asciiTheme="majorHAnsi" w:hAnsiTheme="majorHAnsi" w:cs="Arial"/>
          <w:sz w:val="22"/>
          <w:szCs w:val="22"/>
        </w:rPr>
        <w:t>loud Engineer, Data Engineer</w:t>
      </w:r>
      <w:r w:rsidR="00041C0E" w:rsidRPr="00D62AB8">
        <w:rPr>
          <w:rFonts w:asciiTheme="majorHAnsi" w:hAnsiTheme="majorHAnsi" w:cs="Arial"/>
          <w:sz w:val="22"/>
          <w:szCs w:val="22"/>
        </w:rPr>
        <w:t xml:space="preserve">, Analyst </w:t>
      </w:r>
      <w:r w:rsidR="00007F66" w:rsidRPr="00D62AB8">
        <w:rPr>
          <w:rFonts w:asciiTheme="majorHAnsi" w:hAnsiTheme="majorHAnsi" w:cs="Arial"/>
          <w:sz w:val="22"/>
          <w:szCs w:val="22"/>
        </w:rPr>
        <w:t xml:space="preserve">and </w:t>
      </w:r>
      <w:r w:rsidR="008E0B5F" w:rsidRPr="00D62AB8">
        <w:rPr>
          <w:rFonts w:asciiTheme="majorHAnsi" w:hAnsiTheme="majorHAnsi" w:cs="Arial"/>
          <w:sz w:val="22"/>
          <w:szCs w:val="22"/>
        </w:rPr>
        <w:t xml:space="preserve">Big Data </w:t>
      </w:r>
      <w:r w:rsidR="00EB6379" w:rsidRPr="00D62AB8">
        <w:rPr>
          <w:rFonts w:asciiTheme="majorHAnsi" w:hAnsiTheme="majorHAnsi" w:cs="Arial"/>
          <w:sz w:val="22"/>
          <w:szCs w:val="22"/>
        </w:rPr>
        <w:t xml:space="preserve">Developer and </w:t>
      </w:r>
      <w:r w:rsidR="009D02CF" w:rsidRPr="00D62AB8">
        <w:rPr>
          <w:rFonts w:asciiTheme="majorHAnsi" w:hAnsiTheme="majorHAnsi" w:cs="Arial"/>
          <w:sz w:val="22"/>
          <w:szCs w:val="22"/>
        </w:rPr>
        <w:t xml:space="preserve">BI </w:t>
      </w:r>
      <w:r w:rsidR="00FF4B0D" w:rsidRPr="00D62AB8">
        <w:rPr>
          <w:rFonts w:asciiTheme="majorHAnsi" w:hAnsiTheme="majorHAnsi" w:cs="Arial"/>
          <w:sz w:val="22"/>
          <w:szCs w:val="22"/>
        </w:rPr>
        <w:t>ETL Specialist</w:t>
      </w:r>
      <w:r w:rsidR="00D01110" w:rsidRPr="00D62AB8">
        <w:rPr>
          <w:rFonts w:asciiTheme="majorHAnsi" w:hAnsiTheme="majorHAnsi" w:cs="Arial"/>
          <w:sz w:val="22"/>
          <w:szCs w:val="22"/>
        </w:rPr>
        <w:t xml:space="preserve"> </w:t>
      </w:r>
      <w:r w:rsidR="00C35093" w:rsidRPr="00D62AB8">
        <w:rPr>
          <w:rFonts w:asciiTheme="majorHAnsi" w:hAnsiTheme="majorHAnsi" w:cs="Arial"/>
          <w:sz w:val="22"/>
          <w:szCs w:val="22"/>
        </w:rPr>
        <w:t xml:space="preserve">with </w:t>
      </w:r>
      <w:r w:rsidR="00700FCF" w:rsidRPr="00D62AB8">
        <w:rPr>
          <w:rFonts w:asciiTheme="majorHAnsi" w:hAnsiTheme="majorHAnsi" w:cs="Arial"/>
          <w:sz w:val="22"/>
          <w:szCs w:val="22"/>
        </w:rPr>
        <w:t>10</w:t>
      </w:r>
      <w:r w:rsidR="00007F66" w:rsidRPr="00D62AB8">
        <w:rPr>
          <w:rFonts w:asciiTheme="majorHAnsi" w:hAnsiTheme="majorHAnsi" w:cs="Arial"/>
          <w:sz w:val="22"/>
          <w:szCs w:val="22"/>
        </w:rPr>
        <w:t>+</w:t>
      </w:r>
      <w:r w:rsidRPr="00D62AB8">
        <w:rPr>
          <w:rFonts w:asciiTheme="majorHAnsi" w:hAnsiTheme="majorHAnsi" w:cs="Arial"/>
          <w:sz w:val="22"/>
          <w:szCs w:val="22"/>
        </w:rPr>
        <w:t xml:space="preserve"> years of </w:t>
      </w:r>
      <w:r w:rsidR="009F6204" w:rsidRPr="00D62AB8">
        <w:rPr>
          <w:rFonts w:asciiTheme="majorHAnsi" w:hAnsiTheme="majorHAnsi" w:cs="Arial"/>
          <w:sz w:val="22"/>
          <w:szCs w:val="22"/>
        </w:rPr>
        <w:t xml:space="preserve">leading </w:t>
      </w:r>
      <w:r w:rsidRPr="00D62AB8">
        <w:rPr>
          <w:rFonts w:asciiTheme="majorHAnsi" w:hAnsiTheme="majorHAnsi" w:cs="Arial"/>
          <w:sz w:val="22"/>
          <w:szCs w:val="22"/>
        </w:rPr>
        <w:t>experience as a</w:t>
      </w:r>
      <w:r w:rsidR="00462DE2" w:rsidRPr="00D62AB8">
        <w:rPr>
          <w:rFonts w:asciiTheme="majorHAnsi" w:hAnsiTheme="majorHAnsi" w:cs="Arial"/>
          <w:sz w:val="22"/>
          <w:szCs w:val="22"/>
        </w:rPr>
        <w:t>n</w:t>
      </w:r>
      <w:r w:rsidRPr="00D62AB8">
        <w:rPr>
          <w:rFonts w:asciiTheme="majorHAnsi" w:hAnsiTheme="majorHAnsi" w:cs="Arial"/>
          <w:sz w:val="22"/>
          <w:szCs w:val="22"/>
        </w:rPr>
        <w:t xml:space="preserve"> </w:t>
      </w:r>
      <w:r w:rsidR="00462DE2" w:rsidRPr="00D62AB8">
        <w:rPr>
          <w:rFonts w:asciiTheme="majorHAnsi" w:hAnsiTheme="majorHAnsi" w:cs="Arial"/>
          <w:sz w:val="22"/>
          <w:szCs w:val="22"/>
        </w:rPr>
        <w:t xml:space="preserve">Architect, </w:t>
      </w:r>
      <w:r w:rsidR="00007F66" w:rsidRPr="00D62AB8">
        <w:rPr>
          <w:rFonts w:asciiTheme="majorHAnsi" w:hAnsiTheme="majorHAnsi" w:cs="Arial"/>
          <w:sz w:val="22"/>
          <w:szCs w:val="22"/>
        </w:rPr>
        <w:t xml:space="preserve">Cloud Engineer, </w:t>
      </w:r>
      <w:r w:rsidR="001818A0" w:rsidRPr="00D62AB8">
        <w:rPr>
          <w:rFonts w:asciiTheme="majorHAnsi" w:hAnsiTheme="majorHAnsi" w:cs="Arial"/>
          <w:sz w:val="22"/>
          <w:szCs w:val="22"/>
        </w:rPr>
        <w:t xml:space="preserve">Senior </w:t>
      </w:r>
      <w:r w:rsidRPr="00D62AB8">
        <w:rPr>
          <w:rFonts w:asciiTheme="majorHAnsi" w:hAnsiTheme="majorHAnsi" w:cs="Arial"/>
          <w:sz w:val="22"/>
          <w:szCs w:val="22"/>
        </w:rPr>
        <w:t>E</w:t>
      </w:r>
      <w:r w:rsidR="001818A0" w:rsidRPr="00D62AB8">
        <w:rPr>
          <w:rFonts w:asciiTheme="majorHAnsi" w:hAnsiTheme="majorHAnsi" w:cs="Arial"/>
          <w:sz w:val="22"/>
          <w:szCs w:val="22"/>
        </w:rPr>
        <w:t>T</w:t>
      </w:r>
      <w:r w:rsidR="002461DD" w:rsidRPr="00D62AB8">
        <w:rPr>
          <w:rFonts w:asciiTheme="majorHAnsi" w:hAnsiTheme="majorHAnsi" w:cs="Arial"/>
          <w:sz w:val="22"/>
          <w:szCs w:val="22"/>
        </w:rPr>
        <w:t>L Data W</w:t>
      </w:r>
      <w:r w:rsidRPr="00D62AB8">
        <w:rPr>
          <w:rFonts w:asciiTheme="majorHAnsi" w:hAnsiTheme="majorHAnsi" w:cs="Arial"/>
          <w:sz w:val="22"/>
          <w:szCs w:val="22"/>
        </w:rPr>
        <w:t xml:space="preserve">arehouse </w:t>
      </w:r>
      <w:r w:rsidR="001818A0" w:rsidRPr="00D62AB8">
        <w:rPr>
          <w:rFonts w:asciiTheme="majorHAnsi" w:hAnsiTheme="majorHAnsi" w:cs="Arial"/>
          <w:sz w:val="22"/>
          <w:szCs w:val="22"/>
        </w:rPr>
        <w:t xml:space="preserve">Lead </w:t>
      </w:r>
      <w:r w:rsidR="008F3DFF" w:rsidRPr="00D62AB8">
        <w:rPr>
          <w:rFonts w:asciiTheme="majorHAnsi" w:hAnsiTheme="majorHAnsi" w:cs="Arial"/>
          <w:sz w:val="22"/>
          <w:szCs w:val="22"/>
        </w:rPr>
        <w:t xml:space="preserve">Developer, </w:t>
      </w:r>
      <w:r w:rsidR="002461DD" w:rsidRPr="00D62AB8">
        <w:rPr>
          <w:rFonts w:asciiTheme="majorHAnsi" w:hAnsiTheme="majorHAnsi" w:cs="Arial"/>
          <w:sz w:val="22"/>
          <w:szCs w:val="22"/>
        </w:rPr>
        <w:t xml:space="preserve">Senior </w:t>
      </w:r>
      <w:r w:rsidR="00854E9E" w:rsidRPr="00D62AB8">
        <w:rPr>
          <w:rFonts w:asciiTheme="majorHAnsi" w:hAnsiTheme="majorHAnsi" w:cs="Arial"/>
          <w:sz w:val="22"/>
          <w:szCs w:val="22"/>
        </w:rPr>
        <w:t>ETL Administrator</w:t>
      </w:r>
      <w:r w:rsidR="00462DE2" w:rsidRPr="00D62AB8">
        <w:rPr>
          <w:rFonts w:asciiTheme="majorHAnsi" w:hAnsiTheme="majorHAnsi" w:cs="Arial"/>
          <w:sz w:val="22"/>
          <w:szCs w:val="22"/>
        </w:rPr>
        <w:t>,</w:t>
      </w:r>
      <w:r w:rsidR="008F3DFF" w:rsidRPr="00D62AB8">
        <w:rPr>
          <w:rFonts w:asciiTheme="majorHAnsi" w:hAnsiTheme="majorHAnsi" w:cs="Arial"/>
          <w:sz w:val="22"/>
          <w:szCs w:val="22"/>
        </w:rPr>
        <w:t xml:space="preserve"> </w:t>
      </w:r>
      <w:r w:rsidR="00AA4004" w:rsidRPr="00D62AB8">
        <w:rPr>
          <w:rFonts w:asciiTheme="majorHAnsi" w:hAnsiTheme="majorHAnsi" w:cs="Arial"/>
          <w:sz w:val="22"/>
          <w:szCs w:val="22"/>
        </w:rPr>
        <w:t xml:space="preserve">MDM, CDC, </w:t>
      </w:r>
      <w:r w:rsidR="008F3DFF" w:rsidRPr="00D62AB8">
        <w:rPr>
          <w:rFonts w:asciiTheme="majorHAnsi" w:hAnsiTheme="majorHAnsi" w:cs="Arial"/>
          <w:sz w:val="22"/>
          <w:szCs w:val="22"/>
        </w:rPr>
        <w:t>Data Quality Developer</w:t>
      </w:r>
      <w:r w:rsidR="00462DE2" w:rsidRPr="00D62AB8">
        <w:rPr>
          <w:rFonts w:asciiTheme="majorHAnsi" w:hAnsiTheme="majorHAnsi" w:cs="Arial"/>
          <w:sz w:val="22"/>
          <w:szCs w:val="22"/>
        </w:rPr>
        <w:t xml:space="preserve"> and Sr. Business / Data Analyst</w:t>
      </w:r>
      <w:r w:rsidR="00854E9E" w:rsidRPr="00D62AB8">
        <w:rPr>
          <w:rFonts w:asciiTheme="majorHAnsi" w:hAnsiTheme="majorHAnsi" w:cs="Arial"/>
          <w:sz w:val="22"/>
          <w:szCs w:val="22"/>
        </w:rPr>
        <w:t>. E</w:t>
      </w:r>
      <w:r w:rsidRPr="00D62AB8">
        <w:rPr>
          <w:rFonts w:asciiTheme="majorHAnsi" w:hAnsiTheme="majorHAnsi" w:cs="Arial"/>
          <w:sz w:val="22"/>
          <w:szCs w:val="22"/>
        </w:rPr>
        <w:t xml:space="preserve">quipped with strong qualifications in </w:t>
      </w:r>
      <w:r w:rsidR="004607A2" w:rsidRPr="00D62AB8">
        <w:rPr>
          <w:rFonts w:asciiTheme="majorHAnsi" w:hAnsiTheme="majorHAnsi" w:cs="Arial"/>
          <w:sz w:val="22"/>
          <w:szCs w:val="22"/>
        </w:rPr>
        <w:t>a</w:t>
      </w:r>
      <w:r w:rsidR="005131CE" w:rsidRPr="00D62AB8">
        <w:rPr>
          <w:rFonts w:asciiTheme="majorHAnsi" w:hAnsiTheme="majorHAnsi" w:cs="Arial"/>
          <w:sz w:val="22"/>
          <w:szCs w:val="22"/>
        </w:rPr>
        <w:t>nalyzing</w:t>
      </w:r>
      <w:r w:rsidR="004607A2" w:rsidRPr="00D62AB8">
        <w:rPr>
          <w:rFonts w:asciiTheme="majorHAnsi" w:hAnsiTheme="majorHAnsi" w:cs="Arial"/>
          <w:sz w:val="22"/>
          <w:szCs w:val="22"/>
        </w:rPr>
        <w:t>, p</w:t>
      </w:r>
      <w:r w:rsidR="007427AE" w:rsidRPr="00D62AB8">
        <w:rPr>
          <w:rFonts w:asciiTheme="majorHAnsi" w:hAnsiTheme="majorHAnsi" w:cs="Arial"/>
          <w:sz w:val="22"/>
          <w:szCs w:val="22"/>
        </w:rPr>
        <w:t xml:space="preserve">rofiling and building </w:t>
      </w:r>
      <w:r w:rsidRPr="00D62AB8">
        <w:rPr>
          <w:rFonts w:asciiTheme="majorHAnsi" w:hAnsiTheme="majorHAnsi" w:cs="Arial"/>
          <w:sz w:val="22"/>
          <w:szCs w:val="22"/>
        </w:rPr>
        <w:t>Balanced, Efficie</w:t>
      </w:r>
      <w:r w:rsidR="007427AE" w:rsidRPr="00D62AB8">
        <w:rPr>
          <w:rFonts w:asciiTheme="majorHAnsi" w:hAnsiTheme="majorHAnsi" w:cs="Arial"/>
          <w:sz w:val="22"/>
          <w:szCs w:val="22"/>
        </w:rPr>
        <w:t xml:space="preserve">nt and Optimized </w:t>
      </w:r>
      <w:r w:rsidR="00007F66" w:rsidRPr="00D62AB8">
        <w:rPr>
          <w:rFonts w:asciiTheme="majorHAnsi" w:hAnsiTheme="majorHAnsi" w:cs="Arial"/>
          <w:sz w:val="22"/>
          <w:szCs w:val="22"/>
        </w:rPr>
        <w:t xml:space="preserve">Data Lakes, </w:t>
      </w:r>
      <w:r w:rsidR="007427AE" w:rsidRPr="00D62AB8">
        <w:rPr>
          <w:rFonts w:asciiTheme="majorHAnsi" w:hAnsiTheme="majorHAnsi" w:cs="Arial"/>
          <w:sz w:val="22"/>
          <w:szCs w:val="22"/>
        </w:rPr>
        <w:t xml:space="preserve">Data </w:t>
      </w:r>
      <w:r w:rsidR="005131CE" w:rsidRPr="00D62AB8">
        <w:rPr>
          <w:rFonts w:asciiTheme="majorHAnsi" w:hAnsiTheme="majorHAnsi" w:cs="Arial"/>
          <w:sz w:val="22"/>
          <w:szCs w:val="22"/>
        </w:rPr>
        <w:t>Warehouse</w:t>
      </w:r>
      <w:r w:rsidR="00921434" w:rsidRPr="00D62AB8">
        <w:rPr>
          <w:rFonts w:asciiTheme="majorHAnsi" w:hAnsiTheme="majorHAnsi" w:cs="Arial"/>
          <w:sz w:val="22"/>
          <w:szCs w:val="22"/>
        </w:rPr>
        <w:t>s</w:t>
      </w:r>
      <w:r w:rsidR="007427AE" w:rsidRPr="00D62AB8">
        <w:rPr>
          <w:rFonts w:asciiTheme="majorHAnsi" w:hAnsiTheme="majorHAnsi" w:cs="Arial"/>
          <w:sz w:val="22"/>
          <w:szCs w:val="22"/>
        </w:rPr>
        <w:t xml:space="preserve"> and Data </w:t>
      </w:r>
      <w:r w:rsidR="005131CE" w:rsidRPr="00D62AB8">
        <w:rPr>
          <w:rFonts w:asciiTheme="majorHAnsi" w:hAnsiTheme="majorHAnsi" w:cs="Arial"/>
          <w:sz w:val="22"/>
          <w:szCs w:val="22"/>
        </w:rPr>
        <w:t>Mart</w:t>
      </w:r>
      <w:r w:rsidR="00921434" w:rsidRPr="00D62AB8">
        <w:rPr>
          <w:rFonts w:asciiTheme="majorHAnsi" w:hAnsiTheme="majorHAnsi" w:cs="Arial"/>
          <w:sz w:val="22"/>
          <w:szCs w:val="22"/>
        </w:rPr>
        <w:t>s</w:t>
      </w:r>
      <w:r w:rsidRPr="00D62AB8">
        <w:rPr>
          <w:rFonts w:asciiTheme="majorHAnsi" w:hAnsiTheme="majorHAnsi" w:cs="Arial"/>
          <w:sz w:val="22"/>
          <w:szCs w:val="22"/>
        </w:rPr>
        <w:t xml:space="preserve">. Highly structured and experienced with all phases of Data Warehouse SDLC enforcing standards and best practices in ETL Architecture and design techniques. </w:t>
      </w:r>
    </w:p>
    <w:p w14:paraId="17FA8C83" w14:textId="77777777" w:rsidR="00B50FE8" w:rsidRPr="00D62AB8" w:rsidRDefault="00B50FE8" w:rsidP="00887F6C">
      <w:pPr>
        <w:pStyle w:val="bullet"/>
        <w:numPr>
          <w:ilvl w:val="0"/>
          <w:numId w:val="0"/>
        </w:numPr>
        <w:jc w:val="both"/>
        <w:rPr>
          <w:rFonts w:asciiTheme="majorHAnsi" w:hAnsiTheme="majorHAnsi" w:cs="Arial"/>
          <w:sz w:val="22"/>
          <w:szCs w:val="22"/>
        </w:rPr>
      </w:pPr>
    </w:p>
    <w:p w14:paraId="573761F2" w14:textId="632285BB" w:rsidR="000D08C5" w:rsidRPr="00D62AB8" w:rsidRDefault="009F6204" w:rsidP="00887F6C">
      <w:pPr>
        <w:pStyle w:val="bullet"/>
        <w:numPr>
          <w:ilvl w:val="0"/>
          <w:numId w:val="0"/>
        </w:numPr>
        <w:jc w:val="both"/>
        <w:rPr>
          <w:rFonts w:asciiTheme="majorHAnsi" w:hAnsiTheme="majorHAnsi" w:cs="Arial"/>
          <w:sz w:val="22"/>
          <w:szCs w:val="22"/>
        </w:rPr>
      </w:pPr>
      <w:r w:rsidRPr="00D62AB8">
        <w:rPr>
          <w:rFonts w:asciiTheme="majorHAnsi" w:hAnsiTheme="majorHAnsi" w:cs="Arial"/>
          <w:sz w:val="22"/>
          <w:szCs w:val="22"/>
        </w:rPr>
        <w:t xml:space="preserve">Managed and Implemented </w:t>
      </w:r>
      <w:r w:rsidR="00887F6C" w:rsidRPr="00D62AB8">
        <w:rPr>
          <w:rFonts w:asciiTheme="majorHAnsi" w:hAnsiTheme="majorHAnsi" w:cs="Arial"/>
          <w:sz w:val="22"/>
          <w:szCs w:val="22"/>
        </w:rPr>
        <w:t xml:space="preserve">multiple </w:t>
      </w:r>
      <w:r w:rsidR="0091206F" w:rsidRPr="00D62AB8">
        <w:rPr>
          <w:rFonts w:asciiTheme="majorHAnsi" w:hAnsiTheme="majorHAnsi" w:cs="Arial"/>
          <w:sz w:val="22"/>
          <w:szCs w:val="22"/>
        </w:rPr>
        <w:t xml:space="preserve">and </w:t>
      </w:r>
      <w:r w:rsidR="00C07553" w:rsidRPr="00D62AB8">
        <w:rPr>
          <w:rFonts w:asciiTheme="majorHAnsi" w:hAnsiTheme="majorHAnsi" w:cs="Arial"/>
          <w:sz w:val="22"/>
          <w:szCs w:val="22"/>
        </w:rPr>
        <w:t xml:space="preserve">successful </w:t>
      </w:r>
      <w:r w:rsidR="00887F6C" w:rsidRPr="00D62AB8">
        <w:rPr>
          <w:rFonts w:asciiTheme="majorHAnsi" w:hAnsiTheme="majorHAnsi" w:cs="Arial"/>
          <w:sz w:val="22"/>
          <w:szCs w:val="22"/>
        </w:rPr>
        <w:t>projects involving Data Extraction, Data Migration, Data Quality and Data Cleansing for various opera</w:t>
      </w:r>
      <w:r w:rsidR="002D5F00" w:rsidRPr="00D62AB8">
        <w:rPr>
          <w:rFonts w:asciiTheme="majorHAnsi" w:hAnsiTheme="majorHAnsi" w:cs="Arial"/>
          <w:sz w:val="22"/>
          <w:szCs w:val="22"/>
        </w:rPr>
        <w:t>tional and transactional system</w:t>
      </w:r>
      <w:r w:rsidR="00B1242F" w:rsidRPr="00D62AB8">
        <w:rPr>
          <w:rFonts w:asciiTheme="majorHAnsi" w:hAnsiTheme="majorHAnsi" w:cs="Arial"/>
          <w:sz w:val="22"/>
          <w:szCs w:val="22"/>
        </w:rPr>
        <w:t>s</w:t>
      </w:r>
      <w:r w:rsidR="00887F6C" w:rsidRPr="00D62AB8">
        <w:rPr>
          <w:rFonts w:asciiTheme="majorHAnsi" w:hAnsiTheme="majorHAnsi" w:cs="Arial"/>
          <w:sz w:val="22"/>
          <w:szCs w:val="22"/>
        </w:rPr>
        <w:t xml:space="preserve"> using </w:t>
      </w:r>
      <w:r w:rsidR="00007F66" w:rsidRPr="00D62AB8">
        <w:rPr>
          <w:rFonts w:asciiTheme="majorHAnsi" w:hAnsiTheme="majorHAnsi" w:cs="Arial"/>
          <w:sz w:val="22"/>
          <w:szCs w:val="22"/>
        </w:rPr>
        <w:t>various Cloud technologies like GCP, Microsoft Azure; ETL / ELT Informatica Power Center</w:t>
      </w:r>
      <w:r w:rsidR="00842B45" w:rsidRPr="00D62AB8">
        <w:rPr>
          <w:rFonts w:asciiTheme="majorHAnsi" w:hAnsiTheme="majorHAnsi" w:cs="Arial"/>
          <w:sz w:val="22"/>
          <w:szCs w:val="22"/>
        </w:rPr>
        <w:t xml:space="preserve">, </w:t>
      </w:r>
      <w:r w:rsidR="00007F66" w:rsidRPr="00D62AB8">
        <w:rPr>
          <w:rFonts w:asciiTheme="majorHAnsi" w:hAnsiTheme="majorHAnsi" w:cs="Arial"/>
          <w:sz w:val="22"/>
          <w:szCs w:val="22"/>
        </w:rPr>
        <w:t xml:space="preserve">Informatica Data Quality Developer / Analyst, </w:t>
      </w:r>
      <w:r w:rsidR="003E273F" w:rsidRPr="00D62AB8">
        <w:rPr>
          <w:rFonts w:asciiTheme="majorHAnsi" w:hAnsiTheme="majorHAnsi" w:cs="Arial"/>
          <w:sz w:val="22"/>
          <w:szCs w:val="22"/>
        </w:rPr>
        <w:t xml:space="preserve">Oracle Data Integrator, </w:t>
      </w:r>
      <w:r w:rsidR="00007F66" w:rsidRPr="00D62AB8">
        <w:rPr>
          <w:rFonts w:asciiTheme="majorHAnsi" w:hAnsiTheme="majorHAnsi" w:cs="Arial"/>
          <w:sz w:val="22"/>
          <w:szCs w:val="22"/>
        </w:rPr>
        <w:t>IBM Data</w:t>
      </w:r>
      <w:r w:rsidR="000D08C5" w:rsidRPr="00D62AB8">
        <w:rPr>
          <w:rFonts w:asciiTheme="majorHAnsi" w:hAnsiTheme="majorHAnsi" w:cs="Arial"/>
          <w:sz w:val="22"/>
          <w:szCs w:val="22"/>
        </w:rPr>
        <w:t>s</w:t>
      </w:r>
      <w:r w:rsidR="00007F66" w:rsidRPr="00D62AB8">
        <w:rPr>
          <w:rFonts w:asciiTheme="majorHAnsi" w:hAnsiTheme="majorHAnsi" w:cs="Arial"/>
          <w:sz w:val="22"/>
          <w:szCs w:val="22"/>
        </w:rPr>
        <w:t xml:space="preserve">tage, </w:t>
      </w:r>
      <w:r w:rsidR="00EB6379" w:rsidRPr="00D62AB8">
        <w:rPr>
          <w:rFonts w:asciiTheme="majorHAnsi" w:hAnsiTheme="majorHAnsi" w:cs="Arial"/>
          <w:sz w:val="22"/>
          <w:szCs w:val="22"/>
        </w:rPr>
        <w:t>Microsoft SSIS</w:t>
      </w:r>
      <w:r w:rsidR="00887F6C" w:rsidRPr="00D62AB8">
        <w:rPr>
          <w:rFonts w:asciiTheme="majorHAnsi" w:hAnsiTheme="majorHAnsi" w:cs="Arial"/>
          <w:sz w:val="22"/>
          <w:szCs w:val="22"/>
        </w:rPr>
        <w:t xml:space="preserve">. </w:t>
      </w:r>
    </w:p>
    <w:p w14:paraId="0638C3D1" w14:textId="77777777" w:rsidR="000D08C5" w:rsidRPr="00D62AB8" w:rsidRDefault="000D08C5" w:rsidP="00887F6C">
      <w:pPr>
        <w:pStyle w:val="bullet"/>
        <w:numPr>
          <w:ilvl w:val="0"/>
          <w:numId w:val="0"/>
        </w:numPr>
        <w:jc w:val="both"/>
        <w:rPr>
          <w:rFonts w:asciiTheme="majorHAnsi" w:hAnsiTheme="majorHAnsi" w:cs="Arial"/>
          <w:sz w:val="22"/>
          <w:szCs w:val="22"/>
        </w:rPr>
      </w:pPr>
    </w:p>
    <w:p w14:paraId="01ED39FC" w14:textId="34D9ED0F" w:rsidR="00887F6C" w:rsidRPr="00D62AB8" w:rsidRDefault="00D6262B" w:rsidP="00887F6C">
      <w:pPr>
        <w:pStyle w:val="bullet"/>
        <w:numPr>
          <w:ilvl w:val="0"/>
          <w:numId w:val="0"/>
        </w:numPr>
        <w:jc w:val="both"/>
        <w:rPr>
          <w:rFonts w:asciiTheme="majorHAnsi" w:hAnsiTheme="majorHAnsi" w:cs="Arial"/>
          <w:sz w:val="22"/>
          <w:szCs w:val="22"/>
        </w:rPr>
      </w:pPr>
      <w:r w:rsidRPr="00D62AB8">
        <w:rPr>
          <w:rFonts w:asciiTheme="majorHAnsi" w:hAnsiTheme="majorHAnsi" w:cs="Arial"/>
          <w:sz w:val="22"/>
          <w:szCs w:val="22"/>
        </w:rPr>
        <w:t xml:space="preserve">Implemented and Managed various project management methodologies including Waterfall, Scrum Agile – XP, Kanban, CDD, Crystal and Hybrid projects </w:t>
      </w:r>
      <w:r w:rsidR="0099191D" w:rsidRPr="00D62AB8">
        <w:rPr>
          <w:rFonts w:asciiTheme="majorHAnsi" w:hAnsiTheme="majorHAnsi" w:cs="Segoe UI"/>
          <w:sz w:val="22"/>
          <w:szCs w:val="22"/>
          <w:shd w:val="clear" w:color="auto" w:fill="FFFFFF"/>
        </w:rPr>
        <w:t>f</w:t>
      </w:r>
      <w:r w:rsidRPr="00D62AB8">
        <w:rPr>
          <w:rFonts w:asciiTheme="majorHAnsi" w:hAnsiTheme="majorHAnsi" w:cs="Segoe UI"/>
          <w:sz w:val="22"/>
          <w:szCs w:val="22"/>
          <w:shd w:val="clear" w:color="auto" w:fill="FFFFFF"/>
        </w:rPr>
        <w:t>acilitating, organizing, leading and motivating multiple development teams</w:t>
      </w:r>
      <w:r w:rsidRPr="00D62AB8">
        <w:rPr>
          <w:rFonts w:asciiTheme="majorHAnsi" w:hAnsiTheme="majorHAnsi" w:cs="Arial"/>
          <w:sz w:val="22"/>
          <w:szCs w:val="22"/>
        </w:rPr>
        <w:t xml:space="preserve">. </w:t>
      </w:r>
      <w:r w:rsidR="00887F6C" w:rsidRPr="00D62AB8">
        <w:rPr>
          <w:rFonts w:asciiTheme="majorHAnsi" w:hAnsiTheme="majorHAnsi" w:cs="Arial"/>
          <w:sz w:val="22"/>
          <w:szCs w:val="22"/>
        </w:rPr>
        <w:t>Involved in Onshore / Offshore model</w:t>
      </w:r>
      <w:r w:rsidR="00C32C31" w:rsidRPr="00D62AB8">
        <w:rPr>
          <w:rFonts w:asciiTheme="majorHAnsi" w:hAnsiTheme="majorHAnsi" w:cs="Arial"/>
          <w:sz w:val="22"/>
          <w:szCs w:val="22"/>
        </w:rPr>
        <w:t>s –</w:t>
      </w:r>
      <w:r w:rsidR="00887F6C" w:rsidRPr="00D62AB8">
        <w:rPr>
          <w:rFonts w:asciiTheme="majorHAnsi" w:hAnsiTheme="majorHAnsi" w:cs="Arial"/>
          <w:sz w:val="22"/>
          <w:szCs w:val="22"/>
        </w:rPr>
        <w:t xml:space="preserve"> effectively </w:t>
      </w:r>
      <w:r w:rsidR="00C32C31" w:rsidRPr="00D62AB8">
        <w:rPr>
          <w:rFonts w:asciiTheme="majorHAnsi" w:hAnsiTheme="majorHAnsi" w:cs="Arial"/>
          <w:sz w:val="22"/>
          <w:szCs w:val="22"/>
        </w:rPr>
        <w:t xml:space="preserve">delegating tasks and </w:t>
      </w:r>
      <w:r w:rsidR="00887F6C" w:rsidRPr="00D62AB8">
        <w:rPr>
          <w:rFonts w:asciiTheme="majorHAnsi" w:hAnsiTheme="majorHAnsi" w:cs="Arial"/>
          <w:sz w:val="22"/>
          <w:szCs w:val="22"/>
        </w:rPr>
        <w:t xml:space="preserve">coordinating </w:t>
      </w:r>
      <w:r w:rsidR="00C32C31" w:rsidRPr="00D62AB8">
        <w:rPr>
          <w:rFonts w:asciiTheme="majorHAnsi" w:hAnsiTheme="majorHAnsi" w:cs="Arial"/>
          <w:sz w:val="22"/>
          <w:szCs w:val="22"/>
        </w:rPr>
        <w:t>diverse teams to accomplish project work and enhance productivity.</w:t>
      </w:r>
      <w:r w:rsidR="00E37D5C" w:rsidRPr="00D62AB8">
        <w:rPr>
          <w:rFonts w:asciiTheme="majorHAnsi" w:hAnsiTheme="majorHAnsi" w:cs="Arial"/>
          <w:sz w:val="22"/>
          <w:szCs w:val="22"/>
        </w:rPr>
        <w:t xml:space="preserve"> </w:t>
      </w:r>
      <w:r w:rsidR="00C32C31" w:rsidRPr="00D62AB8">
        <w:rPr>
          <w:rFonts w:asciiTheme="majorHAnsi" w:hAnsiTheme="majorHAnsi" w:cs="Arial"/>
          <w:sz w:val="22"/>
          <w:szCs w:val="22"/>
        </w:rPr>
        <w:t xml:space="preserve">Successful history of resolving production issues </w:t>
      </w:r>
      <w:r w:rsidR="00887F6C" w:rsidRPr="00D62AB8">
        <w:rPr>
          <w:rFonts w:asciiTheme="majorHAnsi" w:hAnsiTheme="majorHAnsi" w:cs="Arial"/>
          <w:sz w:val="22"/>
          <w:szCs w:val="22"/>
        </w:rPr>
        <w:t>and</w:t>
      </w:r>
      <w:r w:rsidR="00E37D5C" w:rsidRPr="00D62AB8">
        <w:rPr>
          <w:rFonts w:asciiTheme="majorHAnsi" w:hAnsiTheme="majorHAnsi" w:cs="Arial"/>
          <w:sz w:val="22"/>
          <w:szCs w:val="22"/>
        </w:rPr>
        <w:t xml:space="preserve"> </w:t>
      </w:r>
      <w:r w:rsidR="007427AE" w:rsidRPr="00D62AB8">
        <w:rPr>
          <w:rFonts w:asciiTheme="majorHAnsi" w:hAnsiTheme="majorHAnsi" w:cs="Arial"/>
          <w:bCs/>
          <w:sz w:val="22"/>
          <w:szCs w:val="22"/>
        </w:rPr>
        <w:t xml:space="preserve">coordinating teams on production </w:t>
      </w:r>
      <w:r w:rsidR="00887F6C" w:rsidRPr="00D62AB8">
        <w:rPr>
          <w:rFonts w:asciiTheme="majorHAnsi" w:hAnsiTheme="majorHAnsi" w:cs="Arial"/>
          <w:bCs/>
          <w:sz w:val="22"/>
          <w:szCs w:val="22"/>
        </w:rPr>
        <w:t>support proje</w:t>
      </w:r>
      <w:r w:rsidR="00C32C31" w:rsidRPr="00D62AB8">
        <w:rPr>
          <w:rFonts w:asciiTheme="majorHAnsi" w:hAnsiTheme="majorHAnsi" w:cs="Arial"/>
          <w:bCs/>
          <w:sz w:val="22"/>
          <w:szCs w:val="22"/>
        </w:rPr>
        <w:t>cts.</w:t>
      </w:r>
    </w:p>
    <w:p w14:paraId="04D63B76" w14:textId="77777777" w:rsidR="00474268" w:rsidRPr="00D62AB8" w:rsidRDefault="00474268" w:rsidP="00887F6C">
      <w:pPr>
        <w:pStyle w:val="bullet"/>
        <w:numPr>
          <w:ilvl w:val="0"/>
          <w:numId w:val="0"/>
        </w:numPr>
        <w:jc w:val="both"/>
        <w:rPr>
          <w:rFonts w:asciiTheme="majorHAnsi" w:hAnsiTheme="majorHAnsi" w:cs="Arial"/>
          <w:sz w:val="22"/>
          <w:szCs w:val="22"/>
        </w:rPr>
      </w:pPr>
    </w:p>
    <w:p w14:paraId="29B3D937" w14:textId="77777777" w:rsidR="009C07D4" w:rsidRPr="00D62AB8" w:rsidRDefault="00474268" w:rsidP="00B50FE8">
      <w:pPr>
        <w:pStyle w:val="bullet"/>
        <w:numPr>
          <w:ilvl w:val="0"/>
          <w:numId w:val="0"/>
        </w:numPr>
        <w:jc w:val="both"/>
        <w:rPr>
          <w:rFonts w:asciiTheme="majorHAnsi" w:hAnsiTheme="majorHAnsi" w:cs="Arial"/>
          <w:sz w:val="22"/>
          <w:szCs w:val="22"/>
        </w:rPr>
      </w:pPr>
      <w:r w:rsidRPr="00D62AB8">
        <w:rPr>
          <w:rFonts w:asciiTheme="majorHAnsi" w:hAnsiTheme="majorHAnsi" w:cs="Arial"/>
          <w:sz w:val="22"/>
          <w:szCs w:val="22"/>
        </w:rPr>
        <w:t xml:space="preserve">Recognized for aptitude to </w:t>
      </w:r>
      <w:r w:rsidR="00065ADA" w:rsidRPr="00D62AB8">
        <w:rPr>
          <w:rFonts w:asciiTheme="majorHAnsi" w:hAnsiTheme="majorHAnsi" w:cs="Arial"/>
          <w:sz w:val="22"/>
          <w:szCs w:val="22"/>
        </w:rPr>
        <w:t xml:space="preserve">prioritize, </w:t>
      </w:r>
      <w:r w:rsidRPr="00D62AB8">
        <w:rPr>
          <w:rFonts w:asciiTheme="majorHAnsi" w:hAnsiTheme="majorHAnsi" w:cs="Arial"/>
          <w:sz w:val="22"/>
          <w:szCs w:val="22"/>
        </w:rPr>
        <w:t>coordinate and execute responsibilities accurately</w:t>
      </w:r>
      <w:r w:rsidR="00065ADA" w:rsidRPr="00D62AB8">
        <w:rPr>
          <w:rFonts w:asciiTheme="majorHAnsi" w:hAnsiTheme="majorHAnsi" w:cs="Arial"/>
          <w:sz w:val="22"/>
          <w:szCs w:val="22"/>
        </w:rPr>
        <w:t xml:space="preserve"> and reliably. Led </w:t>
      </w:r>
      <w:r w:rsidR="00B16887" w:rsidRPr="00D62AB8">
        <w:rPr>
          <w:rFonts w:asciiTheme="majorHAnsi" w:hAnsiTheme="majorHAnsi" w:cs="Arial"/>
          <w:sz w:val="22"/>
          <w:szCs w:val="22"/>
        </w:rPr>
        <w:t xml:space="preserve">integrated </w:t>
      </w:r>
      <w:r w:rsidR="00065ADA" w:rsidRPr="00D62AB8">
        <w:rPr>
          <w:rFonts w:asciiTheme="majorHAnsi" w:hAnsiTheme="majorHAnsi" w:cs="Arial"/>
          <w:sz w:val="22"/>
          <w:szCs w:val="22"/>
        </w:rPr>
        <w:t xml:space="preserve">development </w:t>
      </w:r>
      <w:r w:rsidR="00B16887" w:rsidRPr="00D62AB8">
        <w:rPr>
          <w:rFonts w:asciiTheme="majorHAnsi" w:hAnsiTheme="majorHAnsi" w:cs="Arial"/>
          <w:sz w:val="22"/>
          <w:szCs w:val="22"/>
        </w:rPr>
        <w:t xml:space="preserve">efforts </w:t>
      </w:r>
      <w:r w:rsidR="00065ADA" w:rsidRPr="00D62AB8">
        <w:rPr>
          <w:rFonts w:asciiTheme="majorHAnsi" w:hAnsiTheme="majorHAnsi" w:cs="Arial"/>
          <w:sz w:val="22"/>
          <w:szCs w:val="22"/>
        </w:rPr>
        <w:t>and motivated team</w:t>
      </w:r>
      <w:r w:rsidR="00B16887" w:rsidRPr="00D62AB8">
        <w:rPr>
          <w:rFonts w:asciiTheme="majorHAnsi" w:hAnsiTheme="majorHAnsi" w:cs="Arial"/>
          <w:sz w:val="22"/>
          <w:szCs w:val="22"/>
        </w:rPr>
        <w:t>s</w:t>
      </w:r>
      <w:r w:rsidR="00065ADA" w:rsidRPr="00D62AB8">
        <w:rPr>
          <w:rFonts w:asciiTheme="majorHAnsi" w:hAnsiTheme="majorHAnsi" w:cs="Arial"/>
          <w:sz w:val="22"/>
          <w:szCs w:val="22"/>
        </w:rPr>
        <w:t xml:space="preserve"> in a</w:t>
      </w:r>
      <w:r w:rsidRPr="00D62AB8">
        <w:rPr>
          <w:rFonts w:asciiTheme="majorHAnsi" w:hAnsiTheme="majorHAnsi" w:cs="Arial"/>
          <w:sz w:val="22"/>
          <w:szCs w:val="22"/>
        </w:rPr>
        <w:t xml:space="preserve"> </w:t>
      </w:r>
      <w:r w:rsidR="00EB6379" w:rsidRPr="00D62AB8">
        <w:rPr>
          <w:rFonts w:asciiTheme="majorHAnsi" w:hAnsiTheme="majorHAnsi" w:cs="Arial"/>
          <w:sz w:val="22"/>
          <w:szCs w:val="22"/>
        </w:rPr>
        <w:t>fast-paced</w:t>
      </w:r>
      <w:r w:rsidRPr="00D62AB8">
        <w:rPr>
          <w:rFonts w:asciiTheme="majorHAnsi" w:hAnsiTheme="majorHAnsi" w:cs="Arial"/>
          <w:sz w:val="22"/>
          <w:szCs w:val="22"/>
        </w:rPr>
        <w:t xml:space="preserve"> working environment in </w:t>
      </w:r>
      <w:r w:rsidR="00B16887" w:rsidRPr="00D62AB8">
        <w:rPr>
          <w:rFonts w:asciiTheme="majorHAnsi" w:hAnsiTheme="majorHAnsi" w:cs="Arial"/>
          <w:sz w:val="22"/>
          <w:szCs w:val="22"/>
        </w:rPr>
        <w:t xml:space="preserve">an </w:t>
      </w:r>
      <w:r w:rsidRPr="00D62AB8">
        <w:rPr>
          <w:rFonts w:asciiTheme="majorHAnsi" w:hAnsiTheme="majorHAnsi" w:cs="Arial"/>
          <w:sz w:val="22"/>
          <w:szCs w:val="22"/>
        </w:rPr>
        <w:t xml:space="preserve">organized and </w:t>
      </w:r>
      <w:r w:rsidR="00EB6379" w:rsidRPr="00D62AB8">
        <w:rPr>
          <w:rFonts w:asciiTheme="majorHAnsi" w:hAnsiTheme="majorHAnsi" w:cs="Arial"/>
          <w:sz w:val="22"/>
          <w:szCs w:val="22"/>
        </w:rPr>
        <w:t>detail-oriented</w:t>
      </w:r>
      <w:r w:rsidRPr="00D62AB8">
        <w:rPr>
          <w:rFonts w:asciiTheme="majorHAnsi" w:hAnsiTheme="majorHAnsi" w:cs="Arial"/>
          <w:sz w:val="22"/>
          <w:szCs w:val="22"/>
        </w:rPr>
        <w:t xml:space="preserve"> manner.</w:t>
      </w:r>
      <w:r w:rsidR="00E37D5C" w:rsidRPr="00D62AB8">
        <w:rPr>
          <w:rFonts w:asciiTheme="majorHAnsi" w:hAnsiTheme="majorHAnsi" w:cs="Arial"/>
          <w:sz w:val="22"/>
          <w:szCs w:val="22"/>
        </w:rPr>
        <w:t xml:space="preserve"> </w:t>
      </w:r>
      <w:r w:rsidRPr="00D62AB8">
        <w:rPr>
          <w:rFonts w:asciiTheme="majorHAnsi" w:hAnsiTheme="majorHAnsi" w:cs="Arial"/>
          <w:sz w:val="22"/>
          <w:szCs w:val="22"/>
        </w:rPr>
        <w:t>C</w:t>
      </w:r>
      <w:r w:rsidR="00065ADA" w:rsidRPr="00D62AB8">
        <w:rPr>
          <w:rFonts w:asciiTheme="majorHAnsi" w:hAnsiTheme="majorHAnsi" w:cs="Arial"/>
          <w:sz w:val="22"/>
          <w:szCs w:val="22"/>
        </w:rPr>
        <w:t>ollaborative team player demonstratin</w:t>
      </w:r>
      <w:r w:rsidR="00476F51" w:rsidRPr="00D62AB8">
        <w:rPr>
          <w:rFonts w:asciiTheme="majorHAnsi" w:hAnsiTheme="majorHAnsi" w:cs="Arial"/>
          <w:sz w:val="22"/>
          <w:szCs w:val="22"/>
        </w:rPr>
        <w:t xml:space="preserve">g </w:t>
      </w:r>
      <w:r w:rsidR="00065ADA" w:rsidRPr="00D62AB8">
        <w:rPr>
          <w:rFonts w:asciiTheme="majorHAnsi" w:hAnsiTheme="majorHAnsi" w:cs="Arial"/>
          <w:sz w:val="22"/>
          <w:szCs w:val="22"/>
        </w:rPr>
        <w:t>inno</w:t>
      </w:r>
      <w:r w:rsidR="00476F51" w:rsidRPr="00D62AB8">
        <w:rPr>
          <w:rFonts w:asciiTheme="majorHAnsi" w:hAnsiTheme="majorHAnsi" w:cs="Arial"/>
          <w:sz w:val="22"/>
          <w:szCs w:val="22"/>
        </w:rPr>
        <w:t xml:space="preserve">vation, </w:t>
      </w:r>
      <w:r w:rsidR="00065ADA" w:rsidRPr="00D62AB8">
        <w:rPr>
          <w:rFonts w:asciiTheme="majorHAnsi" w:hAnsiTheme="majorHAnsi" w:cs="Arial"/>
          <w:sz w:val="22"/>
          <w:szCs w:val="22"/>
        </w:rPr>
        <w:t>comprehensive problem solving and constructive communication.</w:t>
      </w:r>
    </w:p>
    <w:p w14:paraId="73A0D80D" w14:textId="77777777" w:rsidR="00B14EF4" w:rsidRPr="00D62AB8" w:rsidRDefault="00B14EF4" w:rsidP="00B50FE8">
      <w:pPr>
        <w:pStyle w:val="bullet"/>
        <w:numPr>
          <w:ilvl w:val="0"/>
          <w:numId w:val="0"/>
        </w:numPr>
        <w:jc w:val="both"/>
        <w:rPr>
          <w:rFonts w:asciiTheme="majorHAnsi" w:hAnsiTheme="majorHAnsi" w:cstheme="minorHAnsi"/>
          <w:sz w:val="22"/>
          <w:szCs w:val="22"/>
        </w:rPr>
      </w:pPr>
    </w:p>
    <w:p w14:paraId="7C8D6DCE" w14:textId="77777777" w:rsidR="00330F1B" w:rsidRPr="00D62AB8" w:rsidRDefault="00330F1B">
      <w:pPr>
        <w:jc w:val="both"/>
        <w:rPr>
          <w:rFonts w:asciiTheme="majorHAnsi" w:hAnsiTheme="majorHAnsi"/>
          <w:bCs/>
          <w:sz w:val="22"/>
          <w:szCs w:val="22"/>
        </w:rPr>
      </w:pPr>
    </w:p>
    <w:p w14:paraId="58BA82D4" w14:textId="77777777" w:rsidR="00330F1B" w:rsidRPr="00D62AB8" w:rsidRDefault="00330F1B">
      <w:pPr>
        <w:pBdr>
          <w:top w:val="single" w:sz="4" w:space="1" w:color="000000" w:shadow="1"/>
          <w:left w:val="single" w:sz="4" w:space="4" w:color="000000" w:shadow="1"/>
          <w:bottom w:val="single" w:sz="4" w:space="1" w:color="000000" w:shadow="1"/>
          <w:right w:val="single" w:sz="4" w:space="4" w:color="000000" w:shadow="1"/>
        </w:pBdr>
        <w:shd w:val="clear" w:color="auto" w:fill="F3F3F3"/>
        <w:ind w:right="-108"/>
        <w:jc w:val="both"/>
        <w:rPr>
          <w:rFonts w:asciiTheme="majorHAnsi" w:hAnsiTheme="majorHAnsi"/>
          <w:b/>
          <w:sz w:val="22"/>
          <w:szCs w:val="22"/>
        </w:rPr>
      </w:pPr>
      <w:r w:rsidRPr="00D62AB8">
        <w:rPr>
          <w:rFonts w:asciiTheme="majorHAnsi" w:hAnsiTheme="majorHAnsi"/>
          <w:b/>
          <w:sz w:val="22"/>
          <w:szCs w:val="22"/>
        </w:rPr>
        <w:t>Professional Summary:</w:t>
      </w:r>
    </w:p>
    <w:p w14:paraId="0639D6C3" w14:textId="77777777" w:rsidR="00330F1B" w:rsidRPr="00D62AB8" w:rsidRDefault="00330F1B">
      <w:pPr>
        <w:pStyle w:val="Bullet9ptreg"/>
        <w:tabs>
          <w:tab w:val="clear" w:pos="360"/>
        </w:tabs>
        <w:ind w:left="0" w:right="-108" w:firstLine="0"/>
        <w:jc w:val="both"/>
        <w:rPr>
          <w:rFonts w:asciiTheme="majorHAnsi" w:hAnsiTheme="majorHAnsi" w:cs="Times New Roman"/>
          <w:sz w:val="22"/>
          <w:szCs w:val="22"/>
        </w:rPr>
      </w:pPr>
    </w:p>
    <w:p w14:paraId="73F09ED9" w14:textId="58990941" w:rsidR="00330F1B" w:rsidRDefault="00876363">
      <w:pPr>
        <w:numPr>
          <w:ilvl w:val="0"/>
          <w:numId w:val="2"/>
        </w:numPr>
        <w:jc w:val="both"/>
        <w:rPr>
          <w:rFonts w:asciiTheme="majorHAnsi" w:hAnsiTheme="majorHAnsi"/>
          <w:b/>
          <w:bCs/>
          <w:sz w:val="22"/>
          <w:szCs w:val="22"/>
        </w:rPr>
      </w:pPr>
      <w:r w:rsidRPr="00D62AB8">
        <w:rPr>
          <w:rFonts w:asciiTheme="majorHAnsi" w:hAnsiTheme="majorHAnsi"/>
          <w:b/>
          <w:bCs/>
          <w:sz w:val="22"/>
          <w:szCs w:val="22"/>
        </w:rPr>
        <w:t xml:space="preserve">Around </w:t>
      </w:r>
      <w:r w:rsidR="00007F66" w:rsidRPr="00D62AB8">
        <w:rPr>
          <w:rFonts w:asciiTheme="majorHAnsi" w:hAnsiTheme="majorHAnsi"/>
          <w:b/>
          <w:bCs/>
          <w:sz w:val="22"/>
          <w:szCs w:val="22"/>
        </w:rPr>
        <w:t>1</w:t>
      </w:r>
      <w:r w:rsidR="005B1BA2" w:rsidRPr="00D62AB8">
        <w:rPr>
          <w:rFonts w:asciiTheme="majorHAnsi" w:hAnsiTheme="majorHAnsi"/>
          <w:b/>
          <w:bCs/>
          <w:sz w:val="22"/>
          <w:szCs w:val="22"/>
        </w:rPr>
        <w:t xml:space="preserve">1 </w:t>
      </w:r>
      <w:r w:rsidR="00330F1B" w:rsidRPr="00D62AB8">
        <w:rPr>
          <w:rFonts w:asciiTheme="majorHAnsi" w:hAnsiTheme="majorHAnsi"/>
          <w:b/>
          <w:bCs/>
          <w:sz w:val="22"/>
          <w:szCs w:val="22"/>
        </w:rPr>
        <w:t>years of total</w:t>
      </w:r>
      <w:r w:rsidR="00F84AB9" w:rsidRPr="00D62AB8">
        <w:rPr>
          <w:rFonts w:asciiTheme="majorHAnsi" w:hAnsiTheme="majorHAnsi"/>
          <w:b/>
          <w:bCs/>
          <w:sz w:val="22"/>
          <w:szCs w:val="22"/>
        </w:rPr>
        <w:t xml:space="preserve"> (North America)</w:t>
      </w:r>
      <w:r w:rsidR="007928B7" w:rsidRPr="00D62AB8">
        <w:rPr>
          <w:rFonts w:asciiTheme="majorHAnsi" w:hAnsiTheme="majorHAnsi"/>
          <w:b/>
          <w:bCs/>
          <w:sz w:val="22"/>
          <w:szCs w:val="22"/>
        </w:rPr>
        <w:t xml:space="preserve"> IT experience in the Analysis, Profiling, Data Quality, </w:t>
      </w:r>
      <w:r w:rsidR="00330F1B" w:rsidRPr="00D62AB8">
        <w:rPr>
          <w:rFonts w:asciiTheme="majorHAnsi" w:hAnsiTheme="majorHAnsi"/>
          <w:b/>
          <w:bCs/>
          <w:sz w:val="22"/>
          <w:szCs w:val="22"/>
        </w:rPr>
        <w:t xml:space="preserve">Design, Modeling, Development, Implementation and Testing of </w:t>
      </w:r>
      <w:r w:rsidR="00842B45" w:rsidRPr="00D62AB8">
        <w:rPr>
          <w:rFonts w:asciiTheme="majorHAnsi" w:hAnsiTheme="majorHAnsi"/>
          <w:b/>
          <w:bCs/>
          <w:sz w:val="22"/>
          <w:szCs w:val="22"/>
        </w:rPr>
        <w:t xml:space="preserve">Data late and </w:t>
      </w:r>
      <w:r w:rsidR="00330F1B" w:rsidRPr="00D62AB8">
        <w:rPr>
          <w:rFonts w:asciiTheme="majorHAnsi" w:hAnsiTheme="majorHAnsi"/>
          <w:b/>
          <w:bCs/>
          <w:sz w:val="22"/>
          <w:szCs w:val="22"/>
        </w:rPr>
        <w:t>Data Warehouse applications</w:t>
      </w:r>
      <w:r w:rsidR="00842B45" w:rsidRPr="00D62AB8">
        <w:rPr>
          <w:rFonts w:asciiTheme="majorHAnsi" w:hAnsiTheme="majorHAnsi"/>
          <w:b/>
          <w:bCs/>
          <w:sz w:val="22"/>
          <w:szCs w:val="22"/>
        </w:rPr>
        <w:t xml:space="preserve"> </w:t>
      </w:r>
      <w:r w:rsidR="00330F1B" w:rsidRPr="00D62AB8">
        <w:rPr>
          <w:rFonts w:asciiTheme="majorHAnsi" w:hAnsiTheme="majorHAnsi"/>
          <w:b/>
          <w:bCs/>
          <w:sz w:val="22"/>
          <w:szCs w:val="22"/>
        </w:rPr>
        <w:t>acquir</w:t>
      </w:r>
      <w:r w:rsidR="00842B45" w:rsidRPr="00D62AB8">
        <w:rPr>
          <w:rFonts w:asciiTheme="majorHAnsi" w:hAnsiTheme="majorHAnsi"/>
          <w:b/>
          <w:bCs/>
          <w:sz w:val="22"/>
          <w:szCs w:val="22"/>
        </w:rPr>
        <w:t>ing</w:t>
      </w:r>
      <w:r w:rsidR="00330F1B" w:rsidRPr="00D62AB8">
        <w:rPr>
          <w:rFonts w:asciiTheme="majorHAnsi" w:hAnsiTheme="majorHAnsi"/>
          <w:b/>
          <w:bCs/>
          <w:sz w:val="22"/>
          <w:szCs w:val="22"/>
        </w:rPr>
        <w:t xml:space="preserve"> excellent analytical, co-ordina</w:t>
      </w:r>
      <w:r w:rsidR="00110A59" w:rsidRPr="00D62AB8">
        <w:rPr>
          <w:rFonts w:asciiTheme="majorHAnsi" w:hAnsiTheme="majorHAnsi"/>
          <w:b/>
          <w:bCs/>
          <w:sz w:val="22"/>
          <w:szCs w:val="22"/>
        </w:rPr>
        <w:t>tion, interpersonal skills with</w:t>
      </w:r>
      <w:r w:rsidR="00330F1B" w:rsidRPr="00D62AB8">
        <w:rPr>
          <w:rFonts w:asciiTheme="majorHAnsi" w:hAnsiTheme="majorHAnsi"/>
          <w:b/>
          <w:bCs/>
          <w:sz w:val="22"/>
          <w:szCs w:val="22"/>
        </w:rPr>
        <w:t xml:space="preserve"> immense leadership potential.</w:t>
      </w:r>
    </w:p>
    <w:p w14:paraId="5BD1FB10" w14:textId="77777777" w:rsidR="00D62AB8" w:rsidRPr="00D62AB8" w:rsidRDefault="00D62AB8" w:rsidP="00D62AB8">
      <w:pPr>
        <w:ind w:left="360"/>
        <w:jc w:val="both"/>
        <w:rPr>
          <w:rFonts w:asciiTheme="majorHAnsi" w:hAnsiTheme="majorHAnsi"/>
          <w:b/>
          <w:bCs/>
          <w:sz w:val="22"/>
          <w:szCs w:val="22"/>
        </w:rPr>
      </w:pPr>
    </w:p>
    <w:p w14:paraId="710AEAE2" w14:textId="16697AB2" w:rsidR="00330F1B" w:rsidRPr="00D62AB8" w:rsidRDefault="00876363">
      <w:pPr>
        <w:numPr>
          <w:ilvl w:val="0"/>
          <w:numId w:val="2"/>
        </w:numPr>
        <w:jc w:val="both"/>
        <w:rPr>
          <w:rFonts w:asciiTheme="majorHAnsi" w:hAnsiTheme="majorHAnsi"/>
          <w:sz w:val="22"/>
          <w:szCs w:val="22"/>
        </w:rPr>
      </w:pPr>
      <w:r w:rsidRPr="00D62AB8">
        <w:rPr>
          <w:rFonts w:asciiTheme="majorHAnsi" w:hAnsiTheme="majorHAnsi"/>
          <w:sz w:val="22"/>
          <w:szCs w:val="22"/>
        </w:rPr>
        <w:t xml:space="preserve">Around </w:t>
      </w:r>
      <w:r w:rsidR="00A05262" w:rsidRPr="00D62AB8">
        <w:rPr>
          <w:rFonts w:asciiTheme="majorHAnsi" w:hAnsiTheme="majorHAnsi"/>
          <w:sz w:val="22"/>
          <w:szCs w:val="22"/>
        </w:rPr>
        <w:t>10</w:t>
      </w:r>
      <w:r w:rsidR="00D874A1" w:rsidRPr="00D62AB8">
        <w:rPr>
          <w:rFonts w:asciiTheme="majorHAnsi" w:hAnsiTheme="majorHAnsi"/>
          <w:sz w:val="22"/>
          <w:szCs w:val="22"/>
        </w:rPr>
        <w:t xml:space="preserve"> years working experience with</w:t>
      </w:r>
      <w:r w:rsidR="00A05262" w:rsidRPr="00D62AB8">
        <w:rPr>
          <w:rFonts w:asciiTheme="majorHAnsi" w:hAnsiTheme="majorHAnsi"/>
          <w:sz w:val="22"/>
          <w:szCs w:val="22"/>
        </w:rPr>
        <w:t xml:space="preserve"> </w:t>
      </w:r>
      <w:r w:rsidR="005C25F9" w:rsidRPr="00D62AB8">
        <w:rPr>
          <w:rFonts w:asciiTheme="majorHAnsi" w:hAnsiTheme="majorHAnsi"/>
          <w:sz w:val="22"/>
          <w:szCs w:val="22"/>
        </w:rPr>
        <w:t xml:space="preserve">expertise </w:t>
      </w:r>
      <w:r w:rsidR="00A05262" w:rsidRPr="00D62AB8">
        <w:rPr>
          <w:rFonts w:asciiTheme="majorHAnsi" w:hAnsiTheme="majorHAnsi"/>
          <w:sz w:val="22"/>
          <w:szCs w:val="22"/>
        </w:rPr>
        <w:t xml:space="preserve">in </w:t>
      </w:r>
      <w:r w:rsidR="00FB1F23" w:rsidRPr="00D62AB8">
        <w:rPr>
          <w:rFonts w:asciiTheme="majorHAnsi" w:hAnsiTheme="majorHAnsi"/>
          <w:sz w:val="22"/>
          <w:szCs w:val="22"/>
        </w:rPr>
        <w:t xml:space="preserve">Architecture, Administration, Data Quality </w:t>
      </w:r>
      <w:r w:rsidR="005C25F9" w:rsidRPr="00D62AB8">
        <w:rPr>
          <w:rFonts w:asciiTheme="majorHAnsi" w:hAnsiTheme="majorHAnsi"/>
          <w:sz w:val="22"/>
          <w:szCs w:val="22"/>
        </w:rPr>
        <w:t>and Strong Development Background</w:t>
      </w:r>
      <w:r w:rsidR="00A05262" w:rsidRPr="00D62AB8">
        <w:rPr>
          <w:rFonts w:asciiTheme="majorHAnsi" w:hAnsiTheme="majorHAnsi"/>
          <w:sz w:val="22"/>
          <w:szCs w:val="22"/>
        </w:rPr>
        <w:t xml:space="preserve"> using Informatica tool set, Microsoft SSIS, IBM DataStage and ODI stack.</w:t>
      </w:r>
    </w:p>
    <w:p w14:paraId="7A41F06F" w14:textId="269BB26D" w:rsidR="00A05262" w:rsidRPr="00D62AB8" w:rsidRDefault="00876363" w:rsidP="002B0764">
      <w:pPr>
        <w:numPr>
          <w:ilvl w:val="0"/>
          <w:numId w:val="2"/>
        </w:numPr>
        <w:jc w:val="both"/>
        <w:rPr>
          <w:rFonts w:asciiTheme="majorHAnsi" w:hAnsiTheme="majorHAnsi"/>
          <w:sz w:val="22"/>
          <w:szCs w:val="22"/>
        </w:rPr>
      </w:pPr>
      <w:r w:rsidRPr="00D62AB8">
        <w:rPr>
          <w:rFonts w:asciiTheme="majorHAnsi" w:hAnsiTheme="majorHAnsi"/>
          <w:sz w:val="22"/>
          <w:szCs w:val="22"/>
        </w:rPr>
        <w:t xml:space="preserve">Around </w:t>
      </w:r>
      <w:r w:rsidR="00A05262" w:rsidRPr="00D62AB8">
        <w:rPr>
          <w:rFonts w:asciiTheme="majorHAnsi" w:hAnsiTheme="majorHAnsi"/>
          <w:sz w:val="22"/>
          <w:szCs w:val="22"/>
        </w:rPr>
        <w:t>10</w:t>
      </w:r>
      <w:r w:rsidR="00330F1B" w:rsidRPr="00D62AB8">
        <w:rPr>
          <w:rFonts w:asciiTheme="majorHAnsi" w:hAnsiTheme="majorHAnsi"/>
          <w:sz w:val="22"/>
          <w:szCs w:val="22"/>
        </w:rPr>
        <w:t xml:space="preserve"> years of strong experience in installation, configuration and administrat</w:t>
      </w:r>
      <w:r w:rsidR="00F1120E" w:rsidRPr="00D62AB8">
        <w:rPr>
          <w:rFonts w:asciiTheme="majorHAnsi" w:hAnsiTheme="majorHAnsi"/>
          <w:sz w:val="22"/>
          <w:szCs w:val="22"/>
        </w:rPr>
        <w:t xml:space="preserve">ion of Informatica Power Center, Power Exchange </w:t>
      </w:r>
      <w:r w:rsidR="00330F1B" w:rsidRPr="00D62AB8">
        <w:rPr>
          <w:rFonts w:asciiTheme="majorHAnsi" w:hAnsiTheme="majorHAnsi"/>
          <w:sz w:val="22"/>
          <w:szCs w:val="22"/>
        </w:rPr>
        <w:t>and</w:t>
      </w:r>
      <w:r w:rsidR="00F1120E" w:rsidRPr="00D62AB8">
        <w:rPr>
          <w:rFonts w:asciiTheme="majorHAnsi" w:hAnsiTheme="majorHAnsi"/>
          <w:sz w:val="22"/>
          <w:szCs w:val="22"/>
        </w:rPr>
        <w:t xml:space="preserve"> Power Mart Client Server. D</w:t>
      </w:r>
      <w:r w:rsidR="00330F1B" w:rsidRPr="00D62AB8">
        <w:rPr>
          <w:rFonts w:asciiTheme="majorHAnsi" w:hAnsiTheme="majorHAnsi"/>
          <w:sz w:val="22"/>
          <w:szCs w:val="22"/>
        </w:rPr>
        <w:t>esigning/developing complex mappings, from varied transformation logic</w:t>
      </w:r>
      <w:r w:rsidR="0044264A" w:rsidRPr="00D62AB8">
        <w:rPr>
          <w:rFonts w:asciiTheme="majorHAnsi" w:hAnsiTheme="majorHAnsi"/>
          <w:sz w:val="22"/>
          <w:szCs w:val="22"/>
        </w:rPr>
        <w:t xml:space="preserve">s. </w:t>
      </w:r>
      <w:r w:rsidR="00330F1B" w:rsidRPr="00D62AB8">
        <w:rPr>
          <w:rFonts w:asciiTheme="majorHAnsi" w:hAnsiTheme="majorHAnsi"/>
          <w:sz w:val="22"/>
          <w:szCs w:val="22"/>
        </w:rPr>
        <w:t>Proficient in using Workflow Manager Tools such as Task Developer, Workflow Designer</w:t>
      </w:r>
      <w:r w:rsidR="0044264A" w:rsidRPr="00D62AB8">
        <w:rPr>
          <w:rFonts w:asciiTheme="majorHAnsi" w:hAnsiTheme="majorHAnsi"/>
          <w:sz w:val="22"/>
          <w:szCs w:val="22"/>
        </w:rPr>
        <w:t xml:space="preserve">, </w:t>
      </w:r>
      <w:r w:rsidR="00330F1B" w:rsidRPr="00D62AB8">
        <w:rPr>
          <w:rFonts w:asciiTheme="majorHAnsi" w:hAnsiTheme="majorHAnsi"/>
          <w:sz w:val="22"/>
          <w:szCs w:val="22"/>
        </w:rPr>
        <w:t>Work</w:t>
      </w:r>
      <w:r w:rsidR="00B21A29" w:rsidRPr="00D62AB8">
        <w:rPr>
          <w:rFonts w:asciiTheme="majorHAnsi" w:hAnsiTheme="majorHAnsi"/>
          <w:sz w:val="22"/>
          <w:szCs w:val="22"/>
        </w:rPr>
        <w:t>-</w:t>
      </w:r>
      <w:r w:rsidR="00330F1B" w:rsidRPr="00D62AB8">
        <w:rPr>
          <w:rFonts w:asciiTheme="majorHAnsi" w:hAnsiTheme="majorHAnsi"/>
          <w:sz w:val="22"/>
          <w:szCs w:val="22"/>
        </w:rPr>
        <w:t>let Designer</w:t>
      </w:r>
      <w:r w:rsidR="0044264A" w:rsidRPr="00D62AB8">
        <w:rPr>
          <w:rFonts w:asciiTheme="majorHAnsi" w:hAnsiTheme="majorHAnsi"/>
          <w:sz w:val="22"/>
          <w:szCs w:val="22"/>
        </w:rPr>
        <w:t>, Informatica Data Quality Developer and Informatica Data Analyst</w:t>
      </w:r>
      <w:r w:rsidR="00330F1B" w:rsidRPr="00D62AB8">
        <w:rPr>
          <w:rFonts w:asciiTheme="majorHAnsi" w:hAnsiTheme="majorHAnsi"/>
          <w:sz w:val="22"/>
          <w:szCs w:val="22"/>
        </w:rPr>
        <w:t>. Experience in performance tuning of sources, mappings, targets and sessions.</w:t>
      </w:r>
    </w:p>
    <w:p w14:paraId="3E18D697" w14:textId="4ABCEE3D" w:rsidR="002B0764" w:rsidRPr="00D62AB8" w:rsidRDefault="002B0764" w:rsidP="002B0764">
      <w:pPr>
        <w:numPr>
          <w:ilvl w:val="0"/>
          <w:numId w:val="2"/>
        </w:numPr>
        <w:shd w:val="clear" w:color="auto" w:fill="FFFFFF"/>
        <w:suppressAutoHyphens w:val="0"/>
        <w:spacing w:before="100" w:beforeAutospacing="1" w:after="100" w:afterAutospacing="1"/>
        <w:jc w:val="both"/>
        <w:rPr>
          <w:rFonts w:asciiTheme="majorHAnsi" w:hAnsiTheme="majorHAnsi" w:cs="Helvetica"/>
          <w:sz w:val="22"/>
          <w:szCs w:val="22"/>
        </w:rPr>
      </w:pPr>
      <w:r w:rsidRPr="00D62AB8">
        <w:rPr>
          <w:rFonts w:asciiTheme="majorHAnsi" w:hAnsiTheme="majorHAnsi" w:cs="Helvetica"/>
          <w:sz w:val="22"/>
          <w:szCs w:val="22"/>
        </w:rPr>
        <w:t>Designed and developed Cloud projects and deployed to </w:t>
      </w:r>
      <w:r w:rsidRPr="00D62AB8">
        <w:rPr>
          <w:rFonts w:asciiTheme="majorHAnsi" w:hAnsiTheme="majorHAnsi" w:cs="Helvetica"/>
          <w:color w:val="000000"/>
          <w:sz w:val="22"/>
          <w:szCs w:val="22"/>
        </w:rPr>
        <w:t xml:space="preserve">Web Apps, PaaS, and IaaS. </w:t>
      </w:r>
      <w:r w:rsidRPr="00D62AB8">
        <w:rPr>
          <w:rFonts w:asciiTheme="majorHAnsi" w:hAnsiTheme="majorHAnsi" w:cs="Helvetica"/>
          <w:sz w:val="22"/>
          <w:szCs w:val="22"/>
        </w:rPr>
        <w:t>Hands on experience in </w:t>
      </w:r>
      <w:r w:rsidRPr="00D62AB8">
        <w:rPr>
          <w:rFonts w:asciiTheme="majorHAnsi" w:hAnsiTheme="majorHAnsi" w:cs="Helvetica"/>
          <w:color w:val="000000"/>
          <w:sz w:val="22"/>
          <w:szCs w:val="22"/>
        </w:rPr>
        <w:t>Azure</w:t>
      </w:r>
      <w:r w:rsidRPr="00D62AB8">
        <w:rPr>
          <w:rFonts w:asciiTheme="majorHAnsi" w:hAnsiTheme="majorHAnsi" w:cs="Helvetica"/>
          <w:sz w:val="22"/>
          <w:szCs w:val="22"/>
        </w:rPr>
        <w:t> Development,</w:t>
      </w:r>
      <w:r w:rsidR="002C3582" w:rsidRPr="00D62AB8">
        <w:rPr>
          <w:rFonts w:asciiTheme="majorHAnsi" w:hAnsiTheme="majorHAnsi" w:cs="Helvetica"/>
          <w:sz w:val="22"/>
          <w:szCs w:val="22"/>
        </w:rPr>
        <w:t xml:space="preserve"> Data Engineering using Databricks, W</w:t>
      </w:r>
      <w:r w:rsidRPr="00D62AB8">
        <w:rPr>
          <w:rFonts w:asciiTheme="majorHAnsi" w:hAnsiTheme="majorHAnsi" w:cs="Helvetica"/>
          <w:sz w:val="22"/>
          <w:szCs w:val="22"/>
        </w:rPr>
        <w:t>orked</w:t>
      </w:r>
      <w:r w:rsidR="009D02CF" w:rsidRPr="00D62AB8">
        <w:rPr>
          <w:rFonts w:asciiTheme="majorHAnsi" w:hAnsiTheme="majorHAnsi" w:cs="Helvetica"/>
          <w:sz w:val="22"/>
          <w:szCs w:val="22"/>
        </w:rPr>
        <w:t xml:space="preserve"> </w:t>
      </w:r>
      <w:r w:rsidRPr="00D62AB8">
        <w:rPr>
          <w:rFonts w:asciiTheme="majorHAnsi" w:hAnsiTheme="majorHAnsi" w:cs="Helvetica"/>
          <w:sz w:val="22"/>
          <w:szCs w:val="22"/>
        </w:rPr>
        <w:t>on </w:t>
      </w:r>
      <w:r w:rsidRPr="00D62AB8">
        <w:rPr>
          <w:rFonts w:asciiTheme="majorHAnsi" w:hAnsiTheme="majorHAnsi" w:cs="Helvetica"/>
          <w:color w:val="000000"/>
          <w:sz w:val="22"/>
          <w:szCs w:val="22"/>
        </w:rPr>
        <w:t>Azure web application</w:t>
      </w:r>
      <w:r w:rsidRPr="00D62AB8">
        <w:rPr>
          <w:rFonts w:asciiTheme="majorHAnsi" w:hAnsiTheme="majorHAnsi" w:cs="Helvetica"/>
          <w:sz w:val="22"/>
          <w:szCs w:val="22"/>
        </w:rPr>
        <w:t>,</w:t>
      </w:r>
      <w:r w:rsidRPr="00D62AB8">
        <w:rPr>
          <w:rFonts w:asciiTheme="majorHAnsi" w:hAnsiTheme="majorHAnsi" w:cs="Helvetica"/>
          <w:color w:val="000000"/>
          <w:sz w:val="22"/>
          <w:szCs w:val="22"/>
        </w:rPr>
        <w:t xml:space="preserve"> Azure storage</w:t>
      </w:r>
      <w:r w:rsidRPr="00D62AB8">
        <w:rPr>
          <w:rFonts w:asciiTheme="majorHAnsi" w:hAnsiTheme="majorHAnsi" w:cs="Helvetica"/>
          <w:sz w:val="22"/>
          <w:szCs w:val="22"/>
        </w:rPr>
        <w:t>, </w:t>
      </w:r>
      <w:r w:rsidRPr="00D62AB8">
        <w:rPr>
          <w:rFonts w:asciiTheme="majorHAnsi" w:hAnsiTheme="majorHAnsi" w:cs="Helvetica"/>
          <w:color w:val="000000"/>
          <w:sz w:val="22"/>
          <w:szCs w:val="22"/>
        </w:rPr>
        <w:t>Azure SQL Database</w:t>
      </w:r>
      <w:r w:rsidRPr="00D62AB8">
        <w:rPr>
          <w:rFonts w:asciiTheme="majorHAnsi" w:hAnsiTheme="majorHAnsi" w:cs="Helvetica"/>
          <w:sz w:val="22"/>
          <w:szCs w:val="22"/>
        </w:rPr>
        <w:t>, </w:t>
      </w:r>
      <w:r w:rsidRPr="00D62AB8">
        <w:rPr>
          <w:rFonts w:asciiTheme="majorHAnsi" w:hAnsiTheme="majorHAnsi" w:cs="Helvetica"/>
          <w:color w:val="000000"/>
          <w:sz w:val="22"/>
          <w:szCs w:val="22"/>
        </w:rPr>
        <w:t>Virtual machines</w:t>
      </w:r>
      <w:r w:rsidRPr="00D62AB8">
        <w:rPr>
          <w:rFonts w:asciiTheme="majorHAnsi" w:hAnsiTheme="majorHAnsi" w:cs="Helvetica"/>
          <w:sz w:val="22"/>
          <w:szCs w:val="22"/>
        </w:rPr>
        <w:t>, Azure</w:t>
      </w:r>
      <w:r w:rsidRPr="00D62AB8">
        <w:rPr>
          <w:rFonts w:asciiTheme="majorHAnsi" w:hAnsiTheme="majorHAnsi" w:cs="Helvetica"/>
          <w:color w:val="000000"/>
          <w:sz w:val="22"/>
          <w:szCs w:val="22"/>
        </w:rPr>
        <w:t xml:space="preserve"> AD, Azure Cloud Services</w:t>
      </w:r>
      <w:r w:rsidRPr="00D62AB8">
        <w:rPr>
          <w:rFonts w:asciiTheme="majorHAnsi" w:hAnsiTheme="majorHAnsi" w:cs="Helvetica"/>
          <w:sz w:val="22"/>
          <w:szCs w:val="22"/>
        </w:rPr>
        <w:t>, </w:t>
      </w:r>
      <w:r w:rsidRPr="00D62AB8">
        <w:rPr>
          <w:rFonts w:asciiTheme="majorHAnsi" w:hAnsiTheme="majorHAnsi" w:cs="Helvetica"/>
          <w:color w:val="000000"/>
          <w:sz w:val="22"/>
          <w:szCs w:val="22"/>
        </w:rPr>
        <w:t>Azure Monitoring, Key Vault, Virtualization and Azure SQL.</w:t>
      </w:r>
    </w:p>
    <w:p w14:paraId="1F1E8422" w14:textId="21996CB5" w:rsidR="00330F1B" w:rsidRDefault="00A05262">
      <w:pPr>
        <w:numPr>
          <w:ilvl w:val="0"/>
          <w:numId w:val="2"/>
        </w:numPr>
        <w:jc w:val="both"/>
        <w:rPr>
          <w:rFonts w:asciiTheme="majorHAnsi" w:hAnsiTheme="majorHAnsi"/>
          <w:sz w:val="22"/>
          <w:szCs w:val="22"/>
        </w:rPr>
      </w:pPr>
      <w:r w:rsidRPr="00D62AB8">
        <w:rPr>
          <w:rFonts w:asciiTheme="majorHAnsi" w:hAnsiTheme="majorHAnsi"/>
          <w:sz w:val="22"/>
          <w:szCs w:val="22"/>
        </w:rPr>
        <w:t>8</w:t>
      </w:r>
      <w:r w:rsidR="00330F1B" w:rsidRPr="00D62AB8">
        <w:rPr>
          <w:rFonts w:asciiTheme="majorHAnsi" w:hAnsiTheme="majorHAnsi"/>
          <w:sz w:val="22"/>
          <w:szCs w:val="22"/>
        </w:rPr>
        <w:t xml:space="preserve"> years of strong experience in OLTP/OLAP System</w:t>
      </w:r>
      <w:r w:rsidR="00D6262B" w:rsidRPr="00D62AB8">
        <w:rPr>
          <w:rFonts w:asciiTheme="majorHAnsi" w:hAnsiTheme="majorHAnsi"/>
          <w:sz w:val="22"/>
          <w:szCs w:val="22"/>
        </w:rPr>
        <w:t>’s</w:t>
      </w:r>
      <w:r w:rsidR="00330F1B" w:rsidRPr="00D62AB8">
        <w:rPr>
          <w:rFonts w:asciiTheme="majorHAnsi" w:hAnsiTheme="majorHAnsi"/>
          <w:sz w:val="22"/>
          <w:szCs w:val="22"/>
        </w:rPr>
        <w:t xml:space="preserve">, Analysis </w:t>
      </w:r>
      <w:r w:rsidR="00D6262B" w:rsidRPr="00D62AB8">
        <w:rPr>
          <w:rFonts w:asciiTheme="majorHAnsi" w:hAnsiTheme="majorHAnsi"/>
          <w:sz w:val="22"/>
          <w:szCs w:val="22"/>
        </w:rPr>
        <w:t>&amp;</w:t>
      </w:r>
      <w:r w:rsidR="00330F1B" w:rsidRPr="00D62AB8">
        <w:rPr>
          <w:rFonts w:asciiTheme="majorHAnsi" w:hAnsiTheme="majorHAnsi"/>
          <w:sz w:val="22"/>
          <w:szCs w:val="22"/>
        </w:rPr>
        <w:t xml:space="preserve"> E-R modeling, developing Star schema and Snowflake schema in relational, dimensiona</w:t>
      </w:r>
      <w:r w:rsidR="00AF2BD3" w:rsidRPr="00D62AB8">
        <w:rPr>
          <w:rFonts w:asciiTheme="majorHAnsi" w:hAnsiTheme="majorHAnsi"/>
          <w:sz w:val="22"/>
          <w:szCs w:val="22"/>
        </w:rPr>
        <w:t xml:space="preserve">l and multidimensional modeling using </w:t>
      </w:r>
      <w:r w:rsidR="005001D3" w:rsidRPr="00D62AB8">
        <w:rPr>
          <w:rFonts w:asciiTheme="majorHAnsi" w:hAnsiTheme="majorHAnsi"/>
          <w:sz w:val="22"/>
          <w:szCs w:val="22"/>
        </w:rPr>
        <w:t>Erwin and ER Studio</w:t>
      </w:r>
      <w:r w:rsidR="00AF2BD3" w:rsidRPr="00D62AB8">
        <w:rPr>
          <w:rFonts w:asciiTheme="majorHAnsi" w:hAnsiTheme="majorHAnsi"/>
          <w:sz w:val="22"/>
          <w:szCs w:val="22"/>
        </w:rPr>
        <w:t>.</w:t>
      </w:r>
    </w:p>
    <w:p w14:paraId="15EC11B5" w14:textId="1C6FF7D7" w:rsidR="00D62AB8" w:rsidRDefault="00D62AB8" w:rsidP="00D62AB8">
      <w:pPr>
        <w:jc w:val="both"/>
        <w:rPr>
          <w:rFonts w:asciiTheme="majorHAnsi" w:hAnsiTheme="majorHAnsi"/>
          <w:sz w:val="22"/>
          <w:szCs w:val="22"/>
        </w:rPr>
      </w:pPr>
    </w:p>
    <w:p w14:paraId="0E83B798" w14:textId="77777777" w:rsidR="00D62AB8" w:rsidRPr="00D62AB8" w:rsidRDefault="00D62AB8" w:rsidP="00D62AB8">
      <w:pPr>
        <w:jc w:val="both"/>
        <w:rPr>
          <w:rFonts w:asciiTheme="majorHAnsi" w:hAnsiTheme="majorHAnsi"/>
          <w:sz w:val="22"/>
          <w:szCs w:val="22"/>
        </w:rPr>
      </w:pPr>
    </w:p>
    <w:p w14:paraId="70BFDB66" w14:textId="4AC42CD1" w:rsidR="00330F1B" w:rsidRPr="00D62AB8" w:rsidRDefault="00330F1B" w:rsidP="00B01804">
      <w:pPr>
        <w:numPr>
          <w:ilvl w:val="0"/>
          <w:numId w:val="2"/>
        </w:numPr>
        <w:jc w:val="both"/>
        <w:rPr>
          <w:rFonts w:asciiTheme="majorHAnsi" w:hAnsiTheme="majorHAnsi"/>
          <w:sz w:val="22"/>
          <w:szCs w:val="22"/>
        </w:rPr>
      </w:pPr>
      <w:r w:rsidRPr="00D62AB8">
        <w:rPr>
          <w:rFonts w:asciiTheme="majorHAnsi" w:hAnsiTheme="majorHAnsi"/>
          <w:sz w:val="22"/>
          <w:szCs w:val="22"/>
        </w:rPr>
        <w:t xml:space="preserve">Around </w:t>
      </w:r>
      <w:r w:rsidR="00700FCF" w:rsidRPr="00D62AB8">
        <w:rPr>
          <w:rFonts w:asciiTheme="majorHAnsi" w:hAnsiTheme="majorHAnsi"/>
          <w:sz w:val="22"/>
          <w:szCs w:val="22"/>
        </w:rPr>
        <w:t>8</w:t>
      </w:r>
      <w:r w:rsidR="004607A2" w:rsidRPr="00D62AB8">
        <w:rPr>
          <w:rFonts w:asciiTheme="majorHAnsi" w:hAnsiTheme="majorHAnsi"/>
          <w:sz w:val="22"/>
          <w:szCs w:val="22"/>
        </w:rPr>
        <w:t>+</w:t>
      </w:r>
      <w:r w:rsidRPr="00D62AB8">
        <w:rPr>
          <w:rFonts w:asciiTheme="majorHAnsi" w:hAnsiTheme="majorHAnsi"/>
          <w:sz w:val="22"/>
          <w:szCs w:val="22"/>
        </w:rPr>
        <w:t xml:space="preserve"> years of experience in Database such as DB2, </w:t>
      </w:r>
      <w:r w:rsidR="002F4DEF" w:rsidRPr="00D62AB8">
        <w:rPr>
          <w:rFonts w:asciiTheme="majorHAnsi" w:hAnsiTheme="majorHAnsi"/>
          <w:sz w:val="22"/>
          <w:szCs w:val="22"/>
        </w:rPr>
        <w:t xml:space="preserve">Netezza, </w:t>
      </w:r>
      <w:r w:rsidRPr="00D62AB8">
        <w:rPr>
          <w:rFonts w:asciiTheme="majorHAnsi" w:hAnsiTheme="majorHAnsi"/>
          <w:sz w:val="22"/>
          <w:szCs w:val="22"/>
        </w:rPr>
        <w:t>Teradata, Oracle 10g/9i/8i, SQL Server 2000/2005</w:t>
      </w:r>
      <w:r w:rsidR="00B01804" w:rsidRPr="00D62AB8">
        <w:rPr>
          <w:rFonts w:asciiTheme="majorHAnsi" w:hAnsiTheme="majorHAnsi"/>
          <w:sz w:val="22"/>
          <w:szCs w:val="22"/>
        </w:rPr>
        <w:t>/2008</w:t>
      </w:r>
      <w:r w:rsidR="00DB5BE3" w:rsidRPr="00D62AB8">
        <w:rPr>
          <w:rFonts w:asciiTheme="majorHAnsi" w:hAnsiTheme="majorHAnsi"/>
          <w:sz w:val="22"/>
          <w:szCs w:val="22"/>
        </w:rPr>
        <w:t xml:space="preserve"> R2</w:t>
      </w:r>
      <w:r w:rsidR="00227C32" w:rsidRPr="00D62AB8">
        <w:rPr>
          <w:rFonts w:asciiTheme="majorHAnsi" w:hAnsiTheme="majorHAnsi"/>
          <w:sz w:val="22"/>
          <w:szCs w:val="22"/>
        </w:rPr>
        <w:t xml:space="preserve"> </w:t>
      </w:r>
      <w:r w:rsidR="002B3D35" w:rsidRPr="00D62AB8">
        <w:rPr>
          <w:rFonts w:asciiTheme="majorHAnsi" w:hAnsiTheme="majorHAnsi"/>
          <w:sz w:val="22"/>
          <w:szCs w:val="22"/>
        </w:rPr>
        <w:t>and also</w:t>
      </w:r>
      <w:r w:rsidR="0099132F" w:rsidRPr="00D62AB8">
        <w:rPr>
          <w:rFonts w:asciiTheme="majorHAnsi" w:hAnsiTheme="majorHAnsi"/>
          <w:sz w:val="22"/>
          <w:szCs w:val="22"/>
        </w:rPr>
        <w:t xml:space="preserve"> with </w:t>
      </w:r>
      <w:r w:rsidR="009D02CF" w:rsidRPr="00D62AB8">
        <w:rPr>
          <w:rFonts w:asciiTheme="majorHAnsi" w:hAnsiTheme="majorHAnsi"/>
          <w:sz w:val="22"/>
          <w:szCs w:val="22"/>
        </w:rPr>
        <w:t>SAP, SAP</w:t>
      </w:r>
      <w:r w:rsidR="0099132F" w:rsidRPr="00D62AB8">
        <w:rPr>
          <w:rFonts w:asciiTheme="majorHAnsi" w:hAnsiTheme="majorHAnsi"/>
          <w:sz w:val="22"/>
          <w:szCs w:val="22"/>
        </w:rPr>
        <w:t xml:space="preserve"> BW</w:t>
      </w:r>
      <w:r w:rsidR="00227C32" w:rsidRPr="00D62AB8">
        <w:rPr>
          <w:rFonts w:asciiTheme="majorHAnsi" w:hAnsiTheme="majorHAnsi"/>
          <w:sz w:val="22"/>
          <w:szCs w:val="22"/>
        </w:rPr>
        <w:t xml:space="preserve">, </w:t>
      </w:r>
      <w:r w:rsidR="00C11332" w:rsidRPr="00D62AB8">
        <w:rPr>
          <w:rFonts w:asciiTheme="majorHAnsi" w:hAnsiTheme="majorHAnsi"/>
          <w:sz w:val="22"/>
          <w:szCs w:val="22"/>
        </w:rPr>
        <w:t>SAP BW</w:t>
      </w:r>
      <w:r w:rsidR="00227C32" w:rsidRPr="00D62AB8">
        <w:rPr>
          <w:rFonts w:asciiTheme="majorHAnsi" w:hAnsiTheme="majorHAnsi"/>
          <w:sz w:val="22"/>
          <w:szCs w:val="22"/>
        </w:rPr>
        <w:t xml:space="preserve"> Extractors and SAP ECC Data.</w:t>
      </w:r>
    </w:p>
    <w:p w14:paraId="0B50CA19" w14:textId="6E26F671" w:rsidR="001F0902" w:rsidRDefault="001F0902" w:rsidP="001F0902">
      <w:pPr>
        <w:numPr>
          <w:ilvl w:val="0"/>
          <w:numId w:val="2"/>
        </w:numPr>
        <w:jc w:val="both"/>
        <w:rPr>
          <w:rFonts w:asciiTheme="majorHAnsi" w:hAnsiTheme="majorHAnsi"/>
          <w:sz w:val="22"/>
          <w:szCs w:val="22"/>
        </w:rPr>
      </w:pPr>
      <w:r w:rsidRPr="00D62AB8">
        <w:rPr>
          <w:rFonts w:asciiTheme="majorHAnsi" w:hAnsiTheme="majorHAnsi"/>
          <w:sz w:val="22"/>
          <w:szCs w:val="22"/>
        </w:rPr>
        <w:t xml:space="preserve">Strong leader with experience training developers and advising technical groups on ETL best practices. </w:t>
      </w:r>
    </w:p>
    <w:p w14:paraId="67C93E0A" w14:textId="77777777" w:rsidR="00D62AB8" w:rsidRPr="00D62AB8" w:rsidRDefault="00D62AB8" w:rsidP="00D62AB8">
      <w:pPr>
        <w:ind w:left="360"/>
        <w:jc w:val="both"/>
        <w:rPr>
          <w:rFonts w:asciiTheme="majorHAnsi" w:hAnsiTheme="majorHAnsi"/>
          <w:sz w:val="22"/>
          <w:szCs w:val="22"/>
        </w:rPr>
      </w:pPr>
    </w:p>
    <w:p w14:paraId="7B50A258" w14:textId="77777777" w:rsidR="00330F1B" w:rsidRPr="00D62AB8" w:rsidRDefault="00330F1B">
      <w:pPr>
        <w:pBdr>
          <w:top w:val="single" w:sz="4" w:space="1" w:color="000000" w:shadow="1"/>
          <w:left w:val="single" w:sz="4" w:space="4" w:color="000000" w:shadow="1"/>
          <w:bottom w:val="single" w:sz="4" w:space="1" w:color="000000" w:shadow="1"/>
          <w:right w:val="single" w:sz="4" w:space="4" w:color="000000" w:shadow="1"/>
        </w:pBdr>
        <w:shd w:val="clear" w:color="auto" w:fill="F3F3F3"/>
        <w:ind w:right="-108"/>
        <w:jc w:val="both"/>
        <w:rPr>
          <w:rFonts w:asciiTheme="majorHAnsi" w:hAnsiTheme="majorHAnsi"/>
          <w:b/>
          <w:sz w:val="22"/>
          <w:szCs w:val="22"/>
        </w:rPr>
      </w:pPr>
      <w:r w:rsidRPr="00D62AB8">
        <w:rPr>
          <w:rFonts w:asciiTheme="majorHAnsi" w:hAnsiTheme="majorHAnsi"/>
          <w:b/>
          <w:sz w:val="22"/>
          <w:szCs w:val="22"/>
        </w:rPr>
        <w:t>Technical Knowledge:</w:t>
      </w:r>
    </w:p>
    <w:p w14:paraId="5F710A3F" w14:textId="77777777" w:rsidR="00330F1B" w:rsidRPr="00D62AB8" w:rsidRDefault="00330F1B">
      <w:pPr>
        <w:ind w:left="2340" w:right="-108" w:hanging="2340"/>
        <w:rPr>
          <w:rFonts w:asciiTheme="majorHAnsi" w:hAnsiTheme="majorHAnsi"/>
          <w:bCs/>
          <w:sz w:val="22"/>
          <w:szCs w:val="22"/>
          <w:lang w:val="en-GB"/>
        </w:rPr>
      </w:pPr>
    </w:p>
    <w:p w14:paraId="0EA2EB88" w14:textId="77777777" w:rsidR="00330F1B" w:rsidRPr="00D62AB8" w:rsidRDefault="00330F1B">
      <w:pPr>
        <w:pStyle w:val="Normal12pt"/>
        <w:tabs>
          <w:tab w:val="left" w:pos="2700"/>
        </w:tabs>
        <w:ind w:left="2970" w:hanging="2970"/>
        <w:jc w:val="left"/>
        <w:rPr>
          <w:rFonts w:asciiTheme="majorHAnsi" w:hAnsiTheme="majorHAnsi"/>
          <w:sz w:val="22"/>
          <w:szCs w:val="22"/>
        </w:rPr>
      </w:pPr>
      <w:r w:rsidRPr="00D62AB8">
        <w:rPr>
          <w:rFonts w:asciiTheme="majorHAnsi" w:hAnsiTheme="majorHAnsi"/>
          <w:sz w:val="22"/>
          <w:szCs w:val="22"/>
        </w:rPr>
        <w:t>Operating Systems</w:t>
      </w:r>
      <w:r w:rsidRPr="00D62AB8">
        <w:rPr>
          <w:rFonts w:asciiTheme="majorHAnsi" w:hAnsiTheme="majorHAnsi"/>
          <w:sz w:val="22"/>
          <w:szCs w:val="22"/>
        </w:rPr>
        <w:tab/>
        <w:t>UNIX</w:t>
      </w:r>
      <w:r w:rsidR="002B2A93" w:rsidRPr="00D62AB8">
        <w:rPr>
          <w:rFonts w:asciiTheme="majorHAnsi" w:hAnsiTheme="majorHAnsi"/>
          <w:sz w:val="22"/>
          <w:szCs w:val="22"/>
        </w:rPr>
        <w:t xml:space="preserve">, </w:t>
      </w:r>
      <w:r w:rsidR="005967D1" w:rsidRPr="00D62AB8">
        <w:rPr>
          <w:rFonts w:asciiTheme="majorHAnsi" w:hAnsiTheme="majorHAnsi"/>
          <w:sz w:val="22"/>
          <w:szCs w:val="22"/>
        </w:rPr>
        <w:t>Windows</w:t>
      </w:r>
      <w:r w:rsidR="00D874A1" w:rsidRPr="00D62AB8">
        <w:rPr>
          <w:rFonts w:asciiTheme="majorHAnsi" w:hAnsiTheme="majorHAnsi"/>
          <w:sz w:val="22"/>
          <w:szCs w:val="22"/>
        </w:rPr>
        <w:t>, Linux</w:t>
      </w:r>
    </w:p>
    <w:p w14:paraId="1B326F50" w14:textId="3ABDFEB9" w:rsidR="00330F1B" w:rsidRPr="00D62AB8" w:rsidRDefault="00330F1B">
      <w:pPr>
        <w:pStyle w:val="Normal12pt"/>
        <w:tabs>
          <w:tab w:val="left" w:pos="2700"/>
        </w:tabs>
        <w:ind w:left="2970" w:hanging="2970"/>
        <w:jc w:val="left"/>
        <w:rPr>
          <w:rFonts w:asciiTheme="majorHAnsi" w:hAnsiTheme="majorHAnsi"/>
          <w:sz w:val="22"/>
          <w:szCs w:val="22"/>
        </w:rPr>
      </w:pPr>
      <w:r w:rsidRPr="00D62AB8">
        <w:rPr>
          <w:rFonts w:asciiTheme="majorHAnsi" w:hAnsiTheme="majorHAnsi"/>
          <w:sz w:val="22"/>
          <w:szCs w:val="22"/>
        </w:rPr>
        <w:t>Programming Languages</w:t>
      </w:r>
      <w:r w:rsidRPr="00D62AB8">
        <w:rPr>
          <w:rFonts w:asciiTheme="majorHAnsi" w:hAnsiTheme="majorHAnsi"/>
          <w:sz w:val="22"/>
          <w:szCs w:val="22"/>
        </w:rPr>
        <w:tab/>
      </w:r>
      <w:r w:rsidR="002A4EC8" w:rsidRPr="00D62AB8">
        <w:rPr>
          <w:rFonts w:asciiTheme="majorHAnsi" w:hAnsiTheme="majorHAnsi"/>
          <w:sz w:val="22"/>
          <w:szCs w:val="22"/>
        </w:rPr>
        <w:t>C, C++</w:t>
      </w:r>
      <w:r w:rsidR="00D874A1" w:rsidRPr="00D62AB8">
        <w:rPr>
          <w:rFonts w:asciiTheme="majorHAnsi" w:hAnsiTheme="majorHAnsi"/>
          <w:sz w:val="22"/>
          <w:szCs w:val="22"/>
        </w:rPr>
        <w:t>, Java, Python</w:t>
      </w:r>
      <w:r w:rsidR="0018728B" w:rsidRPr="00D62AB8">
        <w:rPr>
          <w:rFonts w:asciiTheme="majorHAnsi" w:hAnsiTheme="majorHAnsi"/>
          <w:sz w:val="22"/>
          <w:szCs w:val="22"/>
        </w:rPr>
        <w:t>, PL/SQL</w:t>
      </w:r>
    </w:p>
    <w:p w14:paraId="78E51EA9" w14:textId="79E38CF8" w:rsidR="00330F1B" w:rsidRPr="00D62AB8" w:rsidRDefault="00330F1B">
      <w:pPr>
        <w:pStyle w:val="Normal12pt"/>
        <w:tabs>
          <w:tab w:val="left" w:pos="2700"/>
        </w:tabs>
        <w:ind w:left="2970" w:hanging="2970"/>
        <w:jc w:val="left"/>
        <w:rPr>
          <w:rFonts w:asciiTheme="majorHAnsi" w:hAnsiTheme="majorHAnsi"/>
          <w:sz w:val="22"/>
          <w:szCs w:val="22"/>
        </w:rPr>
      </w:pPr>
      <w:r w:rsidRPr="00D62AB8">
        <w:rPr>
          <w:rFonts w:asciiTheme="majorHAnsi" w:hAnsiTheme="majorHAnsi"/>
          <w:sz w:val="22"/>
          <w:szCs w:val="22"/>
        </w:rPr>
        <w:t>Databases</w:t>
      </w:r>
      <w:r w:rsidR="00610FD9" w:rsidRPr="00D62AB8">
        <w:rPr>
          <w:rFonts w:asciiTheme="majorHAnsi" w:hAnsiTheme="majorHAnsi"/>
          <w:sz w:val="22"/>
          <w:szCs w:val="22"/>
        </w:rPr>
        <w:t xml:space="preserve"> / ERP/CRM</w:t>
      </w:r>
      <w:r w:rsidRPr="00D62AB8">
        <w:rPr>
          <w:rFonts w:asciiTheme="majorHAnsi" w:hAnsiTheme="majorHAnsi"/>
          <w:sz w:val="22"/>
          <w:szCs w:val="22"/>
        </w:rPr>
        <w:tab/>
        <w:t>Oracle</w:t>
      </w:r>
      <w:r w:rsidR="00B305FF" w:rsidRPr="00D62AB8">
        <w:rPr>
          <w:rFonts w:asciiTheme="majorHAnsi" w:hAnsiTheme="majorHAnsi"/>
          <w:sz w:val="22"/>
          <w:szCs w:val="22"/>
        </w:rPr>
        <w:t xml:space="preserve">, </w:t>
      </w:r>
      <w:r w:rsidR="002F4DEF" w:rsidRPr="00D62AB8">
        <w:rPr>
          <w:rFonts w:asciiTheme="majorHAnsi" w:hAnsiTheme="majorHAnsi"/>
          <w:sz w:val="22"/>
          <w:szCs w:val="22"/>
        </w:rPr>
        <w:t xml:space="preserve">Netezza, </w:t>
      </w:r>
      <w:r w:rsidR="00B305FF" w:rsidRPr="00D62AB8">
        <w:rPr>
          <w:rFonts w:asciiTheme="majorHAnsi" w:hAnsiTheme="majorHAnsi"/>
          <w:sz w:val="22"/>
          <w:szCs w:val="22"/>
        </w:rPr>
        <w:t xml:space="preserve">Teradata, </w:t>
      </w:r>
      <w:r w:rsidR="007554B3" w:rsidRPr="00D62AB8">
        <w:rPr>
          <w:rFonts w:asciiTheme="majorHAnsi" w:hAnsiTheme="majorHAnsi"/>
          <w:sz w:val="22"/>
          <w:szCs w:val="22"/>
        </w:rPr>
        <w:t xml:space="preserve">Yellowbrick, </w:t>
      </w:r>
      <w:r w:rsidR="00B305FF" w:rsidRPr="00D62AB8">
        <w:rPr>
          <w:rFonts w:asciiTheme="majorHAnsi" w:hAnsiTheme="majorHAnsi"/>
          <w:sz w:val="22"/>
          <w:szCs w:val="22"/>
        </w:rPr>
        <w:t>DB2</w:t>
      </w:r>
      <w:r w:rsidRPr="00D62AB8">
        <w:rPr>
          <w:rFonts w:asciiTheme="majorHAnsi" w:hAnsiTheme="majorHAnsi"/>
          <w:sz w:val="22"/>
          <w:szCs w:val="22"/>
        </w:rPr>
        <w:t>, SQL</w:t>
      </w:r>
      <w:r w:rsidR="007D2847" w:rsidRPr="00D62AB8">
        <w:rPr>
          <w:rFonts w:asciiTheme="majorHAnsi" w:hAnsiTheme="majorHAnsi"/>
          <w:sz w:val="22"/>
          <w:szCs w:val="22"/>
        </w:rPr>
        <w:t xml:space="preserve"> DB</w:t>
      </w:r>
      <w:r w:rsidR="002A4EC8" w:rsidRPr="00D62AB8">
        <w:rPr>
          <w:rFonts w:asciiTheme="majorHAnsi" w:hAnsiTheme="majorHAnsi"/>
          <w:sz w:val="22"/>
          <w:szCs w:val="22"/>
        </w:rPr>
        <w:t xml:space="preserve">, </w:t>
      </w:r>
      <w:r w:rsidR="00C07F38" w:rsidRPr="00D62AB8">
        <w:rPr>
          <w:rFonts w:asciiTheme="majorHAnsi" w:hAnsiTheme="majorHAnsi"/>
          <w:sz w:val="22"/>
          <w:szCs w:val="22"/>
        </w:rPr>
        <w:t xml:space="preserve">IBM Infosphere, </w:t>
      </w:r>
      <w:r w:rsidR="002A4EC8" w:rsidRPr="00D62AB8">
        <w:rPr>
          <w:rFonts w:asciiTheme="majorHAnsi" w:hAnsiTheme="majorHAnsi"/>
          <w:sz w:val="22"/>
          <w:szCs w:val="22"/>
        </w:rPr>
        <w:t>SAP</w:t>
      </w:r>
      <w:r w:rsidR="005967D1" w:rsidRPr="00D62AB8">
        <w:rPr>
          <w:rFonts w:asciiTheme="majorHAnsi" w:hAnsiTheme="majorHAnsi"/>
          <w:sz w:val="22"/>
          <w:szCs w:val="22"/>
        </w:rPr>
        <w:t xml:space="preserve">, </w:t>
      </w:r>
      <w:r w:rsidR="007D2847" w:rsidRPr="00D62AB8">
        <w:rPr>
          <w:rFonts w:asciiTheme="majorHAnsi" w:hAnsiTheme="majorHAnsi"/>
          <w:sz w:val="22"/>
          <w:szCs w:val="22"/>
        </w:rPr>
        <w:t>Synapse, Cosmos DB</w:t>
      </w:r>
      <w:r w:rsidR="00610FD9" w:rsidRPr="00D62AB8">
        <w:rPr>
          <w:rFonts w:asciiTheme="majorHAnsi" w:hAnsiTheme="majorHAnsi"/>
          <w:sz w:val="22"/>
          <w:szCs w:val="22"/>
        </w:rPr>
        <w:t>, Salesforce,</w:t>
      </w:r>
      <w:r w:rsidR="007D2847" w:rsidRPr="00D62AB8">
        <w:rPr>
          <w:rFonts w:asciiTheme="majorHAnsi" w:hAnsiTheme="majorHAnsi"/>
          <w:sz w:val="22"/>
          <w:szCs w:val="22"/>
        </w:rPr>
        <w:t xml:space="preserve"> </w:t>
      </w:r>
      <w:r w:rsidR="00610FD9" w:rsidRPr="00D62AB8">
        <w:rPr>
          <w:rFonts w:asciiTheme="majorHAnsi" w:hAnsiTheme="majorHAnsi"/>
          <w:sz w:val="22"/>
          <w:szCs w:val="22"/>
        </w:rPr>
        <w:t>Hadoop</w:t>
      </w:r>
      <w:r w:rsidR="00AA4004" w:rsidRPr="00D62AB8">
        <w:rPr>
          <w:rFonts w:asciiTheme="majorHAnsi" w:hAnsiTheme="majorHAnsi"/>
          <w:sz w:val="22"/>
          <w:szCs w:val="22"/>
        </w:rPr>
        <w:t>, MDM</w:t>
      </w:r>
      <w:r w:rsidR="00581B27" w:rsidRPr="00D62AB8">
        <w:rPr>
          <w:rFonts w:asciiTheme="majorHAnsi" w:hAnsiTheme="majorHAnsi"/>
          <w:sz w:val="22"/>
          <w:szCs w:val="22"/>
        </w:rPr>
        <w:t xml:space="preserve">, </w:t>
      </w:r>
      <w:r w:rsidR="001E3C46" w:rsidRPr="00D62AB8">
        <w:rPr>
          <w:rFonts w:asciiTheme="majorHAnsi" w:hAnsiTheme="majorHAnsi"/>
          <w:sz w:val="22"/>
          <w:szCs w:val="22"/>
        </w:rPr>
        <w:t xml:space="preserve">CDC, </w:t>
      </w:r>
      <w:r w:rsidR="00581B27" w:rsidRPr="00D62AB8">
        <w:rPr>
          <w:rFonts w:asciiTheme="majorHAnsi" w:hAnsiTheme="majorHAnsi"/>
          <w:sz w:val="22"/>
          <w:szCs w:val="22"/>
        </w:rPr>
        <w:t>B2B</w:t>
      </w:r>
    </w:p>
    <w:p w14:paraId="08D627FE" w14:textId="10EBE36C" w:rsidR="00330F1B" w:rsidRPr="00D62AB8" w:rsidRDefault="00330F1B" w:rsidP="00FB04D6">
      <w:pPr>
        <w:pStyle w:val="Normal12pt"/>
        <w:tabs>
          <w:tab w:val="left" w:pos="2700"/>
        </w:tabs>
        <w:ind w:left="2970" w:hanging="2970"/>
        <w:jc w:val="left"/>
        <w:rPr>
          <w:rFonts w:asciiTheme="majorHAnsi" w:hAnsiTheme="majorHAnsi"/>
          <w:sz w:val="22"/>
          <w:szCs w:val="22"/>
        </w:rPr>
      </w:pPr>
      <w:r w:rsidRPr="00D62AB8">
        <w:rPr>
          <w:rFonts w:asciiTheme="majorHAnsi" w:hAnsiTheme="majorHAnsi"/>
          <w:sz w:val="22"/>
          <w:szCs w:val="22"/>
        </w:rPr>
        <w:t>ETL Tool</w:t>
      </w:r>
      <w:r w:rsidR="00692633" w:rsidRPr="00D62AB8">
        <w:rPr>
          <w:rFonts w:asciiTheme="majorHAnsi" w:hAnsiTheme="majorHAnsi"/>
          <w:sz w:val="22"/>
          <w:szCs w:val="22"/>
        </w:rPr>
        <w:t>s</w:t>
      </w:r>
      <w:r w:rsidRPr="00D62AB8">
        <w:rPr>
          <w:rFonts w:asciiTheme="majorHAnsi" w:hAnsiTheme="majorHAnsi"/>
          <w:sz w:val="22"/>
          <w:szCs w:val="22"/>
        </w:rPr>
        <w:tab/>
        <w:t>Informatica Power Center</w:t>
      </w:r>
      <w:r w:rsidR="00D874A1" w:rsidRPr="00D62AB8">
        <w:rPr>
          <w:rFonts w:asciiTheme="majorHAnsi" w:hAnsiTheme="majorHAnsi"/>
          <w:sz w:val="22"/>
          <w:szCs w:val="22"/>
        </w:rPr>
        <w:t xml:space="preserve">, </w:t>
      </w:r>
      <w:r w:rsidR="0075528E" w:rsidRPr="00D62AB8">
        <w:rPr>
          <w:rFonts w:asciiTheme="majorHAnsi" w:hAnsiTheme="majorHAnsi"/>
          <w:sz w:val="22"/>
          <w:szCs w:val="22"/>
        </w:rPr>
        <w:t>SSIS,</w:t>
      </w:r>
      <w:r w:rsidR="000106D0" w:rsidRPr="00D62AB8">
        <w:rPr>
          <w:rFonts w:asciiTheme="majorHAnsi" w:hAnsiTheme="majorHAnsi"/>
          <w:sz w:val="22"/>
          <w:szCs w:val="22"/>
        </w:rPr>
        <w:t xml:space="preserve"> ODI,</w:t>
      </w:r>
      <w:r w:rsidR="00FB04D6" w:rsidRPr="00D62AB8">
        <w:rPr>
          <w:rFonts w:asciiTheme="majorHAnsi" w:hAnsiTheme="majorHAnsi"/>
          <w:sz w:val="22"/>
          <w:szCs w:val="22"/>
        </w:rPr>
        <w:t xml:space="preserve"> </w:t>
      </w:r>
      <w:r w:rsidR="0091206F" w:rsidRPr="00D62AB8">
        <w:rPr>
          <w:rFonts w:asciiTheme="majorHAnsi" w:hAnsiTheme="majorHAnsi"/>
          <w:sz w:val="22"/>
          <w:szCs w:val="22"/>
        </w:rPr>
        <w:t>DataStage.</w:t>
      </w:r>
    </w:p>
    <w:p w14:paraId="1B34E2D3" w14:textId="77777777" w:rsidR="00E77EB1" w:rsidRPr="00D62AB8" w:rsidRDefault="00E77EB1" w:rsidP="00E77EB1">
      <w:pPr>
        <w:pStyle w:val="Normal12pt"/>
        <w:tabs>
          <w:tab w:val="left" w:pos="2700"/>
        </w:tabs>
        <w:ind w:left="2970" w:hanging="2970"/>
        <w:jc w:val="left"/>
        <w:rPr>
          <w:rFonts w:asciiTheme="majorHAnsi" w:hAnsiTheme="majorHAnsi"/>
          <w:sz w:val="22"/>
          <w:szCs w:val="22"/>
        </w:rPr>
      </w:pPr>
      <w:r w:rsidRPr="00D62AB8">
        <w:rPr>
          <w:rFonts w:asciiTheme="majorHAnsi" w:hAnsiTheme="majorHAnsi"/>
          <w:sz w:val="22"/>
          <w:szCs w:val="22"/>
        </w:rPr>
        <w:t>Cloud Engineering</w:t>
      </w:r>
      <w:r w:rsidRPr="00D62AB8">
        <w:rPr>
          <w:rFonts w:asciiTheme="majorHAnsi" w:hAnsiTheme="majorHAnsi"/>
          <w:sz w:val="22"/>
          <w:szCs w:val="22"/>
        </w:rPr>
        <w:tab/>
        <w:t>GCP, AWS, Azure - Data Factory, Data Lake, Databricks, Synapse, Snowflake</w:t>
      </w:r>
    </w:p>
    <w:p w14:paraId="2A1186B3" w14:textId="7063252B" w:rsidR="009B32D0" w:rsidRPr="00D62AB8" w:rsidRDefault="009B32D0" w:rsidP="009B32D0">
      <w:pPr>
        <w:pStyle w:val="Normal12pt"/>
        <w:tabs>
          <w:tab w:val="left" w:pos="2700"/>
        </w:tabs>
        <w:ind w:left="2970" w:hanging="2970"/>
        <w:jc w:val="left"/>
        <w:rPr>
          <w:rFonts w:asciiTheme="majorHAnsi" w:hAnsiTheme="majorHAnsi"/>
          <w:sz w:val="22"/>
          <w:szCs w:val="22"/>
        </w:rPr>
      </w:pPr>
      <w:r w:rsidRPr="00D62AB8">
        <w:rPr>
          <w:rFonts w:asciiTheme="majorHAnsi" w:hAnsiTheme="majorHAnsi"/>
          <w:sz w:val="22"/>
          <w:szCs w:val="22"/>
        </w:rPr>
        <w:t>Data Quality</w:t>
      </w:r>
      <w:r w:rsidRPr="00D62AB8">
        <w:rPr>
          <w:rFonts w:asciiTheme="majorHAnsi" w:hAnsiTheme="majorHAnsi"/>
          <w:sz w:val="22"/>
          <w:szCs w:val="22"/>
        </w:rPr>
        <w:tab/>
        <w:t>Informatica Data Quality Developer / Data Analyst</w:t>
      </w:r>
    </w:p>
    <w:p w14:paraId="7D6943EF" w14:textId="77777777" w:rsidR="00330F1B" w:rsidRPr="00D62AB8" w:rsidRDefault="00330F1B">
      <w:pPr>
        <w:pStyle w:val="Normal12pt"/>
        <w:tabs>
          <w:tab w:val="left" w:pos="2700"/>
        </w:tabs>
        <w:ind w:left="2970" w:hanging="2970"/>
        <w:jc w:val="left"/>
        <w:rPr>
          <w:rFonts w:asciiTheme="majorHAnsi" w:hAnsiTheme="majorHAnsi"/>
          <w:sz w:val="22"/>
          <w:szCs w:val="22"/>
        </w:rPr>
      </w:pPr>
      <w:r w:rsidRPr="00D62AB8">
        <w:rPr>
          <w:rFonts w:asciiTheme="majorHAnsi" w:hAnsiTheme="majorHAnsi"/>
          <w:sz w:val="22"/>
          <w:szCs w:val="22"/>
        </w:rPr>
        <w:t>Business Intelligence Tools</w:t>
      </w:r>
      <w:r w:rsidR="00B34CC1" w:rsidRPr="00D62AB8">
        <w:rPr>
          <w:rFonts w:asciiTheme="majorHAnsi" w:hAnsiTheme="majorHAnsi"/>
          <w:sz w:val="22"/>
          <w:szCs w:val="22"/>
        </w:rPr>
        <w:t xml:space="preserve">    </w:t>
      </w:r>
      <w:r w:rsidR="007A6AA0" w:rsidRPr="00D62AB8">
        <w:rPr>
          <w:rFonts w:asciiTheme="majorHAnsi" w:hAnsiTheme="majorHAnsi"/>
          <w:sz w:val="22"/>
          <w:szCs w:val="22"/>
        </w:rPr>
        <w:t xml:space="preserve">Tableau, </w:t>
      </w:r>
      <w:r w:rsidRPr="00D62AB8">
        <w:rPr>
          <w:rFonts w:asciiTheme="majorHAnsi" w:hAnsiTheme="majorHAnsi"/>
          <w:sz w:val="22"/>
          <w:szCs w:val="22"/>
        </w:rPr>
        <w:t>Business Objects</w:t>
      </w:r>
      <w:r w:rsidR="00AF2BD3" w:rsidRPr="00D62AB8">
        <w:rPr>
          <w:rFonts w:asciiTheme="majorHAnsi" w:hAnsiTheme="majorHAnsi"/>
          <w:sz w:val="22"/>
          <w:szCs w:val="22"/>
        </w:rPr>
        <w:t>, Erwin and ER Studio</w:t>
      </w:r>
    </w:p>
    <w:p w14:paraId="4A602FE5" w14:textId="578E70FD" w:rsidR="00B50FE8" w:rsidRPr="00D62AB8" w:rsidRDefault="00330F1B" w:rsidP="00B50FE8">
      <w:pPr>
        <w:pStyle w:val="Normal12pt"/>
        <w:tabs>
          <w:tab w:val="left" w:pos="2700"/>
        </w:tabs>
        <w:ind w:left="2970" w:hanging="2970"/>
        <w:jc w:val="left"/>
        <w:rPr>
          <w:rFonts w:asciiTheme="majorHAnsi" w:hAnsiTheme="majorHAnsi"/>
          <w:sz w:val="22"/>
          <w:szCs w:val="22"/>
        </w:rPr>
      </w:pPr>
      <w:r w:rsidRPr="00D62AB8">
        <w:rPr>
          <w:rFonts w:asciiTheme="majorHAnsi" w:hAnsiTheme="majorHAnsi"/>
          <w:sz w:val="22"/>
          <w:szCs w:val="22"/>
        </w:rPr>
        <w:t xml:space="preserve">Scheduling tools                  </w:t>
      </w:r>
      <w:r w:rsidR="00B34CC1" w:rsidRPr="00D62AB8">
        <w:rPr>
          <w:rFonts w:asciiTheme="majorHAnsi" w:hAnsiTheme="majorHAnsi"/>
          <w:sz w:val="22"/>
          <w:szCs w:val="22"/>
        </w:rPr>
        <w:t xml:space="preserve">     </w:t>
      </w:r>
      <w:r w:rsidR="003C4F2F" w:rsidRPr="00D62AB8">
        <w:rPr>
          <w:rFonts w:asciiTheme="majorHAnsi" w:hAnsiTheme="majorHAnsi"/>
          <w:sz w:val="22"/>
          <w:szCs w:val="22"/>
        </w:rPr>
        <w:t>ESP</w:t>
      </w:r>
      <w:r w:rsidR="00F22DE4" w:rsidRPr="00D62AB8">
        <w:rPr>
          <w:rFonts w:asciiTheme="majorHAnsi" w:hAnsiTheme="majorHAnsi"/>
          <w:sz w:val="22"/>
          <w:szCs w:val="22"/>
        </w:rPr>
        <w:t xml:space="preserve"> (TSO)</w:t>
      </w:r>
      <w:r w:rsidR="00D01110" w:rsidRPr="00D62AB8">
        <w:rPr>
          <w:rFonts w:asciiTheme="majorHAnsi" w:hAnsiTheme="majorHAnsi"/>
          <w:sz w:val="22"/>
          <w:szCs w:val="22"/>
        </w:rPr>
        <w:t>, Control</w:t>
      </w:r>
      <w:r w:rsidR="00876363" w:rsidRPr="00D62AB8">
        <w:rPr>
          <w:rFonts w:asciiTheme="majorHAnsi" w:hAnsiTheme="majorHAnsi"/>
          <w:sz w:val="22"/>
          <w:szCs w:val="22"/>
        </w:rPr>
        <w:t xml:space="preserve"> M</w:t>
      </w:r>
      <w:r w:rsidR="00770631" w:rsidRPr="00D62AB8">
        <w:rPr>
          <w:rFonts w:asciiTheme="majorHAnsi" w:hAnsiTheme="majorHAnsi"/>
          <w:sz w:val="22"/>
          <w:szCs w:val="22"/>
        </w:rPr>
        <w:t xml:space="preserve"> and Autosys</w:t>
      </w:r>
    </w:p>
    <w:p w14:paraId="0E917F97" w14:textId="49D74962" w:rsidR="00E40970" w:rsidRPr="00D62AB8" w:rsidRDefault="00E40970" w:rsidP="00B50FE8">
      <w:pPr>
        <w:pStyle w:val="Normal12pt"/>
        <w:tabs>
          <w:tab w:val="left" w:pos="2700"/>
        </w:tabs>
        <w:ind w:left="2970" w:hanging="2970"/>
        <w:jc w:val="left"/>
        <w:rPr>
          <w:rFonts w:asciiTheme="majorHAnsi" w:hAnsiTheme="majorHAnsi"/>
          <w:sz w:val="22"/>
          <w:szCs w:val="22"/>
          <w:u w:val="single"/>
          <w:lang w:val="fr-FR"/>
        </w:rPr>
      </w:pPr>
      <w:r w:rsidRPr="00D62AB8">
        <w:rPr>
          <w:rFonts w:asciiTheme="majorHAnsi" w:hAnsiTheme="majorHAnsi"/>
          <w:sz w:val="22"/>
          <w:szCs w:val="22"/>
        </w:rPr>
        <w:t>Certifications</w:t>
      </w:r>
      <w:r w:rsidRPr="00D62AB8">
        <w:rPr>
          <w:rFonts w:asciiTheme="majorHAnsi" w:hAnsiTheme="majorHAnsi"/>
          <w:sz w:val="22"/>
          <w:szCs w:val="22"/>
        </w:rPr>
        <w:tab/>
        <w:t>Certified Scrum Master (CSM)</w:t>
      </w:r>
    </w:p>
    <w:p w14:paraId="671A38A2" w14:textId="77777777" w:rsidR="001F0902" w:rsidRPr="00D62AB8" w:rsidRDefault="001F0902">
      <w:pPr>
        <w:pStyle w:val="BodyTextIndent"/>
        <w:ind w:left="0"/>
        <w:jc w:val="both"/>
        <w:rPr>
          <w:rFonts w:asciiTheme="majorHAnsi" w:hAnsiTheme="majorHAnsi" w:cs="Times New Roman"/>
          <w:sz w:val="22"/>
          <w:szCs w:val="22"/>
          <w:u w:val="single"/>
          <w:lang w:val="fr-FR"/>
        </w:rPr>
      </w:pPr>
    </w:p>
    <w:p w14:paraId="73FB93E3" w14:textId="77777777" w:rsidR="00330F1B" w:rsidRPr="00D62AB8" w:rsidRDefault="00330F1B">
      <w:pPr>
        <w:pStyle w:val="BodyTextIndent"/>
        <w:pBdr>
          <w:top w:val="single" w:sz="4" w:space="1" w:color="000000" w:shadow="1"/>
          <w:left w:val="single" w:sz="4" w:space="4" w:color="000000" w:shadow="1"/>
          <w:bottom w:val="single" w:sz="4" w:space="1" w:color="000000" w:shadow="1"/>
          <w:right w:val="single" w:sz="4" w:space="4" w:color="000000" w:shadow="1"/>
        </w:pBdr>
        <w:shd w:val="clear" w:color="auto" w:fill="F3F3F3"/>
        <w:ind w:left="0"/>
        <w:jc w:val="both"/>
        <w:rPr>
          <w:rFonts w:asciiTheme="majorHAnsi" w:hAnsiTheme="majorHAnsi" w:cs="Times New Roman"/>
          <w:sz w:val="22"/>
          <w:szCs w:val="22"/>
          <w:lang w:val="fr-FR"/>
        </w:rPr>
      </w:pPr>
      <w:r w:rsidRPr="00D62AB8">
        <w:rPr>
          <w:rFonts w:asciiTheme="majorHAnsi" w:hAnsiTheme="majorHAnsi" w:cs="Times New Roman"/>
          <w:sz w:val="22"/>
          <w:szCs w:val="22"/>
          <w:lang w:val="fr-FR"/>
        </w:rPr>
        <w:t xml:space="preserve">Professional </w:t>
      </w:r>
      <w:r w:rsidR="00EB6379" w:rsidRPr="00D62AB8">
        <w:rPr>
          <w:rFonts w:asciiTheme="majorHAnsi" w:hAnsiTheme="majorHAnsi" w:cs="Times New Roman"/>
          <w:sz w:val="22"/>
          <w:szCs w:val="22"/>
          <w:lang w:val="fr-FR"/>
        </w:rPr>
        <w:t>Expérience :</w:t>
      </w:r>
      <w:r w:rsidRPr="00D62AB8">
        <w:rPr>
          <w:rFonts w:asciiTheme="majorHAnsi" w:hAnsiTheme="majorHAnsi" w:cs="Times New Roman"/>
          <w:sz w:val="22"/>
          <w:szCs w:val="22"/>
          <w:lang w:val="fr-FR"/>
        </w:rPr>
        <w:t xml:space="preserve"> </w:t>
      </w:r>
    </w:p>
    <w:p w14:paraId="15656108" w14:textId="2AD8662D" w:rsidR="00330F1B" w:rsidRPr="00D62AB8" w:rsidRDefault="00330F1B">
      <w:pPr>
        <w:ind w:right="-108"/>
        <w:rPr>
          <w:rFonts w:asciiTheme="majorHAnsi" w:hAnsiTheme="majorHAnsi"/>
          <w:sz w:val="22"/>
          <w:szCs w:val="22"/>
          <w:lang w:val="fr-FR"/>
        </w:rPr>
      </w:pPr>
    </w:p>
    <w:p w14:paraId="640E476C" w14:textId="23895878" w:rsidR="000D08C5" w:rsidRPr="00D62AB8" w:rsidRDefault="000D08C5" w:rsidP="00AF48CC">
      <w:pPr>
        <w:pStyle w:val="Normal12pt"/>
        <w:pBdr>
          <w:bottom w:val="single" w:sz="4" w:space="1" w:color="000000"/>
        </w:pBdr>
        <w:rPr>
          <w:rFonts w:asciiTheme="majorHAnsi" w:hAnsiTheme="majorHAnsi"/>
          <w:b/>
          <w:bCs/>
          <w:sz w:val="22"/>
          <w:szCs w:val="22"/>
        </w:rPr>
      </w:pPr>
      <w:r w:rsidRPr="00D62AB8">
        <w:rPr>
          <w:rFonts w:asciiTheme="majorHAnsi" w:hAnsiTheme="majorHAnsi"/>
          <w:b/>
          <w:bCs/>
          <w:sz w:val="22"/>
          <w:szCs w:val="22"/>
        </w:rPr>
        <w:t>Company: Qurate Retail Group (HSN / QVC)</w:t>
      </w:r>
      <w:r w:rsidRPr="00D62AB8">
        <w:rPr>
          <w:rFonts w:asciiTheme="majorHAnsi" w:hAnsiTheme="majorHAnsi"/>
          <w:b/>
          <w:bCs/>
          <w:sz w:val="22"/>
          <w:szCs w:val="22"/>
        </w:rPr>
        <w:tab/>
      </w:r>
      <w:r w:rsidRPr="00D62AB8">
        <w:rPr>
          <w:rFonts w:asciiTheme="majorHAnsi" w:hAnsiTheme="majorHAnsi"/>
          <w:b/>
          <w:bCs/>
          <w:sz w:val="22"/>
          <w:szCs w:val="22"/>
        </w:rPr>
        <w:tab/>
      </w:r>
      <w:r w:rsidRPr="00D62AB8">
        <w:rPr>
          <w:rFonts w:asciiTheme="majorHAnsi" w:hAnsiTheme="majorHAnsi"/>
          <w:b/>
          <w:bCs/>
          <w:sz w:val="22"/>
          <w:szCs w:val="22"/>
        </w:rPr>
        <w:tab/>
      </w:r>
      <w:r w:rsidRPr="00D62AB8">
        <w:rPr>
          <w:rFonts w:asciiTheme="majorHAnsi" w:hAnsiTheme="majorHAnsi"/>
          <w:b/>
          <w:bCs/>
          <w:sz w:val="22"/>
          <w:szCs w:val="22"/>
        </w:rPr>
        <w:tab/>
        <w:t xml:space="preserve">     </w:t>
      </w:r>
      <w:r w:rsidR="00F5760A" w:rsidRPr="00D62AB8">
        <w:rPr>
          <w:rFonts w:asciiTheme="majorHAnsi" w:hAnsiTheme="majorHAnsi"/>
          <w:b/>
          <w:bCs/>
          <w:sz w:val="22"/>
          <w:szCs w:val="22"/>
        </w:rPr>
        <w:t xml:space="preserve"> </w:t>
      </w:r>
      <w:r w:rsidR="00AF48CC" w:rsidRPr="00D62AB8">
        <w:rPr>
          <w:rFonts w:asciiTheme="majorHAnsi" w:hAnsiTheme="majorHAnsi"/>
          <w:b/>
          <w:bCs/>
          <w:sz w:val="22"/>
          <w:szCs w:val="22"/>
        </w:rPr>
        <w:t xml:space="preserve">         </w:t>
      </w:r>
      <w:r w:rsidR="00F5760A" w:rsidRPr="00D62AB8">
        <w:rPr>
          <w:rFonts w:asciiTheme="majorHAnsi" w:hAnsiTheme="majorHAnsi"/>
          <w:b/>
          <w:bCs/>
          <w:sz w:val="22"/>
          <w:szCs w:val="22"/>
        </w:rPr>
        <w:t xml:space="preserve">August 2019 – </w:t>
      </w:r>
      <w:r w:rsidR="00AF48CC" w:rsidRPr="00D62AB8">
        <w:rPr>
          <w:rFonts w:asciiTheme="majorHAnsi" w:hAnsiTheme="majorHAnsi"/>
          <w:b/>
          <w:bCs/>
          <w:sz w:val="22"/>
          <w:szCs w:val="22"/>
        </w:rPr>
        <w:t>Present</w:t>
      </w:r>
      <w:r w:rsidR="00F5760A" w:rsidRPr="00D62AB8">
        <w:rPr>
          <w:rFonts w:asciiTheme="majorHAnsi" w:hAnsiTheme="majorHAnsi"/>
          <w:b/>
          <w:bCs/>
          <w:sz w:val="22"/>
          <w:szCs w:val="22"/>
        </w:rPr>
        <w:t xml:space="preserve"> </w:t>
      </w:r>
    </w:p>
    <w:p w14:paraId="12D6D4D3" w14:textId="07B77281" w:rsidR="000D08C5" w:rsidRPr="00D62AB8" w:rsidRDefault="000D08C5" w:rsidP="000D08C5">
      <w:pPr>
        <w:pStyle w:val="Normal12pt"/>
        <w:rPr>
          <w:rFonts w:asciiTheme="majorHAnsi" w:hAnsiTheme="majorHAnsi"/>
          <w:b/>
          <w:bCs/>
          <w:sz w:val="22"/>
          <w:szCs w:val="22"/>
        </w:rPr>
      </w:pPr>
      <w:r w:rsidRPr="00D62AB8">
        <w:rPr>
          <w:rFonts w:asciiTheme="majorHAnsi" w:hAnsiTheme="majorHAnsi"/>
          <w:b/>
          <w:bCs/>
          <w:sz w:val="22"/>
          <w:szCs w:val="22"/>
        </w:rPr>
        <w:t xml:space="preserve">Role: </w:t>
      </w:r>
      <w:r w:rsidR="00205668" w:rsidRPr="00D62AB8">
        <w:rPr>
          <w:rFonts w:asciiTheme="majorHAnsi" w:hAnsiTheme="majorHAnsi"/>
          <w:b/>
          <w:bCs/>
          <w:sz w:val="22"/>
          <w:szCs w:val="22"/>
        </w:rPr>
        <w:t>Scrum Master</w:t>
      </w:r>
      <w:r w:rsidR="00542E8C" w:rsidRPr="00D62AB8">
        <w:rPr>
          <w:rFonts w:asciiTheme="majorHAnsi" w:hAnsiTheme="majorHAnsi"/>
          <w:b/>
          <w:bCs/>
          <w:sz w:val="22"/>
          <w:szCs w:val="22"/>
        </w:rPr>
        <w:t xml:space="preserve"> / Product Owner / Manager</w:t>
      </w:r>
    </w:p>
    <w:p w14:paraId="794FED9A" w14:textId="0A5B1387" w:rsidR="000D08C5" w:rsidRPr="00D62AB8" w:rsidRDefault="000D08C5" w:rsidP="000D08C5">
      <w:pPr>
        <w:pStyle w:val="Normal12pt"/>
        <w:rPr>
          <w:rFonts w:asciiTheme="majorHAnsi" w:hAnsiTheme="majorHAnsi"/>
          <w:b/>
          <w:bCs/>
          <w:sz w:val="22"/>
          <w:szCs w:val="22"/>
        </w:rPr>
      </w:pPr>
    </w:p>
    <w:p w14:paraId="6308C8C7" w14:textId="2D3328A7" w:rsidR="000D08C5" w:rsidRPr="00D62AB8" w:rsidRDefault="000D08C5" w:rsidP="000D08C5">
      <w:pPr>
        <w:pStyle w:val="Normal12pt"/>
        <w:rPr>
          <w:rFonts w:asciiTheme="majorHAnsi" w:hAnsiTheme="majorHAnsi"/>
          <w:sz w:val="22"/>
          <w:szCs w:val="22"/>
        </w:rPr>
      </w:pPr>
      <w:r w:rsidRPr="00D62AB8">
        <w:rPr>
          <w:rFonts w:asciiTheme="majorHAnsi" w:hAnsiTheme="majorHAnsi"/>
          <w:sz w:val="22"/>
          <w:szCs w:val="22"/>
        </w:rPr>
        <w:t>Qurate Retail Group comprises eight leading retail brands – QVC®, HSN®, Zulily®, Ballard Designs®, Frontgate®, Garnet Hill®, Grandin Road®, and RyllaceTM – engaging customers via television networks, ecommerce sites, social pages, mobile apps, print catalogs, and in-store destinations. Qurate Retail, Inc. (NASDAQ: QRTEA, QRTEB) includes the Qurate Retail Group portfolio of brands as well as other minority interests and green energy investments.</w:t>
      </w:r>
    </w:p>
    <w:p w14:paraId="5AB259FF" w14:textId="77777777" w:rsidR="000D08C5" w:rsidRPr="00D62AB8" w:rsidRDefault="000D08C5" w:rsidP="000D08C5">
      <w:pPr>
        <w:jc w:val="both"/>
        <w:rPr>
          <w:rFonts w:asciiTheme="majorHAnsi" w:hAnsiTheme="majorHAnsi" w:cs="Arial"/>
          <w:b/>
          <w:iCs/>
          <w:sz w:val="22"/>
          <w:szCs w:val="22"/>
        </w:rPr>
      </w:pPr>
    </w:p>
    <w:p w14:paraId="073380E7" w14:textId="77777777" w:rsidR="000D08C5" w:rsidRPr="00D62AB8" w:rsidRDefault="000D08C5" w:rsidP="000D08C5">
      <w:pPr>
        <w:spacing w:after="120"/>
        <w:jc w:val="both"/>
        <w:rPr>
          <w:rFonts w:asciiTheme="majorHAnsi" w:hAnsiTheme="majorHAnsi" w:cs="Arial"/>
          <w:b/>
          <w:iCs/>
          <w:sz w:val="22"/>
          <w:szCs w:val="22"/>
        </w:rPr>
      </w:pPr>
      <w:r w:rsidRPr="00D62AB8">
        <w:rPr>
          <w:rFonts w:asciiTheme="majorHAnsi" w:hAnsiTheme="majorHAnsi" w:cs="Arial"/>
          <w:b/>
          <w:iCs/>
          <w:sz w:val="22"/>
          <w:szCs w:val="22"/>
        </w:rPr>
        <w:t>Roles and Responsibilities:</w:t>
      </w:r>
    </w:p>
    <w:p w14:paraId="3C4F20D2" w14:textId="77777777" w:rsidR="00F333EB" w:rsidRPr="00D62AB8" w:rsidRDefault="00F333EB" w:rsidP="00F333EB">
      <w:pPr>
        <w:pStyle w:val="ListParagraph"/>
        <w:numPr>
          <w:ilvl w:val="0"/>
          <w:numId w:val="13"/>
        </w:numPr>
        <w:shd w:val="clear" w:color="auto" w:fill="FFFFFF"/>
        <w:spacing w:before="100" w:beforeAutospacing="1" w:after="100" w:afterAutospacing="1" w:line="240" w:lineRule="auto"/>
        <w:rPr>
          <w:rFonts w:asciiTheme="majorHAnsi" w:eastAsia="Times New Roman" w:hAnsiTheme="majorHAnsi" w:cs="Helvetica"/>
        </w:rPr>
      </w:pPr>
      <w:r w:rsidRPr="00D62AB8">
        <w:rPr>
          <w:rFonts w:asciiTheme="majorHAnsi" w:eastAsia="Times New Roman" w:hAnsiTheme="majorHAnsi" w:cs="Helvetica"/>
        </w:rPr>
        <w:t>Designing, Implementing and Supporting existing projects on Traditional Data warehousing, On Prem Capacity planning and retirements.</w:t>
      </w:r>
    </w:p>
    <w:p w14:paraId="42AAE29E" w14:textId="3944DF36" w:rsidR="00F333EB" w:rsidRPr="00D62AB8" w:rsidRDefault="009F6204" w:rsidP="00F333EB">
      <w:pPr>
        <w:pStyle w:val="ListParagraph"/>
        <w:numPr>
          <w:ilvl w:val="0"/>
          <w:numId w:val="13"/>
        </w:numPr>
        <w:shd w:val="clear" w:color="auto" w:fill="FFFFFF"/>
        <w:spacing w:before="100" w:beforeAutospacing="1" w:after="100" w:afterAutospacing="1" w:line="240" w:lineRule="auto"/>
        <w:rPr>
          <w:rFonts w:asciiTheme="majorHAnsi" w:eastAsia="Times New Roman" w:hAnsiTheme="majorHAnsi" w:cs="Helvetica"/>
        </w:rPr>
      </w:pPr>
      <w:r w:rsidRPr="00D62AB8">
        <w:rPr>
          <w:rFonts w:asciiTheme="majorHAnsi" w:eastAsia="Times New Roman" w:hAnsiTheme="majorHAnsi" w:cs="Helvetica"/>
        </w:rPr>
        <w:t xml:space="preserve">Managed and Implemented </w:t>
      </w:r>
      <w:r w:rsidR="00F333EB" w:rsidRPr="00D62AB8">
        <w:rPr>
          <w:rFonts w:asciiTheme="majorHAnsi" w:eastAsia="Times New Roman" w:hAnsiTheme="majorHAnsi" w:cs="Helvetica"/>
        </w:rPr>
        <w:t xml:space="preserve">POC Project of GCP Cloud migration initiative and completed it with major findings in alignment with Company interest. </w:t>
      </w:r>
    </w:p>
    <w:p w14:paraId="30C4A86F" w14:textId="6694010B" w:rsidR="00F333EB" w:rsidRPr="00D62AB8" w:rsidRDefault="00252793" w:rsidP="00F333EB">
      <w:pPr>
        <w:pStyle w:val="ListParagraph"/>
        <w:numPr>
          <w:ilvl w:val="0"/>
          <w:numId w:val="13"/>
        </w:numPr>
        <w:shd w:val="clear" w:color="auto" w:fill="FFFFFF"/>
        <w:spacing w:before="100" w:beforeAutospacing="1" w:after="100" w:afterAutospacing="1" w:line="240" w:lineRule="auto"/>
        <w:rPr>
          <w:rFonts w:asciiTheme="majorHAnsi" w:eastAsia="Times New Roman" w:hAnsiTheme="majorHAnsi" w:cs="Helvetica"/>
        </w:rPr>
      </w:pPr>
      <w:r w:rsidRPr="00D62AB8">
        <w:rPr>
          <w:rFonts w:asciiTheme="majorHAnsi" w:eastAsia="Times New Roman" w:hAnsiTheme="majorHAnsi" w:cs="Helvetica"/>
        </w:rPr>
        <w:t xml:space="preserve">Lead </w:t>
      </w:r>
      <w:r w:rsidR="00F333EB" w:rsidRPr="00D62AB8">
        <w:rPr>
          <w:rFonts w:asciiTheme="majorHAnsi" w:eastAsia="Times New Roman" w:hAnsiTheme="majorHAnsi" w:cs="Helvetica"/>
        </w:rPr>
        <w:t>POC Project for Snowflake in determining the usage with the current</w:t>
      </w:r>
      <w:r w:rsidR="0075528E" w:rsidRPr="00D62AB8">
        <w:rPr>
          <w:rFonts w:asciiTheme="majorHAnsi" w:eastAsia="Times New Roman" w:hAnsiTheme="majorHAnsi" w:cs="Helvetica"/>
        </w:rPr>
        <w:t xml:space="preserve"> </w:t>
      </w:r>
      <w:r w:rsidRPr="00D62AB8">
        <w:rPr>
          <w:rFonts w:asciiTheme="majorHAnsi" w:eastAsia="Times New Roman" w:hAnsiTheme="majorHAnsi" w:cs="Helvetica"/>
        </w:rPr>
        <w:t xml:space="preserve">business </w:t>
      </w:r>
      <w:r w:rsidR="0075528E" w:rsidRPr="00D62AB8">
        <w:rPr>
          <w:rFonts w:asciiTheme="majorHAnsi" w:eastAsia="Times New Roman" w:hAnsiTheme="majorHAnsi" w:cs="Helvetica"/>
        </w:rPr>
        <w:t>initiatives</w:t>
      </w:r>
      <w:r w:rsidR="00F333EB" w:rsidRPr="00D62AB8">
        <w:rPr>
          <w:rFonts w:asciiTheme="majorHAnsi" w:eastAsia="Times New Roman" w:hAnsiTheme="majorHAnsi" w:cs="Helvetica"/>
        </w:rPr>
        <w:t>.</w:t>
      </w:r>
    </w:p>
    <w:p w14:paraId="28FF9895" w14:textId="77777777" w:rsidR="004439A6" w:rsidRPr="00D62AB8" w:rsidRDefault="004439A6" w:rsidP="004439A6">
      <w:pPr>
        <w:numPr>
          <w:ilvl w:val="0"/>
          <w:numId w:val="13"/>
        </w:numPr>
        <w:shd w:val="clear" w:color="auto" w:fill="FFFFFF"/>
        <w:suppressAutoHyphens w:val="0"/>
        <w:spacing w:before="100" w:beforeAutospacing="1" w:after="100" w:afterAutospacing="1"/>
        <w:rPr>
          <w:rFonts w:asciiTheme="majorHAnsi" w:hAnsiTheme="majorHAnsi" w:cs="Helvetica"/>
          <w:sz w:val="22"/>
          <w:szCs w:val="22"/>
        </w:rPr>
      </w:pPr>
      <w:r w:rsidRPr="00D62AB8">
        <w:rPr>
          <w:rFonts w:asciiTheme="majorHAnsi" w:hAnsiTheme="majorHAnsi" w:cs="Helvetica"/>
          <w:sz w:val="22"/>
          <w:szCs w:val="22"/>
        </w:rPr>
        <w:t>Experience in Designing, Architecting and implementing scalable cloud-based web applications using </w:t>
      </w:r>
      <w:r w:rsidRPr="00D62AB8">
        <w:rPr>
          <w:rFonts w:asciiTheme="majorHAnsi" w:hAnsiTheme="majorHAnsi" w:cs="Helvetica"/>
          <w:color w:val="000000"/>
          <w:sz w:val="22"/>
          <w:szCs w:val="22"/>
        </w:rPr>
        <w:t>GCP</w:t>
      </w:r>
      <w:r w:rsidRPr="00D62AB8">
        <w:rPr>
          <w:rFonts w:asciiTheme="majorHAnsi" w:hAnsiTheme="majorHAnsi" w:cs="Helvetica"/>
          <w:sz w:val="22"/>
          <w:szCs w:val="22"/>
        </w:rPr>
        <w:t>.</w:t>
      </w:r>
    </w:p>
    <w:p w14:paraId="708D5089" w14:textId="77777777" w:rsidR="004439A6" w:rsidRPr="00D62AB8" w:rsidRDefault="004439A6" w:rsidP="004439A6">
      <w:pPr>
        <w:numPr>
          <w:ilvl w:val="0"/>
          <w:numId w:val="13"/>
        </w:numPr>
        <w:shd w:val="clear" w:color="auto" w:fill="FFFFFF"/>
        <w:suppressAutoHyphens w:val="0"/>
        <w:spacing w:before="100" w:beforeAutospacing="1" w:after="100" w:afterAutospacing="1"/>
        <w:rPr>
          <w:rFonts w:asciiTheme="majorHAnsi" w:hAnsiTheme="majorHAnsi" w:cs="Helvetica"/>
          <w:sz w:val="22"/>
          <w:szCs w:val="22"/>
        </w:rPr>
      </w:pPr>
      <w:r w:rsidRPr="00D62AB8">
        <w:rPr>
          <w:rFonts w:asciiTheme="majorHAnsi" w:hAnsiTheme="majorHAnsi" w:cs="Helvetica"/>
          <w:sz w:val="22"/>
          <w:szCs w:val="22"/>
        </w:rPr>
        <w:t>Set up a </w:t>
      </w:r>
      <w:r w:rsidRPr="00D62AB8">
        <w:rPr>
          <w:rFonts w:asciiTheme="majorHAnsi" w:hAnsiTheme="majorHAnsi" w:cs="Helvetica"/>
          <w:color w:val="000000"/>
          <w:sz w:val="22"/>
          <w:szCs w:val="22"/>
        </w:rPr>
        <w:t>GCP</w:t>
      </w:r>
      <w:r w:rsidRPr="00D62AB8">
        <w:rPr>
          <w:rFonts w:asciiTheme="majorHAnsi" w:hAnsiTheme="majorHAnsi" w:cs="Helvetica"/>
          <w:sz w:val="22"/>
          <w:szCs w:val="22"/>
        </w:rPr>
        <w:t> Firewall rules in order to allow or deny traffic to and from the </w:t>
      </w:r>
      <w:r w:rsidRPr="00D62AB8">
        <w:rPr>
          <w:rFonts w:asciiTheme="majorHAnsi" w:hAnsiTheme="majorHAnsi" w:cs="Helvetica"/>
          <w:color w:val="000000"/>
          <w:sz w:val="22"/>
          <w:szCs w:val="22"/>
        </w:rPr>
        <w:t>VM's</w:t>
      </w:r>
      <w:r w:rsidRPr="00D62AB8">
        <w:rPr>
          <w:rFonts w:asciiTheme="majorHAnsi" w:hAnsiTheme="majorHAnsi" w:cs="Helvetica"/>
          <w:sz w:val="22"/>
          <w:szCs w:val="22"/>
        </w:rPr>
        <w:t> instances based on specified configuration and used </w:t>
      </w:r>
      <w:r w:rsidRPr="00D62AB8">
        <w:rPr>
          <w:rFonts w:asciiTheme="majorHAnsi" w:hAnsiTheme="majorHAnsi" w:cs="Helvetica"/>
          <w:color w:val="000000"/>
          <w:sz w:val="22"/>
          <w:szCs w:val="22"/>
        </w:rPr>
        <w:t>GCP</w:t>
      </w:r>
      <w:r w:rsidRPr="00D62AB8">
        <w:rPr>
          <w:rFonts w:asciiTheme="majorHAnsi" w:hAnsiTheme="majorHAnsi" w:cs="Helvetica"/>
          <w:sz w:val="22"/>
          <w:szCs w:val="22"/>
        </w:rPr>
        <w:t> cloud </w:t>
      </w:r>
      <w:r w:rsidRPr="00D62AB8">
        <w:rPr>
          <w:rFonts w:asciiTheme="majorHAnsi" w:hAnsiTheme="majorHAnsi" w:cs="Helvetica"/>
          <w:color w:val="000000"/>
          <w:sz w:val="22"/>
          <w:szCs w:val="22"/>
        </w:rPr>
        <w:t>CDN</w:t>
      </w:r>
      <w:r w:rsidRPr="00D62AB8">
        <w:rPr>
          <w:rFonts w:asciiTheme="majorHAnsi" w:hAnsiTheme="majorHAnsi" w:cs="Helvetica"/>
          <w:sz w:val="22"/>
          <w:szCs w:val="22"/>
        </w:rPr>
        <w:t> (content delivery network) to deliver content from </w:t>
      </w:r>
      <w:r w:rsidRPr="00D62AB8">
        <w:rPr>
          <w:rFonts w:asciiTheme="majorHAnsi" w:hAnsiTheme="majorHAnsi" w:cs="Helvetica"/>
          <w:color w:val="000000"/>
          <w:sz w:val="22"/>
          <w:szCs w:val="22"/>
        </w:rPr>
        <w:t>GCP</w:t>
      </w:r>
      <w:r w:rsidRPr="00D62AB8">
        <w:rPr>
          <w:rFonts w:asciiTheme="majorHAnsi" w:hAnsiTheme="majorHAnsi" w:cs="Helvetica"/>
          <w:sz w:val="22"/>
          <w:szCs w:val="22"/>
        </w:rPr>
        <w:t> cache locations drastically improving user experience and latency.</w:t>
      </w:r>
    </w:p>
    <w:p w14:paraId="785791C0" w14:textId="77777777" w:rsidR="004439A6" w:rsidRPr="00D62AB8" w:rsidRDefault="004439A6" w:rsidP="004439A6">
      <w:pPr>
        <w:numPr>
          <w:ilvl w:val="0"/>
          <w:numId w:val="13"/>
        </w:numPr>
        <w:shd w:val="clear" w:color="auto" w:fill="FFFFFF"/>
        <w:suppressAutoHyphens w:val="0"/>
        <w:spacing w:before="100" w:beforeAutospacing="1" w:after="100" w:afterAutospacing="1"/>
        <w:rPr>
          <w:rFonts w:asciiTheme="majorHAnsi" w:hAnsiTheme="majorHAnsi" w:cs="Helvetica"/>
          <w:sz w:val="22"/>
          <w:szCs w:val="22"/>
        </w:rPr>
      </w:pPr>
      <w:r w:rsidRPr="00D62AB8">
        <w:rPr>
          <w:rFonts w:asciiTheme="majorHAnsi" w:hAnsiTheme="majorHAnsi" w:cs="Helvetica"/>
          <w:sz w:val="22"/>
          <w:szCs w:val="22"/>
        </w:rPr>
        <w:t>Experience in designing a </w:t>
      </w:r>
      <w:r w:rsidRPr="00D62AB8">
        <w:rPr>
          <w:rFonts w:asciiTheme="majorHAnsi" w:hAnsiTheme="majorHAnsi" w:cs="Helvetica"/>
          <w:color w:val="000000"/>
          <w:sz w:val="22"/>
          <w:szCs w:val="22"/>
        </w:rPr>
        <w:t>Terraform</w:t>
      </w:r>
      <w:r w:rsidRPr="00D62AB8">
        <w:rPr>
          <w:rFonts w:asciiTheme="majorHAnsi" w:hAnsiTheme="majorHAnsi" w:cs="Helvetica"/>
          <w:sz w:val="22"/>
          <w:szCs w:val="22"/>
        </w:rPr>
        <w:t> and deploying it in cloud deployment manager to spin up resources like cloud virtual networks, </w:t>
      </w:r>
      <w:r w:rsidRPr="00D62AB8">
        <w:rPr>
          <w:rFonts w:asciiTheme="majorHAnsi" w:hAnsiTheme="majorHAnsi" w:cs="Helvetica"/>
          <w:color w:val="000000"/>
          <w:sz w:val="22"/>
          <w:szCs w:val="22"/>
        </w:rPr>
        <w:t>Compute Engines</w:t>
      </w:r>
      <w:r w:rsidRPr="00D62AB8">
        <w:rPr>
          <w:rFonts w:asciiTheme="majorHAnsi" w:hAnsiTheme="majorHAnsi" w:cs="Helvetica"/>
          <w:sz w:val="22"/>
          <w:szCs w:val="22"/>
        </w:rPr>
        <w:t> in public and private subnets along with </w:t>
      </w:r>
      <w:r w:rsidRPr="00D62AB8">
        <w:rPr>
          <w:rFonts w:asciiTheme="majorHAnsi" w:hAnsiTheme="majorHAnsi" w:cs="Helvetica"/>
          <w:color w:val="000000"/>
          <w:sz w:val="22"/>
          <w:szCs w:val="22"/>
        </w:rPr>
        <w:t>AutoScaler </w:t>
      </w:r>
      <w:r w:rsidRPr="00D62AB8">
        <w:rPr>
          <w:rFonts w:asciiTheme="majorHAnsi" w:hAnsiTheme="majorHAnsi" w:cs="Helvetica"/>
          <w:sz w:val="22"/>
          <w:szCs w:val="22"/>
        </w:rPr>
        <w:t>in </w:t>
      </w:r>
      <w:r w:rsidRPr="00D62AB8">
        <w:rPr>
          <w:rFonts w:asciiTheme="majorHAnsi" w:hAnsiTheme="majorHAnsi" w:cs="Helvetica"/>
          <w:color w:val="000000"/>
          <w:sz w:val="22"/>
          <w:szCs w:val="22"/>
        </w:rPr>
        <w:t>Google Cloud Platform</w:t>
      </w:r>
      <w:r w:rsidRPr="00D62AB8">
        <w:rPr>
          <w:rFonts w:asciiTheme="majorHAnsi" w:hAnsiTheme="majorHAnsi" w:cs="Helvetica"/>
          <w:sz w:val="22"/>
          <w:szCs w:val="22"/>
        </w:rPr>
        <w:t>.</w:t>
      </w:r>
    </w:p>
    <w:p w14:paraId="037E666C" w14:textId="6BFE3E14" w:rsidR="00F333EB" w:rsidRPr="00D62AB8" w:rsidRDefault="00F333EB" w:rsidP="00F333EB">
      <w:pPr>
        <w:pStyle w:val="ListParagraph"/>
        <w:numPr>
          <w:ilvl w:val="0"/>
          <w:numId w:val="13"/>
        </w:numPr>
        <w:shd w:val="clear" w:color="auto" w:fill="FFFFFF"/>
        <w:spacing w:before="100" w:beforeAutospacing="1" w:after="100" w:afterAutospacing="1" w:line="240" w:lineRule="auto"/>
        <w:jc w:val="both"/>
        <w:rPr>
          <w:rFonts w:asciiTheme="majorHAnsi" w:eastAsia="Times New Roman" w:hAnsiTheme="majorHAnsi" w:cs="Helvetica"/>
        </w:rPr>
      </w:pPr>
      <w:r w:rsidRPr="00D62AB8">
        <w:rPr>
          <w:rFonts w:asciiTheme="majorHAnsi" w:eastAsia="Times New Roman" w:hAnsiTheme="majorHAnsi" w:cs="Helvetica"/>
        </w:rPr>
        <w:t>Analyze Business/Functional requirements and Create Design Documents of quarterly releases planning and designing solution for software components to meet Business/Functional requirements of New and Ongoing projects.</w:t>
      </w:r>
    </w:p>
    <w:p w14:paraId="0CC62574" w14:textId="77777777" w:rsidR="008C748C" w:rsidRPr="00D62AB8" w:rsidRDefault="008C748C" w:rsidP="008C748C">
      <w:pPr>
        <w:numPr>
          <w:ilvl w:val="0"/>
          <w:numId w:val="13"/>
        </w:numPr>
        <w:shd w:val="clear" w:color="auto" w:fill="FFFFFF"/>
        <w:suppressAutoHyphens w:val="0"/>
        <w:spacing w:before="100" w:beforeAutospacing="1" w:after="100" w:afterAutospacing="1"/>
        <w:rPr>
          <w:rFonts w:asciiTheme="majorHAnsi" w:hAnsiTheme="majorHAnsi" w:cs="Helvetica"/>
          <w:sz w:val="22"/>
          <w:szCs w:val="22"/>
        </w:rPr>
      </w:pPr>
      <w:r w:rsidRPr="00D62AB8">
        <w:rPr>
          <w:rFonts w:asciiTheme="majorHAnsi" w:hAnsiTheme="majorHAnsi" w:cs="Helvetica"/>
          <w:sz w:val="22"/>
          <w:szCs w:val="22"/>
        </w:rPr>
        <w:t>Experience in Design and Development of ETL methodology for supporting Data Migration, data transformations &amp; processing in a corporate wide ETL Solution using Teradata TD 14.0/13.0/12.0.</w:t>
      </w:r>
    </w:p>
    <w:p w14:paraId="28979B39" w14:textId="77777777" w:rsidR="008C748C" w:rsidRPr="00D62AB8" w:rsidRDefault="008C748C" w:rsidP="008C748C">
      <w:pPr>
        <w:numPr>
          <w:ilvl w:val="0"/>
          <w:numId w:val="13"/>
        </w:numPr>
        <w:shd w:val="clear" w:color="auto" w:fill="FFFFFF"/>
        <w:suppressAutoHyphens w:val="0"/>
        <w:spacing w:before="100" w:beforeAutospacing="1" w:after="100" w:afterAutospacing="1"/>
        <w:rPr>
          <w:rFonts w:asciiTheme="majorHAnsi" w:hAnsiTheme="majorHAnsi" w:cs="Helvetica"/>
          <w:sz w:val="22"/>
          <w:szCs w:val="22"/>
        </w:rPr>
      </w:pPr>
      <w:r w:rsidRPr="00D62AB8">
        <w:rPr>
          <w:rFonts w:asciiTheme="majorHAnsi" w:hAnsiTheme="majorHAnsi" w:cs="Helvetica"/>
          <w:sz w:val="22"/>
          <w:szCs w:val="22"/>
        </w:rPr>
        <w:t>Experience in integration of various data sources definitions like SQL Server, Oracle, Teradata SQL Assistant, MYSQL, Flat Files, XML and XSDs.</w:t>
      </w:r>
    </w:p>
    <w:p w14:paraId="5B2AA981" w14:textId="77777777" w:rsidR="008C748C" w:rsidRPr="00D62AB8" w:rsidRDefault="008C748C" w:rsidP="008C748C">
      <w:pPr>
        <w:numPr>
          <w:ilvl w:val="0"/>
          <w:numId w:val="13"/>
        </w:numPr>
        <w:shd w:val="clear" w:color="auto" w:fill="FFFFFF"/>
        <w:suppressAutoHyphens w:val="0"/>
        <w:spacing w:before="100" w:beforeAutospacing="1" w:after="100" w:afterAutospacing="1"/>
        <w:rPr>
          <w:rFonts w:asciiTheme="majorHAnsi" w:hAnsiTheme="majorHAnsi" w:cs="Helvetica"/>
          <w:sz w:val="22"/>
          <w:szCs w:val="22"/>
        </w:rPr>
      </w:pPr>
      <w:r w:rsidRPr="00D62AB8">
        <w:rPr>
          <w:rFonts w:asciiTheme="majorHAnsi" w:hAnsiTheme="majorHAnsi" w:cs="Helvetica"/>
          <w:sz w:val="22"/>
          <w:szCs w:val="22"/>
        </w:rPr>
        <w:t>Experience on Teradata tools and utilities (BTEQ, Fast load, Multi Load, Fast Export, and TPUMP).</w:t>
      </w:r>
    </w:p>
    <w:p w14:paraId="13A06EC5" w14:textId="157097FC" w:rsidR="008C748C" w:rsidRPr="00D62AB8" w:rsidRDefault="008C748C" w:rsidP="00B3145E">
      <w:pPr>
        <w:numPr>
          <w:ilvl w:val="0"/>
          <w:numId w:val="13"/>
        </w:numPr>
        <w:shd w:val="clear" w:color="auto" w:fill="FFFFFF"/>
        <w:suppressAutoHyphens w:val="0"/>
        <w:spacing w:before="100" w:beforeAutospacing="1" w:after="100" w:afterAutospacing="1"/>
        <w:jc w:val="both"/>
        <w:rPr>
          <w:rFonts w:asciiTheme="majorHAnsi" w:hAnsiTheme="majorHAnsi" w:cs="Helvetica"/>
          <w:sz w:val="22"/>
          <w:szCs w:val="22"/>
        </w:rPr>
      </w:pPr>
      <w:r w:rsidRPr="00D62AB8">
        <w:rPr>
          <w:rFonts w:asciiTheme="majorHAnsi" w:hAnsiTheme="majorHAnsi" w:cs="Helvetica"/>
          <w:sz w:val="22"/>
          <w:szCs w:val="22"/>
        </w:rPr>
        <w:t>Profound knowledge about the architecture of the Teradata database and experience in Teradata Unloading utilities like Fast export</w:t>
      </w:r>
    </w:p>
    <w:p w14:paraId="0C3E0A75" w14:textId="5F20CD80" w:rsidR="00E826FD" w:rsidRPr="00D62AB8" w:rsidRDefault="00E826FD" w:rsidP="00F333EB">
      <w:pPr>
        <w:pStyle w:val="ListParagraph"/>
        <w:numPr>
          <w:ilvl w:val="0"/>
          <w:numId w:val="13"/>
        </w:numPr>
        <w:shd w:val="clear" w:color="auto" w:fill="FFFFFF"/>
        <w:spacing w:before="100" w:beforeAutospacing="1" w:after="100" w:afterAutospacing="1" w:line="240" w:lineRule="auto"/>
        <w:jc w:val="both"/>
        <w:rPr>
          <w:rFonts w:asciiTheme="majorHAnsi" w:eastAsia="Times New Roman" w:hAnsiTheme="majorHAnsi" w:cs="Helvetica"/>
        </w:rPr>
      </w:pPr>
      <w:r w:rsidRPr="00D62AB8">
        <w:rPr>
          <w:rFonts w:asciiTheme="majorHAnsi" w:eastAsia="Times New Roman" w:hAnsiTheme="majorHAnsi" w:cs="Helvetica"/>
        </w:rPr>
        <w:t>Technical Scrum Master for Multiple teams</w:t>
      </w:r>
      <w:r w:rsidR="00851760" w:rsidRPr="00D62AB8">
        <w:rPr>
          <w:rFonts w:asciiTheme="majorHAnsi" w:eastAsia="Times New Roman" w:hAnsiTheme="majorHAnsi" w:cs="Helvetica"/>
        </w:rPr>
        <w:t>.</w:t>
      </w:r>
    </w:p>
    <w:p w14:paraId="232BE446" w14:textId="77777777" w:rsidR="00F333EB" w:rsidRPr="00D62AB8" w:rsidRDefault="00F333EB" w:rsidP="00F333EB">
      <w:pPr>
        <w:pStyle w:val="ListParagraph"/>
        <w:numPr>
          <w:ilvl w:val="0"/>
          <w:numId w:val="13"/>
        </w:numPr>
        <w:shd w:val="clear" w:color="auto" w:fill="FFFFFF"/>
        <w:spacing w:before="100" w:beforeAutospacing="1" w:after="100" w:afterAutospacing="1" w:line="240" w:lineRule="auto"/>
        <w:rPr>
          <w:rFonts w:asciiTheme="majorHAnsi" w:eastAsia="Times New Roman" w:hAnsiTheme="majorHAnsi" w:cs="Helvetica"/>
        </w:rPr>
      </w:pPr>
      <w:r w:rsidRPr="00D62AB8">
        <w:rPr>
          <w:rFonts w:asciiTheme="majorHAnsi" w:eastAsia="Times New Roman" w:hAnsiTheme="majorHAnsi" w:cs="Helvetica"/>
        </w:rPr>
        <w:t>Creating and Designing solution for various system components using Solution Architecture based upon Microsoft Azure Services.</w:t>
      </w:r>
    </w:p>
    <w:p w14:paraId="65E11D41" w14:textId="13682787" w:rsidR="00F333EB" w:rsidRDefault="00F333EB" w:rsidP="00F333EB">
      <w:pPr>
        <w:pStyle w:val="ListParagraph"/>
        <w:numPr>
          <w:ilvl w:val="0"/>
          <w:numId w:val="13"/>
        </w:numPr>
        <w:shd w:val="clear" w:color="auto" w:fill="FFFFFF"/>
        <w:spacing w:before="100" w:beforeAutospacing="1" w:after="100" w:afterAutospacing="1" w:line="240" w:lineRule="auto"/>
        <w:rPr>
          <w:rFonts w:asciiTheme="majorHAnsi" w:hAnsiTheme="majorHAnsi" w:cs="Helvetica"/>
          <w:shd w:val="clear" w:color="auto" w:fill="FFFFFF"/>
        </w:rPr>
      </w:pPr>
      <w:r w:rsidRPr="00D62AB8">
        <w:rPr>
          <w:rFonts w:asciiTheme="majorHAnsi" w:hAnsiTheme="majorHAnsi" w:cs="Helvetica"/>
          <w:shd w:val="clear" w:color="auto" w:fill="FFFFFF"/>
        </w:rPr>
        <w:t>Involved in analysis, design and development of custom solutions/applications using Microsoft Azure technology stack.</w:t>
      </w:r>
    </w:p>
    <w:p w14:paraId="1DC128BB" w14:textId="77777777" w:rsidR="00D62AB8" w:rsidRPr="00D62AB8" w:rsidRDefault="00D62AB8" w:rsidP="00D62AB8">
      <w:pPr>
        <w:shd w:val="clear" w:color="auto" w:fill="FFFFFF"/>
        <w:spacing w:before="100" w:beforeAutospacing="1" w:after="100" w:afterAutospacing="1"/>
        <w:rPr>
          <w:rFonts w:asciiTheme="majorHAnsi" w:hAnsiTheme="majorHAnsi" w:cs="Helvetica"/>
          <w:shd w:val="clear" w:color="auto" w:fill="FFFFFF"/>
        </w:rPr>
      </w:pPr>
    </w:p>
    <w:p w14:paraId="5E74B488" w14:textId="77777777" w:rsidR="00F904A6" w:rsidRPr="00D62AB8" w:rsidRDefault="00F904A6" w:rsidP="00F333EB">
      <w:pPr>
        <w:pStyle w:val="ListParagraph"/>
        <w:numPr>
          <w:ilvl w:val="0"/>
          <w:numId w:val="13"/>
        </w:numPr>
        <w:shd w:val="clear" w:color="auto" w:fill="FFFFFF"/>
        <w:spacing w:before="100" w:beforeAutospacing="1" w:after="100" w:afterAutospacing="1" w:line="240" w:lineRule="auto"/>
        <w:rPr>
          <w:rFonts w:asciiTheme="majorHAnsi" w:hAnsiTheme="majorHAnsi" w:cs="Helvetica"/>
          <w:shd w:val="clear" w:color="auto" w:fill="FFFFFF"/>
        </w:rPr>
      </w:pPr>
      <w:r w:rsidRPr="00D62AB8">
        <w:rPr>
          <w:rFonts w:asciiTheme="majorHAnsi" w:hAnsiTheme="majorHAnsi" w:cs="Helvetica"/>
          <w:shd w:val="clear" w:color="auto" w:fill="FFFFFF"/>
        </w:rPr>
        <w:t>Involved in Cloud Data lake and Warehouse project Designing and developing Data Flows, Maps, transforming data across different stages of architecture.</w:t>
      </w:r>
    </w:p>
    <w:p w14:paraId="7025BA34" w14:textId="49BFB5A4" w:rsidR="00F904A6" w:rsidRPr="00D62AB8" w:rsidRDefault="00F904A6" w:rsidP="00F333EB">
      <w:pPr>
        <w:pStyle w:val="ListParagraph"/>
        <w:numPr>
          <w:ilvl w:val="0"/>
          <w:numId w:val="13"/>
        </w:numPr>
        <w:shd w:val="clear" w:color="auto" w:fill="FFFFFF"/>
        <w:spacing w:before="100" w:beforeAutospacing="1" w:after="100" w:afterAutospacing="1" w:line="240" w:lineRule="auto"/>
        <w:rPr>
          <w:rFonts w:asciiTheme="majorHAnsi" w:hAnsiTheme="majorHAnsi" w:cs="Helvetica"/>
          <w:shd w:val="clear" w:color="auto" w:fill="FFFFFF"/>
        </w:rPr>
      </w:pPr>
      <w:r w:rsidRPr="00D62AB8">
        <w:rPr>
          <w:rFonts w:asciiTheme="majorHAnsi" w:hAnsiTheme="majorHAnsi" w:cs="Helvetica"/>
          <w:shd w:val="clear" w:color="auto" w:fill="FFFFFF"/>
        </w:rPr>
        <w:t xml:space="preserve">Extensively used Databricks, Azure Data Factory and various pipelines. </w:t>
      </w:r>
    </w:p>
    <w:p w14:paraId="082C3FED" w14:textId="77777777" w:rsidR="00F333EB" w:rsidRPr="00D62AB8" w:rsidRDefault="00F333EB" w:rsidP="00F333EB">
      <w:pPr>
        <w:pStyle w:val="ListParagraph"/>
        <w:numPr>
          <w:ilvl w:val="0"/>
          <w:numId w:val="13"/>
        </w:numPr>
        <w:shd w:val="clear" w:color="auto" w:fill="FFFFFF"/>
        <w:spacing w:before="100" w:beforeAutospacing="1" w:after="100" w:afterAutospacing="1" w:line="240" w:lineRule="auto"/>
        <w:rPr>
          <w:rFonts w:asciiTheme="majorHAnsi" w:eastAsia="Times New Roman" w:hAnsiTheme="majorHAnsi" w:cs="Helvetica"/>
        </w:rPr>
      </w:pPr>
      <w:r w:rsidRPr="00D62AB8">
        <w:rPr>
          <w:rFonts w:asciiTheme="majorHAnsi" w:eastAsia="Times New Roman" w:hAnsiTheme="majorHAnsi" w:cs="Helvetica"/>
        </w:rPr>
        <w:t>Creating code drops / patches for deployment in pre-production and production environment for applications within On-Prem, Cloud and hybrid systems.</w:t>
      </w:r>
    </w:p>
    <w:p w14:paraId="249D1D7F" w14:textId="77777777" w:rsidR="00F333EB" w:rsidRPr="00D62AB8" w:rsidRDefault="00F333EB" w:rsidP="00F333EB">
      <w:pPr>
        <w:pStyle w:val="ListParagraph"/>
        <w:numPr>
          <w:ilvl w:val="0"/>
          <w:numId w:val="13"/>
        </w:numPr>
        <w:shd w:val="clear" w:color="auto" w:fill="FFFFFF"/>
        <w:spacing w:before="100" w:beforeAutospacing="1" w:after="100" w:afterAutospacing="1" w:line="240" w:lineRule="auto"/>
        <w:rPr>
          <w:rFonts w:asciiTheme="majorHAnsi" w:eastAsia="Times New Roman" w:hAnsiTheme="majorHAnsi" w:cs="Helvetica"/>
        </w:rPr>
      </w:pPr>
      <w:r w:rsidRPr="00D62AB8">
        <w:rPr>
          <w:rFonts w:asciiTheme="majorHAnsi" w:eastAsia="Times New Roman" w:hAnsiTheme="majorHAnsi" w:cs="Helvetica"/>
        </w:rPr>
        <w:t>Perform and provide Sprint Demo &amp; Peer’s Code Review with stake holders and clients.</w:t>
      </w:r>
    </w:p>
    <w:p w14:paraId="4AD48D63" w14:textId="20F086BB" w:rsidR="000D08C5" w:rsidRPr="00D62AB8" w:rsidRDefault="00F333EB" w:rsidP="00F333EB">
      <w:pPr>
        <w:pStyle w:val="ListParagraph"/>
        <w:numPr>
          <w:ilvl w:val="0"/>
          <w:numId w:val="13"/>
        </w:numPr>
        <w:shd w:val="clear" w:color="auto" w:fill="FFFFFF"/>
        <w:spacing w:before="100" w:beforeAutospacing="1" w:after="100" w:afterAutospacing="1" w:line="240" w:lineRule="auto"/>
        <w:rPr>
          <w:rFonts w:asciiTheme="majorHAnsi" w:eastAsia="Times New Roman" w:hAnsiTheme="majorHAnsi" w:cs="Helvetica"/>
        </w:rPr>
      </w:pPr>
      <w:r w:rsidRPr="00D62AB8">
        <w:rPr>
          <w:rFonts w:asciiTheme="majorHAnsi" w:eastAsia="Times New Roman" w:hAnsiTheme="majorHAnsi" w:cs="Helvetica"/>
        </w:rPr>
        <w:t>Always actively participate in four ceremonies: Sprint planning meeting, Daily Scrum, Sprint review meeting, and Sprint retrospective meeting</w:t>
      </w:r>
      <w:r w:rsidR="0075528E" w:rsidRPr="00D62AB8">
        <w:rPr>
          <w:rFonts w:asciiTheme="majorHAnsi" w:eastAsia="Times New Roman" w:hAnsiTheme="majorHAnsi" w:cs="Helvetica"/>
        </w:rPr>
        <w:t>.</w:t>
      </w:r>
    </w:p>
    <w:p w14:paraId="466D8408" w14:textId="4C49A026" w:rsidR="0075528E" w:rsidRPr="00D62AB8" w:rsidRDefault="0075528E" w:rsidP="00D62AB8">
      <w:pPr>
        <w:shd w:val="clear" w:color="auto" w:fill="FFFFFF"/>
        <w:suppressAutoHyphens w:val="0"/>
        <w:spacing w:after="75" w:line="320" w:lineRule="atLeast"/>
        <w:rPr>
          <w:rFonts w:asciiTheme="majorHAnsi" w:hAnsiTheme="majorHAnsi"/>
          <w:b/>
          <w:bCs/>
          <w:sz w:val="22"/>
          <w:szCs w:val="22"/>
        </w:rPr>
      </w:pPr>
      <w:r w:rsidRPr="00D62AB8">
        <w:rPr>
          <w:rFonts w:asciiTheme="majorHAnsi" w:hAnsiTheme="majorHAnsi"/>
          <w:b/>
          <w:bCs/>
          <w:sz w:val="22"/>
          <w:szCs w:val="22"/>
        </w:rPr>
        <w:t xml:space="preserve">Environment: GCP, Microsoft Azure, </w:t>
      </w:r>
      <w:r w:rsidR="00F904A6" w:rsidRPr="00D62AB8">
        <w:rPr>
          <w:rFonts w:asciiTheme="majorHAnsi" w:hAnsiTheme="majorHAnsi"/>
          <w:b/>
          <w:bCs/>
          <w:sz w:val="22"/>
          <w:szCs w:val="22"/>
        </w:rPr>
        <w:t xml:space="preserve">Databricks, </w:t>
      </w:r>
      <w:r w:rsidRPr="00D62AB8">
        <w:rPr>
          <w:rFonts w:asciiTheme="majorHAnsi" w:hAnsiTheme="majorHAnsi"/>
          <w:b/>
          <w:bCs/>
          <w:sz w:val="22"/>
          <w:szCs w:val="22"/>
        </w:rPr>
        <w:t>Informatica</w:t>
      </w:r>
      <w:r w:rsidR="002D32C1" w:rsidRPr="00D62AB8">
        <w:rPr>
          <w:rFonts w:asciiTheme="majorHAnsi" w:hAnsiTheme="majorHAnsi"/>
          <w:b/>
          <w:bCs/>
          <w:sz w:val="22"/>
          <w:szCs w:val="22"/>
        </w:rPr>
        <w:t xml:space="preserve"> 10.</w:t>
      </w:r>
      <w:r w:rsidR="009D79B9" w:rsidRPr="00D62AB8">
        <w:rPr>
          <w:rFonts w:asciiTheme="majorHAnsi" w:hAnsiTheme="majorHAnsi"/>
          <w:b/>
          <w:bCs/>
          <w:sz w:val="22"/>
          <w:szCs w:val="22"/>
        </w:rPr>
        <w:t>x</w:t>
      </w:r>
      <w:r w:rsidRPr="00D62AB8">
        <w:rPr>
          <w:rFonts w:asciiTheme="majorHAnsi" w:hAnsiTheme="majorHAnsi"/>
          <w:b/>
          <w:bCs/>
          <w:sz w:val="22"/>
          <w:szCs w:val="22"/>
        </w:rPr>
        <w:t>, IBM Datastage, SAS, C, C++, Python,</w:t>
      </w:r>
      <w:r w:rsidR="0018728B" w:rsidRPr="00D62AB8">
        <w:rPr>
          <w:rFonts w:asciiTheme="majorHAnsi" w:hAnsiTheme="majorHAnsi"/>
          <w:b/>
          <w:bCs/>
          <w:sz w:val="22"/>
          <w:szCs w:val="22"/>
        </w:rPr>
        <w:t xml:space="preserve"> PL/SQL,</w:t>
      </w:r>
      <w:r w:rsidRPr="00D62AB8">
        <w:rPr>
          <w:rFonts w:asciiTheme="majorHAnsi" w:hAnsiTheme="majorHAnsi"/>
          <w:b/>
          <w:bCs/>
          <w:sz w:val="22"/>
          <w:szCs w:val="22"/>
        </w:rPr>
        <w:t xml:space="preserve"> </w:t>
      </w:r>
      <w:r w:rsidR="00AA4004" w:rsidRPr="00D62AB8">
        <w:rPr>
          <w:rFonts w:asciiTheme="majorHAnsi" w:hAnsiTheme="majorHAnsi"/>
          <w:b/>
          <w:bCs/>
          <w:sz w:val="22"/>
          <w:szCs w:val="22"/>
        </w:rPr>
        <w:t>MDM,</w:t>
      </w:r>
      <w:r w:rsidR="00581B27" w:rsidRPr="00D62AB8">
        <w:rPr>
          <w:rFonts w:asciiTheme="majorHAnsi" w:hAnsiTheme="majorHAnsi"/>
          <w:b/>
          <w:bCs/>
          <w:sz w:val="22"/>
          <w:szCs w:val="22"/>
        </w:rPr>
        <w:t xml:space="preserve"> B2B,</w:t>
      </w:r>
      <w:r w:rsidR="00AA4004" w:rsidRPr="00D62AB8">
        <w:rPr>
          <w:rFonts w:asciiTheme="majorHAnsi" w:hAnsiTheme="majorHAnsi"/>
          <w:b/>
          <w:bCs/>
          <w:sz w:val="22"/>
          <w:szCs w:val="22"/>
        </w:rPr>
        <w:t xml:space="preserve"> CDC, </w:t>
      </w:r>
      <w:r w:rsidRPr="00D62AB8">
        <w:rPr>
          <w:rFonts w:asciiTheme="majorHAnsi" w:hAnsiTheme="majorHAnsi"/>
          <w:b/>
          <w:bCs/>
          <w:sz w:val="22"/>
          <w:szCs w:val="22"/>
        </w:rPr>
        <w:t xml:space="preserve">Snowflake, Kafka Q, Hadoop, HIVE, </w:t>
      </w:r>
      <w:r w:rsidR="00F904A6" w:rsidRPr="00D62AB8">
        <w:rPr>
          <w:rFonts w:asciiTheme="majorHAnsi" w:hAnsiTheme="majorHAnsi"/>
          <w:b/>
          <w:bCs/>
          <w:sz w:val="22"/>
          <w:szCs w:val="22"/>
        </w:rPr>
        <w:t xml:space="preserve">Spark, Python, </w:t>
      </w:r>
      <w:r w:rsidRPr="00D62AB8">
        <w:rPr>
          <w:rFonts w:asciiTheme="majorHAnsi" w:hAnsiTheme="majorHAnsi"/>
          <w:b/>
          <w:bCs/>
          <w:sz w:val="22"/>
          <w:szCs w:val="22"/>
        </w:rPr>
        <w:t xml:space="preserve">Map Reduce, Micros Strategy, Oracle, Netezza, </w:t>
      </w:r>
      <w:r w:rsidR="00F627A9" w:rsidRPr="00D62AB8">
        <w:rPr>
          <w:rFonts w:asciiTheme="majorHAnsi" w:hAnsiTheme="majorHAnsi"/>
          <w:b/>
          <w:bCs/>
          <w:sz w:val="22"/>
          <w:szCs w:val="22"/>
        </w:rPr>
        <w:t xml:space="preserve">IBM Infoshpere, </w:t>
      </w:r>
      <w:r w:rsidR="007554B3" w:rsidRPr="00D62AB8">
        <w:rPr>
          <w:rFonts w:asciiTheme="majorHAnsi" w:hAnsiTheme="majorHAnsi"/>
          <w:b/>
          <w:bCs/>
          <w:sz w:val="22"/>
          <w:szCs w:val="22"/>
        </w:rPr>
        <w:t xml:space="preserve">Yellowbrick, </w:t>
      </w:r>
      <w:r w:rsidRPr="00D62AB8">
        <w:rPr>
          <w:rFonts w:asciiTheme="majorHAnsi" w:hAnsiTheme="majorHAnsi"/>
          <w:b/>
          <w:bCs/>
          <w:sz w:val="22"/>
          <w:szCs w:val="22"/>
        </w:rPr>
        <w:t>Aginity, TOAD, ER Studio, Control M.</w:t>
      </w:r>
    </w:p>
    <w:p w14:paraId="6E418EC0" w14:textId="77777777" w:rsidR="000D08C5" w:rsidRPr="00D62AB8" w:rsidRDefault="000D08C5">
      <w:pPr>
        <w:ind w:right="-108"/>
        <w:rPr>
          <w:rFonts w:asciiTheme="majorHAnsi" w:hAnsiTheme="majorHAnsi"/>
          <w:sz w:val="22"/>
          <w:szCs w:val="22"/>
          <w:lang w:val="fr-FR"/>
        </w:rPr>
      </w:pPr>
    </w:p>
    <w:p w14:paraId="6D48233B" w14:textId="4C01C783" w:rsidR="00D60AEC" w:rsidRPr="00D62AB8" w:rsidRDefault="00D60AEC" w:rsidP="00D60AEC">
      <w:pPr>
        <w:pStyle w:val="Normal12pt"/>
        <w:pBdr>
          <w:bottom w:val="single" w:sz="4" w:space="1" w:color="000000"/>
        </w:pBdr>
        <w:rPr>
          <w:rFonts w:asciiTheme="majorHAnsi" w:hAnsiTheme="majorHAnsi"/>
          <w:b/>
          <w:bCs/>
          <w:sz w:val="22"/>
          <w:szCs w:val="22"/>
        </w:rPr>
      </w:pPr>
      <w:r w:rsidRPr="00D62AB8">
        <w:rPr>
          <w:rFonts w:asciiTheme="majorHAnsi" w:hAnsiTheme="majorHAnsi"/>
          <w:b/>
          <w:bCs/>
          <w:sz w:val="22"/>
          <w:szCs w:val="22"/>
        </w:rPr>
        <w:t>Company: Catalina Marketing, Saint Petersburg FL</w:t>
      </w:r>
      <w:r w:rsidRPr="00D62AB8">
        <w:rPr>
          <w:rFonts w:asciiTheme="majorHAnsi" w:hAnsiTheme="majorHAnsi"/>
          <w:b/>
          <w:bCs/>
          <w:sz w:val="22"/>
          <w:szCs w:val="22"/>
        </w:rPr>
        <w:tab/>
      </w:r>
      <w:r w:rsidRPr="00D62AB8">
        <w:rPr>
          <w:rFonts w:asciiTheme="majorHAnsi" w:hAnsiTheme="majorHAnsi"/>
          <w:b/>
          <w:bCs/>
          <w:sz w:val="22"/>
          <w:szCs w:val="22"/>
        </w:rPr>
        <w:tab/>
      </w:r>
      <w:r w:rsidRPr="00D62AB8">
        <w:rPr>
          <w:rFonts w:asciiTheme="majorHAnsi" w:hAnsiTheme="majorHAnsi"/>
          <w:b/>
          <w:bCs/>
          <w:sz w:val="22"/>
          <w:szCs w:val="22"/>
        </w:rPr>
        <w:tab/>
      </w:r>
      <w:r w:rsidR="00E051CE" w:rsidRPr="00D62AB8">
        <w:rPr>
          <w:rFonts w:asciiTheme="majorHAnsi" w:hAnsiTheme="majorHAnsi"/>
          <w:b/>
          <w:bCs/>
          <w:sz w:val="22"/>
          <w:szCs w:val="22"/>
        </w:rPr>
        <w:t>May</w:t>
      </w:r>
      <w:r w:rsidR="005B46E7" w:rsidRPr="00D62AB8">
        <w:rPr>
          <w:rFonts w:asciiTheme="majorHAnsi" w:hAnsiTheme="majorHAnsi"/>
          <w:b/>
          <w:bCs/>
          <w:sz w:val="22"/>
          <w:szCs w:val="22"/>
        </w:rPr>
        <w:t xml:space="preserve"> 2015</w:t>
      </w:r>
      <w:r w:rsidRPr="00D62AB8">
        <w:rPr>
          <w:rFonts w:asciiTheme="majorHAnsi" w:hAnsiTheme="majorHAnsi"/>
          <w:b/>
          <w:bCs/>
          <w:sz w:val="22"/>
          <w:szCs w:val="22"/>
        </w:rPr>
        <w:t xml:space="preserve"> – </w:t>
      </w:r>
      <w:r w:rsidR="00F5760A" w:rsidRPr="00D62AB8">
        <w:rPr>
          <w:rFonts w:asciiTheme="majorHAnsi" w:hAnsiTheme="majorHAnsi"/>
          <w:b/>
          <w:bCs/>
          <w:sz w:val="22"/>
          <w:szCs w:val="22"/>
        </w:rPr>
        <w:t>August 2019</w:t>
      </w:r>
    </w:p>
    <w:p w14:paraId="037C7889" w14:textId="1412F723" w:rsidR="00D60AEC" w:rsidRPr="00D62AB8" w:rsidRDefault="00FB04D6" w:rsidP="00D60AEC">
      <w:pPr>
        <w:pStyle w:val="Normal12pt"/>
        <w:rPr>
          <w:rFonts w:asciiTheme="majorHAnsi" w:hAnsiTheme="majorHAnsi"/>
          <w:b/>
          <w:bCs/>
          <w:sz w:val="22"/>
          <w:szCs w:val="22"/>
        </w:rPr>
      </w:pPr>
      <w:r w:rsidRPr="00D62AB8">
        <w:rPr>
          <w:rFonts w:asciiTheme="majorHAnsi" w:hAnsiTheme="majorHAnsi"/>
          <w:b/>
          <w:bCs/>
          <w:sz w:val="22"/>
          <w:szCs w:val="22"/>
        </w:rPr>
        <w:t xml:space="preserve">Role: </w:t>
      </w:r>
      <w:r w:rsidR="00205668" w:rsidRPr="00D62AB8">
        <w:rPr>
          <w:rFonts w:asciiTheme="majorHAnsi" w:hAnsiTheme="majorHAnsi"/>
          <w:b/>
          <w:bCs/>
          <w:sz w:val="22"/>
          <w:szCs w:val="22"/>
        </w:rPr>
        <w:t>Scrum Master</w:t>
      </w:r>
      <w:r w:rsidR="00542E8C" w:rsidRPr="00D62AB8">
        <w:rPr>
          <w:rFonts w:asciiTheme="majorHAnsi" w:hAnsiTheme="majorHAnsi"/>
          <w:b/>
          <w:bCs/>
          <w:sz w:val="22"/>
          <w:szCs w:val="22"/>
        </w:rPr>
        <w:t xml:space="preserve"> / Product Manager</w:t>
      </w:r>
    </w:p>
    <w:p w14:paraId="5928DB09" w14:textId="77777777" w:rsidR="00D60AEC" w:rsidRPr="00D62AB8" w:rsidRDefault="00D60AEC">
      <w:pPr>
        <w:ind w:right="-108"/>
        <w:rPr>
          <w:rFonts w:asciiTheme="majorHAnsi" w:hAnsiTheme="majorHAnsi"/>
          <w:sz w:val="22"/>
          <w:szCs w:val="22"/>
          <w:lang w:val="fr-FR"/>
        </w:rPr>
      </w:pPr>
    </w:p>
    <w:p w14:paraId="0F67DC1D" w14:textId="77777777" w:rsidR="00D60AEC" w:rsidRPr="00D62AB8" w:rsidRDefault="00D60AEC" w:rsidP="00D60AEC">
      <w:pPr>
        <w:jc w:val="both"/>
        <w:rPr>
          <w:rFonts w:asciiTheme="majorHAnsi" w:hAnsiTheme="majorHAnsi"/>
          <w:sz w:val="22"/>
          <w:szCs w:val="22"/>
        </w:rPr>
      </w:pPr>
      <w:r w:rsidRPr="00D62AB8">
        <w:rPr>
          <w:rFonts w:asciiTheme="majorHAnsi" w:hAnsiTheme="majorHAnsi"/>
          <w:sz w:val="22"/>
          <w:szCs w:val="22"/>
        </w:rPr>
        <w:t xml:space="preserve">Catalina Marketing Corporation Inc. provides digital media solutions for the </w:t>
      </w:r>
      <w:r w:rsidR="00EB6379" w:rsidRPr="00D62AB8">
        <w:rPr>
          <w:rFonts w:asciiTheme="majorHAnsi" w:hAnsiTheme="majorHAnsi"/>
          <w:sz w:val="22"/>
          <w:szCs w:val="22"/>
        </w:rPr>
        <w:t>consumer-packaged</w:t>
      </w:r>
      <w:r w:rsidRPr="00D62AB8">
        <w:rPr>
          <w:rFonts w:asciiTheme="majorHAnsi" w:hAnsiTheme="majorHAnsi"/>
          <w:sz w:val="22"/>
          <w:szCs w:val="22"/>
        </w:rPr>
        <w:t xml:space="preserve"> goods (CPG) industry. The company enables users to purchase through mobile, online, and in-store networks. It delivers advertising messaging and promotions based on shopper purchase insights via mobile phones and devices. The company’s network spans digital, in-store, and mobile channels driving measured lift and loyalty CPG brand manufacturers and retailers. Its in-store mobile commerce platform enables CPG retailers to incorporate scan and bag, asset protection, personalized digital media, and location-aware engagement into their existing mobile applications. The company serves grocery, drug, and mass merchant stores in the United States. The company was founded in 1983 and is based in St. Petersburg, Florida. It has operations in the United States, the United Kingdom, the Netherlands, Japan, Italy, Germany, France, and Belgium</w:t>
      </w:r>
    </w:p>
    <w:p w14:paraId="1E73F0F8" w14:textId="77777777" w:rsidR="00D60AEC" w:rsidRPr="00D62AB8" w:rsidRDefault="00D60AEC" w:rsidP="00D60AEC">
      <w:pPr>
        <w:jc w:val="both"/>
        <w:rPr>
          <w:rFonts w:asciiTheme="majorHAnsi" w:hAnsiTheme="majorHAnsi" w:cs="Arial"/>
          <w:b/>
          <w:iCs/>
          <w:sz w:val="22"/>
          <w:szCs w:val="22"/>
        </w:rPr>
      </w:pPr>
    </w:p>
    <w:p w14:paraId="76956FB4" w14:textId="5DEB4207" w:rsidR="00D62AB8" w:rsidRPr="00D62AB8" w:rsidRDefault="00D60AEC" w:rsidP="00D60AEC">
      <w:pPr>
        <w:spacing w:after="120"/>
        <w:jc w:val="both"/>
        <w:rPr>
          <w:rFonts w:asciiTheme="majorHAnsi" w:hAnsiTheme="majorHAnsi" w:cs="Arial"/>
          <w:b/>
          <w:iCs/>
          <w:sz w:val="22"/>
          <w:szCs w:val="22"/>
        </w:rPr>
      </w:pPr>
      <w:r w:rsidRPr="00D62AB8">
        <w:rPr>
          <w:rFonts w:asciiTheme="majorHAnsi" w:hAnsiTheme="majorHAnsi" w:cs="Arial"/>
          <w:b/>
          <w:iCs/>
          <w:sz w:val="22"/>
          <w:szCs w:val="22"/>
        </w:rPr>
        <w:t>Roles and Responsibilities:</w:t>
      </w:r>
    </w:p>
    <w:p w14:paraId="22147BC7" w14:textId="2A2C2400" w:rsidR="00D4551F" w:rsidRPr="00D62AB8" w:rsidRDefault="002D05AD" w:rsidP="004C7EA7">
      <w:pPr>
        <w:numPr>
          <w:ilvl w:val="0"/>
          <w:numId w:val="13"/>
        </w:numPr>
        <w:tabs>
          <w:tab w:val="left" w:pos="720"/>
          <w:tab w:val="left" w:pos="2340"/>
        </w:tabs>
        <w:suppressAutoHyphens w:val="0"/>
        <w:contextualSpacing/>
        <w:jc w:val="both"/>
        <w:rPr>
          <w:rFonts w:asciiTheme="majorHAnsi" w:hAnsiTheme="majorHAnsi"/>
          <w:sz w:val="22"/>
          <w:szCs w:val="22"/>
        </w:rPr>
      </w:pPr>
      <w:r w:rsidRPr="00D62AB8">
        <w:rPr>
          <w:rFonts w:asciiTheme="majorHAnsi" w:hAnsiTheme="majorHAnsi" w:cs="Tahoma"/>
          <w:sz w:val="22"/>
          <w:szCs w:val="22"/>
        </w:rPr>
        <w:t xml:space="preserve">Part of the Big Data Project providing ETL Expertise for converting Catalina legacy data from SAS, C and C++ programs using </w:t>
      </w:r>
      <w:r w:rsidR="00142F6F" w:rsidRPr="00D62AB8">
        <w:rPr>
          <w:rFonts w:asciiTheme="majorHAnsi" w:hAnsiTheme="majorHAnsi" w:cs="Tahoma"/>
          <w:sz w:val="22"/>
          <w:szCs w:val="22"/>
        </w:rPr>
        <w:t>Infomatica</w:t>
      </w:r>
      <w:r w:rsidRPr="00D62AB8">
        <w:rPr>
          <w:rFonts w:asciiTheme="majorHAnsi" w:hAnsiTheme="majorHAnsi" w:cs="Tahoma"/>
          <w:sz w:val="22"/>
          <w:szCs w:val="22"/>
        </w:rPr>
        <w:t xml:space="preserve">. Provide solutions for Development Scrum team and </w:t>
      </w:r>
      <w:r w:rsidR="00D60AEC" w:rsidRPr="00D62AB8">
        <w:rPr>
          <w:rFonts w:asciiTheme="majorHAnsi" w:hAnsiTheme="majorHAnsi" w:cs="Tahoma"/>
          <w:sz w:val="22"/>
          <w:szCs w:val="22"/>
        </w:rPr>
        <w:t xml:space="preserve">assigned multiple tickets (tasks) pertaining to ETL and ELT </w:t>
      </w:r>
      <w:r w:rsidRPr="00D62AB8">
        <w:rPr>
          <w:rFonts w:asciiTheme="majorHAnsi" w:hAnsiTheme="majorHAnsi" w:cs="Tahoma"/>
          <w:sz w:val="22"/>
          <w:szCs w:val="22"/>
        </w:rPr>
        <w:t xml:space="preserve">various </w:t>
      </w:r>
      <w:r w:rsidR="00D60AEC" w:rsidRPr="00D62AB8">
        <w:rPr>
          <w:rFonts w:asciiTheme="majorHAnsi" w:hAnsiTheme="majorHAnsi" w:cs="Tahoma"/>
          <w:sz w:val="22"/>
          <w:szCs w:val="22"/>
        </w:rPr>
        <w:t>development</w:t>
      </w:r>
      <w:r w:rsidRPr="00D62AB8">
        <w:rPr>
          <w:rFonts w:asciiTheme="majorHAnsi" w:hAnsiTheme="majorHAnsi" w:cs="Tahoma"/>
          <w:sz w:val="22"/>
          <w:szCs w:val="22"/>
        </w:rPr>
        <w:t xml:space="preserve"> team</w:t>
      </w:r>
      <w:r w:rsidR="00D60AEC" w:rsidRPr="00D62AB8">
        <w:rPr>
          <w:rFonts w:asciiTheme="majorHAnsi" w:hAnsiTheme="majorHAnsi" w:cs="Tahoma"/>
          <w:sz w:val="22"/>
          <w:szCs w:val="22"/>
        </w:rPr>
        <w:t>s.</w:t>
      </w:r>
    </w:p>
    <w:p w14:paraId="60A6F899" w14:textId="6E75E168" w:rsidR="00FB04D6" w:rsidRPr="00D62AB8" w:rsidRDefault="00FB04D6" w:rsidP="004C7EA7">
      <w:pPr>
        <w:numPr>
          <w:ilvl w:val="0"/>
          <w:numId w:val="13"/>
        </w:numPr>
        <w:tabs>
          <w:tab w:val="left" w:pos="720"/>
          <w:tab w:val="left" w:pos="2340"/>
        </w:tabs>
        <w:suppressAutoHyphens w:val="0"/>
        <w:contextualSpacing/>
        <w:jc w:val="both"/>
        <w:rPr>
          <w:rFonts w:asciiTheme="majorHAnsi" w:hAnsiTheme="majorHAnsi"/>
          <w:sz w:val="22"/>
          <w:szCs w:val="22"/>
        </w:rPr>
      </w:pPr>
      <w:r w:rsidRPr="00D62AB8">
        <w:rPr>
          <w:rFonts w:asciiTheme="majorHAnsi" w:hAnsiTheme="majorHAnsi" w:cs="Tahoma"/>
          <w:sz w:val="22"/>
          <w:szCs w:val="22"/>
        </w:rPr>
        <w:t>Sourcing</w:t>
      </w:r>
      <w:r w:rsidR="004607A2" w:rsidRPr="00D62AB8">
        <w:rPr>
          <w:rFonts w:asciiTheme="majorHAnsi" w:hAnsiTheme="majorHAnsi" w:cs="Tahoma"/>
          <w:sz w:val="22"/>
          <w:szCs w:val="22"/>
        </w:rPr>
        <w:t xml:space="preserve"> AWS / Azure platforms</w:t>
      </w:r>
      <w:r w:rsidRPr="00D62AB8">
        <w:rPr>
          <w:rFonts w:asciiTheme="majorHAnsi" w:hAnsiTheme="majorHAnsi" w:cs="Tahoma"/>
          <w:sz w:val="22"/>
          <w:szCs w:val="22"/>
        </w:rPr>
        <w:t xml:space="preserve"> f</w:t>
      </w:r>
      <w:r w:rsidR="004607A2" w:rsidRPr="00D62AB8">
        <w:rPr>
          <w:rFonts w:asciiTheme="majorHAnsi" w:hAnsiTheme="majorHAnsi" w:cs="Tahoma"/>
          <w:sz w:val="22"/>
          <w:szCs w:val="22"/>
        </w:rPr>
        <w:t xml:space="preserve">rom KAFKA onto HADOOP (HDFS, </w:t>
      </w:r>
      <w:r w:rsidR="00EB6379" w:rsidRPr="00D62AB8">
        <w:rPr>
          <w:rFonts w:asciiTheme="majorHAnsi" w:hAnsiTheme="majorHAnsi" w:cs="Tahoma"/>
          <w:sz w:val="22"/>
          <w:szCs w:val="22"/>
        </w:rPr>
        <w:t>MapReduce</w:t>
      </w:r>
      <w:r w:rsidR="004607A2" w:rsidRPr="00D62AB8">
        <w:rPr>
          <w:rFonts w:asciiTheme="majorHAnsi" w:hAnsiTheme="majorHAnsi" w:cs="Tahoma"/>
          <w:sz w:val="22"/>
          <w:szCs w:val="22"/>
        </w:rPr>
        <w:t xml:space="preserve"> and </w:t>
      </w:r>
      <w:r w:rsidRPr="00D62AB8">
        <w:rPr>
          <w:rFonts w:asciiTheme="majorHAnsi" w:hAnsiTheme="majorHAnsi" w:cs="Tahoma"/>
          <w:sz w:val="22"/>
          <w:szCs w:val="22"/>
        </w:rPr>
        <w:t>Hive) and using Informatica as ETL.</w:t>
      </w:r>
    </w:p>
    <w:p w14:paraId="5101BA74" w14:textId="77777777" w:rsidR="008C748C" w:rsidRPr="00D62AB8" w:rsidRDefault="008C748C" w:rsidP="008C748C">
      <w:pPr>
        <w:numPr>
          <w:ilvl w:val="0"/>
          <w:numId w:val="13"/>
        </w:numPr>
        <w:shd w:val="clear" w:color="auto" w:fill="FFFFFF"/>
        <w:suppressAutoHyphens w:val="0"/>
        <w:spacing w:before="100" w:beforeAutospacing="1" w:after="100" w:afterAutospacing="1"/>
        <w:rPr>
          <w:rFonts w:asciiTheme="majorHAnsi" w:hAnsiTheme="majorHAnsi" w:cs="Helvetica"/>
          <w:sz w:val="22"/>
          <w:szCs w:val="22"/>
        </w:rPr>
      </w:pPr>
      <w:r w:rsidRPr="00D62AB8">
        <w:rPr>
          <w:rFonts w:asciiTheme="majorHAnsi" w:hAnsiTheme="majorHAnsi" w:cs="Helvetica"/>
          <w:sz w:val="22"/>
          <w:szCs w:val="22"/>
        </w:rPr>
        <w:t>Extracted data from different sources like MVS data sets, Flat files (“pipe” delimited or fixed length), excel spreadsheets and Databases.</w:t>
      </w:r>
    </w:p>
    <w:p w14:paraId="4A5AC390" w14:textId="77777777" w:rsidR="008C748C" w:rsidRPr="00D62AB8" w:rsidRDefault="008C748C" w:rsidP="008C748C">
      <w:pPr>
        <w:numPr>
          <w:ilvl w:val="0"/>
          <w:numId w:val="13"/>
        </w:numPr>
        <w:shd w:val="clear" w:color="auto" w:fill="FFFFFF"/>
        <w:suppressAutoHyphens w:val="0"/>
        <w:spacing w:before="100" w:beforeAutospacing="1" w:after="100" w:afterAutospacing="1"/>
        <w:rPr>
          <w:rFonts w:asciiTheme="majorHAnsi" w:hAnsiTheme="majorHAnsi" w:cs="Helvetica"/>
          <w:sz w:val="22"/>
          <w:szCs w:val="22"/>
        </w:rPr>
      </w:pPr>
      <w:r w:rsidRPr="00D62AB8">
        <w:rPr>
          <w:rFonts w:asciiTheme="majorHAnsi" w:hAnsiTheme="majorHAnsi" w:cs="Helvetica"/>
          <w:sz w:val="22"/>
          <w:szCs w:val="22"/>
        </w:rPr>
        <w:t>Used Teradata utilities FAST LOAD, MULTI LOAD, TPUMP to load data.</w:t>
      </w:r>
    </w:p>
    <w:p w14:paraId="170D59D6" w14:textId="77777777" w:rsidR="008C748C" w:rsidRPr="00D62AB8" w:rsidRDefault="008C748C" w:rsidP="008C748C">
      <w:pPr>
        <w:numPr>
          <w:ilvl w:val="0"/>
          <w:numId w:val="13"/>
        </w:numPr>
        <w:shd w:val="clear" w:color="auto" w:fill="FFFFFF"/>
        <w:suppressAutoHyphens w:val="0"/>
        <w:spacing w:before="100" w:beforeAutospacing="1" w:after="100" w:afterAutospacing="1"/>
        <w:rPr>
          <w:rFonts w:asciiTheme="majorHAnsi" w:hAnsiTheme="majorHAnsi" w:cs="Helvetica"/>
          <w:sz w:val="22"/>
          <w:szCs w:val="22"/>
        </w:rPr>
      </w:pPr>
      <w:r w:rsidRPr="00D62AB8">
        <w:rPr>
          <w:rFonts w:asciiTheme="majorHAnsi" w:hAnsiTheme="majorHAnsi" w:cs="Helvetica"/>
          <w:sz w:val="22"/>
          <w:szCs w:val="22"/>
        </w:rPr>
        <w:t>Wrote, tested and implemented Teradata Fast load, Multiload and BTEQ scripts, DML and DDL.</w:t>
      </w:r>
    </w:p>
    <w:p w14:paraId="763C1725" w14:textId="77777777" w:rsidR="008C748C" w:rsidRPr="00D62AB8" w:rsidRDefault="008C748C" w:rsidP="008C748C">
      <w:pPr>
        <w:numPr>
          <w:ilvl w:val="0"/>
          <w:numId w:val="13"/>
        </w:numPr>
        <w:shd w:val="clear" w:color="auto" w:fill="FFFFFF"/>
        <w:suppressAutoHyphens w:val="0"/>
        <w:spacing w:before="100" w:beforeAutospacing="1" w:after="100" w:afterAutospacing="1"/>
        <w:rPr>
          <w:rFonts w:asciiTheme="majorHAnsi" w:hAnsiTheme="majorHAnsi" w:cs="Helvetica"/>
          <w:sz w:val="22"/>
          <w:szCs w:val="22"/>
        </w:rPr>
      </w:pPr>
      <w:r w:rsidRPr="00D62AB8">
        <w:rPr>
          <w:rFonts w:asciiTheme="majorHAnsi" w:hAnsiTheme="majorHAnsi" w:cs="Helvetica"/>
          <w:sz w:val="22"/>
          <w:szCs w:val="22"/>
        </w:rPr>
        <w:t>Used BTEQ and SQL Assistant (Query man) front-end tools to issue SQL commands matching the business requirements to Teradata RDBMS.</w:t>
      </w:r>
    </w:p>
    <w:p w14:paraId="45D2B8E2" w14:textId="04DF024D" w:rsidR="00027E5D" w:rsidRPr="00D62AB8" w:rsidRDefault="00027E5D" w:rsidP="004C7EA7">
      <w:pPr>
        <w:numPr>
          <w:ilvl w:val="0"/>
          <w:numId w:val="13"/>
        </w:numPr>
        <w:tabs>
          <w:tab w:val="left" w:pos="720"/>
          <w:tab w:val="left" w:pos="2340"/>
        </w:tabs>
        <w:suppressAutoHyphens w:val="0"/>
        <w:contextualSpacing/>
        <w:jc w:val="both"/>
        <w:rPr>
          <w:rFonts w:asciiTheme="majorHAnsi" w:hAnsiTheme="majorHAnsi"/>
          <w:sz w:val="22"/>
          <w:szCs w:val="22"/>
        </w:rPr>
      </w:pPr>
      <w:r w:rsidRPr="00D62AB8">
        <w:rPr>
          <w:rFonts w:asciiTheme="majorHAnsi" w:hAnsiTheme="majorHAnsi" w:cs="Tahoma"/>
          <w:sz w:val="22"/>
          <w:szCs w:val="22"/>
        </w:rPr>
        <w:t>Implemented Cloud Engineering project for On-Prem to Cloud using GCP and Azure.</w:t>
      </w:r>
    </w:p>
    <w:p w14:paraId="7FEBFB33" w14:textId="77777777" w:rsidR="004439A6" w:rsidRPr="00D62AB8" w:rsidRDefault="004439A6" w:rsidP="004439A6">
      <w:pPr>
        <w:numPr>
          <w:ilvl w:val="0"/>
          <w:numId w:val="13"/>
        </w:numPr>
        <w:shd w:val="clear" w:color="auto" w:fill="FFFFFF"/>
        <w:suppressAutoHyphens w:val="0"/>
        <w:spacing w:before="100" w:beforeAutospacing="1" w:after="100" w:afterAutospacing="1"/>
        <w:rPr>
          <w:rFonts w:asciiTheme="majorHAnsi" w:hAnsiTheme="majorHAnsi" w:cs="Helvetica"/>
          <w:sz w:val="22"/>
          <w:szCs w:val="22"/>
        </w:rPr>
      </w:pPr>
      <w:r w:rsidRPr="00D62AB8">
        <w:rPr>
          <w:rFonts w:asciiTheme="majorHAnsi" w:hAnsiTheme="majorHAnsi" w:cs="Helvetica"/>
          <w:sz w:val="22"/>
          <w:szCs w:val="22"/>
        </w:rPr>
        <w:t>Worked on google cloud platform (GCP) services like compute engine, cloud load balancing, cloud storage, cloud SQL, stack driver monitoring and cloud deployment manager.</w:t>
      </w:r>
    </w:p>
    <w:p w14:paraId="7A67EC95" w14:textId="7A20255D" w:rsidR="004439A6" w:rsidRPr="00D62AB8" w:rsidRDefault="004439A6" w:rsidP="004439A6">
      <w:pPr>
        <w:numPr>
          <w:ilvl w:val="0"/>
          <w:numId w:val="13"/>
        </w:numPr>
        <w:shd w:val="clear" w:color="auto" w:fill="FFFFFF"/>
        <w:suppressAutoHyphens w:val="0"/>
        <w:spacing w:before="100" w:beforeAutospacing="1" w:after="100" w:afterAutospacing="1"/>
        <w:rPr>
          <w:rFonts w:asciiTheme="majorHAnsi" w:hAnsiTheme="majorHAnsi" w:cs="Helvetica"/>
          <w:sz w:val="22"/>
          <w:szCs w:val="22"/>
        </w:rPr>
      </w:pPr>
      <w:r w:rsidRPr="00D62AB8">
        <w:rPr>
          <w:rFonts w:asciiTheme="majorHAnsi" w:hAnsiTheme="majorHAnsi" w:cs="Helvetica"/>
          <w:sz w:val="22"/>
          <w:szCs w:val="22"/>
        </w:rPr>
        <w:t>Setup GCP Firewall rules to allow or deny traffic to and from the VM's instances based on specified configuration and used GCP cloud CDN (content delivery network) to deliver content from GCP cache locations drastically improving user experience and latency.</w:t>
      </w:r>
    </w:p>
    <w:p w14:paraId="785DF251" w14:textId="6EE0E9CD" w:rsidR="00142F6F" w:rsidRPr="00D62AB8" w:rsidRDefault="00142F6F" w:rsidP="009848E0">
      <w:pPr>
        <w:numPr>
          <w:ilvl w:val="0"/>
          <w:numId w:val="13"/>
        </w:numPr>
        <w:shd w:val="clear" w:color="auto" w:fill="FFFFFF"/>
        <w:suppressAutoHyphens w:val="0"/>
        <w:spacing w:after="75"/>
        <w:contextualSpacing/>
        <w:jc w:val="both"/>
        <w:rPr>
          <w:rFonts w:asciiTheme="majorHAnsi" w:hAnsiTheme="majorHAnsi"/>
          <w:sz w:val="22"/>
          <w:szCs w:val="22"/>
        </w:rPr>
      </w:pPr>
      <w:r w:rsidRPr="00D62AB8">
        <w:rPr>
          <w:rFonts w:asciiTheme="majorHAnsi" w:hAnsiTheme="majorHAnsi"/>
          <w:sz w:val="22"/>
          <w:szCs w:val="22"/>
          <w:lang w:eastAsia="en-US"/>
        </w:rPr>
        <w:t xml:space="preserve">Exceptional background in analysis, design, development, customization and implementation and testing of software applications and </w:t>
      </w:r>
      <w:r w:rsidR="00D01110" w:rsidRPr="00D62AB8">
        <w:rPr>
          <w:rFonts w:asciiTheme="majorHAnsi" w:hAnsiTheme="majorHAnsi"/>
          <w:sz w:val="22"/>
          <w:szCs w:val="22"/>
          <w:lang w:eastAsia="en-US"/>
        </w:rPr>
        <w:t xml:space="preserve">Catalina Marketing </w:t>
      </w:r>
      <w:r w:rsidRPr="00D62AB8">
        <w:rPr>
          <w:rFonts w:asciiTheme="majorHAnsi" w:hAnsiTheme="majorHAnsi"/>
          <w:sz w:val="22"/>
          <w:szCs w:val="22"/>
          <w:lang w:eastAsia="en-US"/>
        </w:rPr>
        <w:t>products</w:t>
      </w:r>
      <w:r w:rsidR="00D01110" w:rsidRPr="00D62AB8">
        <w:rPr>
          <w:rFonts w:asciiTheme="majorHAnsi" w:hAnsiTheme="majorHAnsi"/>
          <w:sz w:val="22"/>
          <w:szCs w:val="22"/>
          <w:lang w:eastAsia="en-US"/>
        </w:rPr>
        <w:t>.</w:t>
      </w:r>
      <w:r w:rsidR="00DC0C99" w:rsidRPr="00D62AB8">
        <w:rPr>
          <w:rFonts w:asciiTheme="majorHAnsi" w:hAnsiTheme="majorHAnsi"/>
          <w:sz w:val="22"/>
          <w:szCs w:val="22"/>
          <w:lang w:eastAsia="en-US"/>
        </w:rPr>
        <w:t xml:space="preserve"> </w:t>
      </w:r>
      <w:r w:rsidRPr="00D62AB8">
        <w:rPr>
          <w:rFonts w:asciiTheme="majorHAnsi" w:hAnsiTheme="majorHAnsi"/>
          <w:sz w:val="22"/>
          <w:szCs w:val="22"/>
          <w:lang w:eastAsia="en-US"/>
        </w:rPr>
        <w:t>Worked on all phases of data warehouse development lifecycle, from gathering requirements to testing, implementation and support</w:t>
      </w:r>
      <w:r w:rsidR="00D01110" w:rsidRPr="00D62AB8">
        <w:rPr>
          <w:rFonts w:asciiTheme="majorHAnsi" w:hAnsiTheme="majorHAnsi"/>
          <w:sz w:val="22"/>
          <w:szCs w:val="22"/>
          <w:lang w:eastAsia="en-US"/>
        </w:rPr>
        <w:t xml:space="preserve"> existing Catalina Marketing manufacturing system.</w:t>
      </w:r>
    </w:p>
    <w:p w14:paraId="4725F5CD" w14:textId="77777777" w:rsidR="002D05AD" w:rsidRPr="00D62AB8" w:rsidRDefault="002D05AD" w:rsidP="004C7EA7">
      <w:pPr>
        <w:numPr>
          <w:ilvl w:val="0"/>
          <w:numId w:val="13"/>
        </w:numPr>
        <w:tabs>
          <w:tab w:val="left" w:pos="720"/>
          <w:tab w:val="left" w:pos="2340"/>
        </w:tabs>
        <w:suppressAutoHyphens w:val="0"/>
        <w:contextualSpacing/>
        <w:jc w:val="both"/>
        <w:rPr>
          <w:rFonts w:asciiTheme="majorHAnsi" w:hAnsiTheme="majorHAnsi"/>
          <w:sz w:val="22"/>
          <w:szCs w:val="22"/>
        </w:rPr>
      </w:pPr>
      <w:r w:rsidRPr="00D62AB8">
        <w:rPr>
          <w:rFonts w:asciiTheme="majorHAnsi" w:hAnsiTheme="majorHAnsi" w:cs="Tahoma"/>
          <w:sz w:val="22"/>
          <w:szCs w:val="22"/>
        </w:rPr>
        <w:t>Work</w:t>
      </w:r>
      <w:r w:rsidR="00C26B8C" w:rsidRPr="00D62AB8">
        <w:rPr>
          <w:rFonts w:asciiTheme="majorHAnsi" w:hAnsiTheme="majorHAnsi" w:cs="Tahoma"/>
          <w:sz w:val="22"/>
          <w:szCs w:val="22"/>
        </w:rPr>
        <w:t>ed with Retailer basket data, Custo</w:t>
      </w:r>
      <w:r w:rsidRPr="00D62AB8">
        <w:rPr>
          <w:rFonts w:asciiTheme="majorHAnsi" w:hAnsiTheme="majorHAnsi" w:cs="Tahoma"/>
          <w:sz w:val="22"/>
          <w:szCs w:val="22"/>
        </w:rPr>
        <w:t>mer data, Finance data, Promotions and redemptions data from multiple retailers for Catalina.</w:t>
      </w:r>
    </w:p>
    <w:p w14:paraId="16539FE7" w14:textId="77777777" w:rsidR="002D05AD" w:rsidRPr="00D62AB8" w:rsidRDefault="002D05AD" w:rsidP="00D60AEC">
      <w:pPr>
        <w:numPr>
          <w:ilvl w:val="0"/>
          <w:numId w:val="13"/>
        </w:numPr>
        <w:tabs>
          <w:tab w:val="left" w:pos="720"/>
          <w:tab w:val="left" w:pos="2340"/>
        </w:tabs>
        <w:suppressAutoHyphens w:val="0"/>
        <w:contextualSpacing/>
        <w:jc w:val="both"/>
        <w:rPr>
          <w:rFonts w:asciiTheme="majorHAnsi" w:hAnsiTheme="majorHAnsi"/>
          <w:sz w:val="22"/>
          <w:szCs w:val="22"/>
        </w:rPr>
      </w:pPr>
      <w:r w:rsidRPr="00D62AB8">
        <w:rPr>
          <w:rFonts w:asciiTheme="majorHAnsi" w:hAnsiTheme="majorHAnsi" w:cs="Tahoma"/>
          <w:sz w:val="22"/>
          <w:szCs w:val="22"/>
        </w:rPr>
        <w:t xml:space="preserve">Renewing the existing process with new ETL methodologies and implementing ELT approaches for improving performance and reporting needs.  </w:t>
      </w:r>
    </w:p>
    <w:p w14:paraId="212A2003" w14:textId="77777777" w:rsidR="00D60AEC" w:rsidRPr="00D62AB8" w:rsidRDefault="00D60AEC" w:rsidP="00D60AEC">
      <w:pPr>
        <w:numPr>
          <w:ilvl w:val="0"/>
          <w:numId w:val="13"/>
        </w:numPr>
        <w:tabs>
          <w:tab w:val="left" w:pos="720"/>
          <w:tab w:val="left" w:pos="2340"/>
        </w:tabs>
        <w:suppressAutoHyphens w:val="0"/>
        <w:contextualSpacing/>
        <w:jc w:val="both"/>
        <w:rPr>
          <w:rFonts w:asciiTheme="majorHAnsi" w:hAnsiTheme="majorHAnsi"/>
          <w:sz w:val="22"/>
          <w:szCs w:val="22"/>
        </w:rPr>
      </w:pPr>
      <w:r w:rsidRPr="00D62AB8">
        <w:rPr>
          <w:rFonts w:asciiTheme="majorHAnsi" w:hAnsiTheme="majorHAnsi" w:cs="Tahoma"/>
          <w:sz w:val="22"/>
          <w:szCs w:val="22"/>
        </w:rPr>
        <w:t xml:space="preserve">Migrated big batch of legacy data to new the new Data Warehouse </w:t>
      </w:r>
      <w:r w:rsidR="002D05AD" w:rsidRPr="00D62AB8">
        <w:rPr>
          <w:rFonts w:asciiTheme="majorHAnsi" w:hAnsiTheme="majorHAnsi" w:cs="Tahoma"/>
          <w:sz w:val="22"/>
          <w:szCs w:val="22"/>
        </w:rPr>
        <w:t>as part of Big Data Project and data conversion onto multiple data marts.</w:t>
      </w:r>
    </w:p>
    <w:p w14:paraId="681AC451" w14:textId="2550E747" w:rsidR="00D60AEC" w:rsidRPr="00D62AB8" w:rsidRDefault="00D60AEC" w:rsidP="00D60AEC">
      <w:pPr>
        <w:numPr>
          <w:ilvl w:val="0"/>
          <w:numId w:val="13"/>
        </w:numPr>
        <w:tabs>
          <w:tab w:val="left" w:pos="720"/>
          <w:tab w:val="left" w:pos="2340"/>
        </w:tabs>
        <w:suppressAutoHyphens w:val="0"/>
        <w:contextualSpacing/>
        <w:jc w:val="both"/>
        <w:rPr>
          <w:rFonts w:asciiTheme="majorHAnsi" w:hAnsiTheme="majorHAnsi"/>
          <w:sz w:val="22"/>
          <w:szCs w:val="22"/>
        </w:rPr>
      </w:pPr>
      <w:r w:rsidRPr="00D62AB8">
        <w:rPr>
          <w:rFonts w:asciiTheme="majorHAnsi" w:hAnsiTheme="majorHAnsi" w:cs="Tahoma"/>
          <w:sz w:val="22"/>
          <w:szCs w:val="22"/>
        </w:rPr>
        <w:t>Built multiple queries and comple</w:t>
      </w:r>
      <w:r w:rsidR="002D05AD" w:rsidRPr="00D62AB8">
        <w:rPr>
          <w:rFonts w:asciiTheme="majorHAnsi" w:hAnsiTheme="majorHAnsi" w:cs="Tahoma"/>
          <w:sz w:val="22"/>
          <w:szCs w:val="22"/>
        </w:rPr>
        <w:t>x SQL's on Netezza, Tuning and implementing new strategies on Database optimizations.</w:t>
      </w:r>
    </w:p>
    <w:p w14:paraId="2BC55561" w14:textId="4C6921C2" w:rsidR="00D62AB8" w:rsidRDefault="00D62AB8" w:rsidP="00D62AB8">
      <w:pPr>
        <w:tabs>
          <w:tab w:val="left" w:pos="720"/>
          <w:tab w:val="left" w:pos="2340"/>
        </w:tabs>
        <w:suppressAutoHyphens w:val="0"/>
        <w:ind w:left="720"/>
        <w:contextualSpacing/>
        <w:jc w:val="both"/>
        <w:rPr>
          <w:rFonts w:asciiTheme="majorHAnsi" w:hAnsiTheme="majorHAnsi" w:cs="Tahoma"/>
          <w:sz w:val="22"/>
          <w:szCs w:val="22"/>
        </w:rPr>
      </w:pPr>
    </w:p>
    <w:p w14:paraId="7841002A" w14:textId="77777777" w:rsidR="00D62AB8" w:rsidRPr="00D62AB8" w:rsidRDefault="00D62AB8" w:rsidP="00D62AB8">
      <w:pPr>
        <w:tabs>
          <w:tab w:val="left" w:pos="720"/>
          <w:tab w:val="left" w:pos="2340"/>
        </w:tabs>
        <w:suppressAutoHyphens w:val="0"/>
        <w:ind w:left="720"/>
        <w:contextualSpacing/>
        <w:jc w:val="both"/>
        <w:rPr>
          <w:rFonts w:asciiTheme="majorHAnsi" w:hAnsiTheme="majorHAnsi"/>
          <w:sz w:val="22"/>
          <w:szCs w:val="22"/>
        </w:rPr>
      </w:pPr>
    </w:p>
    <w:p w14:paraId="65EA3E3A" w14:textId="77777777" w:rsidR="00D60AEC" w:rsidRPr="00D62AB8" w:rsidRDefault="002D05AD" w:rsidP="00D60AEC">
      <w:pPr>
        <w:numPr>
          <w:ilvl w:val="0"/>
          <w:numId w:val="13"/>
        </w:numPr>
        <w:tabs>
          <w:tab w:val="left" w:pos="720"/>
          <w:tab w:val="left" w:pos="2340"/>
        </w:tabs>
        <w:suppressAutoHyphens w:val="0"/>
        <w:contextualSpacing/>
        <w:jc w:val="both"/>
        <w:rPr>
          <w:rFonts w:asciiTheme="majorHAnsi" w:hAnsiTheme="majorHAnsi"/>
          <w:sz w:val="22"/>
          <w:szCs w:val="22"/>
        </w:rPr>
      </w:pPr>
      <w:r w:rsidRPr="00D62AB8">
        <w:rPr>
          <w:rFonts w:asciiTheme="majorHAnsi" w:hAnsiTheme="majorHAnsi"/>
          <w:sz w:val="22"/>
          <w:szCs w:val="22"/>
        </w:rPr>
        <w:t xml:space="preserve">Creating new </w:t>
      </w:r>
      <w:r w:rsidR="00D60AEC" w:rsidRPr="00D62AB8">
        <w:rPr>
          <w:rFonts w:asciiTheme="majorHAnsi" w:hAnsiTheme="majorHAnsi"/>
          <w:sz w:val="22"/>
          <w:szCs w:val="22"/>
        </w:rPr>
        <w:t xml:space="preserve">ETL and ELT </w:t>
      </w:r>
      <w:r w:rsidRPr="00D62AB8">
        <w:rPr>
          <w:rFonts w:asciiTheme="majorHAnsi" w:hAnsiTheme="majorHAnsi"/>
          <w:sz w:val="22"/>
          <w:szCs w:val="22"/>
        </w:rPr>
        <w:t xml:space="preserve">methodologies in </w:t>
      </w:r>
      <w:r w:rsidR="00142F6F" w:rsidRPr="00D62AB8">
        <w:rPr>
          <w:rFonts w:asciiTheme="majorHAnsi" w:hAnsiTheme="majorHAnsi"/>
          <w:sz w:val="22"/>
          <w:szCs w:val="22"/>
        </w:rPr>
        <w:t>Infomatica</w:t>
      </w:r>
      <w:r w:rsidRPr="00D62AB8">
        <w:rPr>
          <w:rFonts w:asciiTheme="majorHAnsi" w:hAnsiTheme="majorHAnsi"/>
          <w:sz w:val="22"/>
          <w:szCs w:val="22"/>
        </w:rPr>
        <w:t xml:space="preserve"> and Aginity creating reports to commercial and financial leaders making marketing decisions.</w:t>
      </w:r>
    </w:p>
    <w:p w14:paraId="66621900" w14:textId="77777777" w:rsidR="00D60AEC" w:rsidRPr="00D62AB8" w:rsidRDefault="00D60AEC" w:rsidP="00D60AEC">
      <w:pPr>
        <w:numPr>
          <w:ilvl w:val="0"/>
          <w:numId w:val="13"/>
        </w:numPr>
        <w:tabs>
          <w:tab w:val="left" w:pos="720"/>
          <w:tab w:val="left" w:pos="2340"/>
        </w:tabs>
        <w:suppressAutoHyphens w:val="0"/>
        <w:contextualSpacing/>
        <w:jc w:val="both"/>
        <w:rPr>
          <w:rFonts w:asciiTheme="majorHAnsi" w:hAnsiTheme="majorHAnsi"/>
          <w:sz w:val="22"/>
          <w:szCs w:val="22"/>
        </w:rPr>
      </w:pPr>
      <w:r w:rsidRPr="00D62AB8">
        <w:rPr>
          <w:rFonts w:asciiTheme="majorHAnsi" w:hAnsiTheme="majorHAnsi"/>
          <w:sz w:val="22"/>
          <w:szCs w:val="22"/>
        </w:rPr>
        <w:t xml:space="preserve">Created Autosys scripts to run ETL </w:t>
      </w:r>
      <w:r w:rsidR="00142F6F" w:rsidRPr="00D62AB8">
        <w:rPr>
          <w:rFonts w:asciiTheme="majorHAnsi" w:hAnsiTheme="majorHAnsi"/>
          <w:sz w:val="22"/>
          <w:szCs w:val="22"/>
        </w:rPr>
        <w:t>Infomatica</w:t>
      </w:r>
      <w:r w:rsidRPr="00D62AB8">
        <w:rPr>
          <w:rFonts w:asciiTheme="majorHAnsi" w:hAnsiTheme="majorHAnsi"/>
          <w:sz w:val="22"/>
          <w:szCs w:val="22"/>
        </w:rPr>
        <w:t xml:space="preserve"> and other shell jobs.</w:t>
      </w:r>
    </w:p>
    <w:p w14:paraId="5C65FE59" w14:textId="77777777" w:rsidR="00D60AEC" w:rsidRPr="00D62AB8" w:rsidRDefault="002D05AD" w:rsidP="00D60AEC">
      <w:pPr>
        <w:numPr>
          <w:ilvl w:val="0"/>
          <w:numId w:val="13"/>
        </w:numPr>
        <w:tabs>
          <w:tab w:val="left" w:pos="720"/>
          <w:tab w:val="left" w:pos="2340"/>
        </w:tabs>
        <w:suppressAutoHyphens w:val="0"/>
        <w:contextualSpacing/>
        <w:jc w:val="both"/>
        <w:rPr>
          <w:rFonts w:asciiTheme="majorHAnsi" w:hAnsiTheme="majorHAnsi"/>
          <w:sz w:val="22"/>
          <w:szCs w:val="22"/>
        </w:rPr>
      </w:pPr>
      <w:r w:rsidRPr="00D62AB8">
        <w:rPr>
          <w:rFonts w:asciiTheme="majorHAnsi" w:hAnsiTheme="majorHAnsi"/>
          <w:sz w:val="22"/>
          <w:szCs w:val="22"/>
        </w:rPr>
        <w:t>Providing s</w:t>
      </w:r>
      <w:r w:rsidR="00D60AEC" w:rsidRPr="00D62AB8">
        <w:rPr>
          <w:rFonts w:asciiTheme="majorHAnsi" w:hAnsiTheme="majorHAnsi"/>
          <w:sz w:val="22"/>
          <w:szCs w:val="22"/>
        </w:rPr>
        <w:t>olutions need</w:t>
      </w:r>
      <w:r w:rsidRPr="00D62AB8">
        <w:rPr>
          <w:rFonts w:asciiTheme="majorHAnsi" w:hAnsiTheme="majorHAnsi"/>
          <w:sz w:val="22"/>
          <w:szCs w:val="22"/>
        </w:rPr>
        <w:t>ing</w:t>
      </w:r>
      <w:r w:rsidR="00D60AEC" w:rsidRPr="00D62AB8">
        <w:rPr>
          <w:rFonts w:asciiTheme="majorHAnsi" w:hAnsiTheme="majorHAnsi"/>
          <w:sz w:val="22"/>
          <w:szCs w:val="22"/>
        </w:rPr>
        <w:t xml:space="preserve"> to be highly efficient and functional to</w:t>
      </w:r>
      <w:r w:rsidRPr="00D62AB8">
        <w:rPr>
          <w:rFonts w:asciiTheme="majorHAnsi" w:hAnsiTheme="majorHAnsi"/>
          <w:sz w:val="22"/>
          <w:szCs w:val="22"/>
        </w:rPr>
        <w:t xml:space="preserve"> deal with high volumes of data across multiple </w:t>
      </w:r>
      <w:r w:rsidR="00142F6F" w:rsidRPr="00D62AB8">
        <w:rPr>
          <w:rFonts w:asciiTheme="majorHAnsi" w:hAnsiTheme="majorHAnsi"/>
          <w:sz w:val="22"/>
          <w:szCs w:val="22"/>
        </w:rPr>
        <w:t>data marts</w:t>
      </w:r>
      <w:r w:rsidRPr="00D62AB8">
        <w:rPr>
          <w:rFonts w:asciiTheme="majorHAnsi" w:hAnsiTheme="majorHAnsi"/>
          <w:sz w:val="22"/>
          <w:szCs w:val="22"/>
        </w:rPr>
        <w:t>.</w:t>
      </w:r>
    </w:p>
    <w:p w14:paraId="4FDB8502" w14:textId="77777777" w:rsidR="00D60AEC" w:rsidRPr="00D62AB8" w:rsidRDefault="00D60AEC" w:rsidP="00D60AEC">
      <w:pPr>
        <w:numPr>
          <w:ilvl w:val="0"/>
          <w:numId w:val="13"/>
        </w:numPr>
        <w:tabs>
          <w:tab w:val="left" w:pos="720"/>
          <w:tab w:val="left" w:pos="2340"/>
        </w:tabs>
        <w:suppressAutoHyphens w:val="0"/>
        <w:contextualSpacing/>
        <w:jc w:val="both"/>
        <w:rPr>
          <w:rFonts w:asciiTheme="majorHAnsi" w:hAnsiTheme="majorHAnsi"/>
          <w:sz w:val="22"/>
          <w:szCs w:val="22"/>
        </w:rPr>
      </w:pPr>
      <w:r w:rsidRPr="00D62AB8">
        <w:rPr>
          <w:rFonts w:asciiTheme="majorHAnsi" w:hAnsiTheme="majorHAnsi"/>
          <w:sz w:val="22"/>
          <w:szCs w:val="22"/>
        </w:rPr>
        <w:t>Scheduling jobs using Autosys, jobs execute multiple environment tools like Infomatica and DB Scripts.</w:t>
      </w:r>
    </w:p>
    <w:p w14:paraId="338A6E0D" w14:textId="77777777" w:rsidR="00D60AEC" w:rsidRPr="00D62AB8" w:rsidRDefault="00D60AEC" w:rsidP="00D60AEC">
      <w:pPr>
        <w:numPr>
          <w:ilvl w:val="0"/>
          <w:numId w:val="13"/>
        </w:numPr>
        <w:tabs>
          <w:tab w:val="left" w:pos="720"/>
          <w:tab w:val="left" w:pos="2340"/>
        </w:tabs>
        <w:suppressAutoHyphens w:val="0"/>
        <w:contextualSpacing/>
        <w:jc w:val="both"/>
        <w:rPr>
          <w:rFonts w:asciiTheme="majorHAnsi" w:hAnsiTheme="majorHAnsi"/>
          <w:sz w:val="22"/>
          <w:szCs w:val="22"/>
        </w:rPr>
      </w:pPr>
      <w:r w:rsidRPr="00D62AB8">
        <w:rPr>
          <w:rFonts w:asciiTheme="majorHAnsi" w:hAnsiTheme="majorHAnsi"/>
          <w:sz w:val="22"/>
          <w:szCs w:val="22"/>
        </w:rPr>
        <w:t>Communicate with the DA's for new solutions in implementing robust ETL's and ELT platforms.</w:t>
      </w:r>
    </w:p>
    <w:p w14:paraId="60ACB7C5" w14:textId="77777777" w:rsidR="00D60AEC" w:rsidRPr="00D62AB8" w:rsidRDefault="00D60AEC" w:rsidP="00D60AEC">
      <w:pPr>
        <w:numPr>
          <w:ilvl w:val="0"/>
          <w:numId w:val="13"/>
        </w:numPr>
        <w:tabs>
          <w:tab w:val="left" w:pos="720"/>
          <w:tab w:val="left" w:pos="2340"/>
        </w:tabs>
        <w:suppressAutoHyphens w:val="0"/>
        <w:contextualSpacing/>
        <w:jc w:val="both"/>
        <w:rPr>
          <w:rFonts w:asciiTheme="majorHAnsi" w:hAnsiTheme="majorHAnsi"/>
          <w:sz w:val="22"/>
          <w:szCs w:val="22"/>
        </w:rPr>
      </w:pPr>
      <w:r w:rsidRPr="00D62AB8">
        <w:rPr>
          <w:rFonts w:asciiTheme="majorHAnsi" w:hAnsiTheme="majorHAnsi"/>
          <w:sz w:val="22"/>
          <w:szCs w:val="22"/>
        </w:rPr>
        <w:t>Assist in the continuing evolution of solutions ensuring we are on the vanguard of technologies.</w:t>
      </w:r>
    </w:p>
    <w:p w14:paraId="5D12F29B" w14:textId="77777777" w:rsidR="002D05AD" w:rsidRPr="00D62AB8" w:rsidRDefault="002D05AD" w:rsidP="002D05AD">
      <w:pPr>
        <w:pStyle w:val="Normal12pt"/>
        <w:numPr>
          <w:ilvl w:val="0"/>
          <w:numId w:val="13"/>
        </w:numPr>
        <w:suppressAutoHyphens w:val="0"/>
        <w:autoSpaceDN w:val="0"/>
        <w:adjustRightInd w:val="0"/>
        <w:rPr>
          <w:rFonts w:asciiTheme="majorHAnsi" w:hAnsiTheme="majorHAnsi"/>
          <w:sz w:val="22"/>
          <w:szCs w:val="22"/>
        </w:rPr>
      </w:pPr>
      <w:r w:rsidRPr="00D62AB8">
        <w:rPr>
          <w:rFonts w:asciiTheme="majorHAnsi" w:hAnsiTheme="majorHAnsi"/>
          <w:sz w:val="22"/>
          <w:szCs w:val="22"/>
        </w:rPr>
        <w:t>Implemented Slowly Changing dimension methodology</w:t>
      </w:r>
      <w:r w:rsidR="00142F6F" w:rsidRPr="00D62AB8">
        <w:rPr>
          <w:rFonts w:asciiTheme="majorHAnsi" w:hAnsiTheme="majorHAnsi"/>
          <w:sz w:val="22"/>
          <w:szCs w:val="22"/>
        </w:rPr>
        <w:t xml:space="preserve"> </w:t>
      </w:r>
      <w:r w:rsidRPr="00D62AB8">
        <w:rPr>
          <w:rFonts w:asciiTheme="majorHAnsi" w:hAnsiTheme="majorHAnsi"/>
          <w:sz w:val="22"/>
          <w:szCs w:val="22"/>
        </w:rPr>
        <w:t xml:space="preserve">type 1 (No History) and type II modeling for accessing the full history of accounts and transaction information. </w:t>
      </w:r>
    </w:p>
    <w:p w14:paraId="3AF20FAE" w14:textId="77777777" w:rsidR="002D05AD" w:rsidRPr="00D62AB8" w:rsidRDefault="002D05AD" w:rsidP="00D60AEC">
      <w:pPr>
        <w:pStyle w:val="Normal12pt"/>
        <w:numPr>
          <w:ilvl w:val="0"/>
          <w:numId w:val="13"/>
        </w:numPr>
        <w:tabs>
          <w:tab w:val="left" w:pos="2160"/>
          <w:tab w:val="left" w:pos="2340"/>
        </w:tabs>
        <w:suppressAutoHyphens w:val="0"/>
        <w:autoSpaceDN w:val="0"/>
        <w:adjustRightInd w:val="0"/>
        <w:rPr>
          <w:rFonts w:asciiTheme="majorHAnsi" w:hAnsiTheme="majorHAnsi" w:cs="Arial"/>
          <w:sz w:val="22"/>
          <w:szCs w:val="22"/>
        </w:rPr>
      </w:pPr>
      <w:r w:rsidRPr="00D62AB8">
        <w:rPr>
          <w:rFonts w:asciiTheme="majorHAnsi" w:hAnsiTheme="majorHAnsi"/>
          <w:sz w:val="22"/>
          <w:szCs w:val="22"/>
        </w:rPr>
        <w:t>Optimized the performance of the mappings by various tests on sources, targets and transformations. Identified the Bottlenecks, Removed the Bottlenecks and implemented performance tuning logic on targets, sources, mappings, sessions to provide maximum efficiency and performance.</w:t>
      </w:r>
    </w:p>
    <w:p w14:paraId="73506B36" w14:textId="4A5C09E9" w:rsidR="00142F6F" w:rsidRPr="00D62AB8" w:rsidRDefault="00142F6F" w:rsidP="00142F6F">
      <w:pPr>
        <w:numPr>
          <w:ilvl w:val="0"/>
          <w:numId w:val="13"/>
        </w:numPr>
        <w:shd w:val="clear" w:color="auto" w:fill="FFFFFF"/>
        <w:suppressAutoHyphens w:val="0"/>
        <w:spacing w:after="75" w:line="320" w:lineRule="atLeast"/>
        <w:rPr>
          <w:rFonts w:asciiTheme="majorHAnsi" w:hAnsiTheme="majorHAnsi"/>
          <w:sz w:val="22"/>
          <w:szCs w:val="22"/>
        </w:rPr>
      </w:pPr>
      <w:r w:rsidRPr="00D62AB8">
        <w:rPr>
          <w:rFonts w:asciiTheme="majorHAnsi" w:hAnsiTheme="majorHAnsi"/>
          <w:sz w:val="22"/>
          <w:szCs w:val="22"/>
          <w:lang w:eastAsia="en-US"/>
        </w:rPr>
        <w:t xml:space="preserve">Providing developments technical and analytical skills with clear understanding of design goals of ER modeling for OLTP and dimension modeling for </w:t>
      </w:r>
      <w:r w:rsidR="00D01110" w:rsidRPr="00D62AB8">
        <w:rPr>
          <w:rFonts w:asciiTheme="majorHAnsi" w:hAnsiTheme="majorHAnsi"/>
          <w:sz w:val="22"/>
          <w:szCs w:val="22"/>
          <w:lang w:eastAsia="en-US"/>
        </w:rPr>
        <w:t xml:space="preserve">OLAP. </w:t>
      </w:r>
    </w:p>
    <w:p w14:paraId="47F506F0" w14:textId="5AFF1C9F" w:rsidR="00D4551F" w:rsidRPr="00D62AB8" w:rsidRDefault="00D4551F" w:rsidP="00D62AB8">
      <w:pPr>
        <w:shd w:val="clear" w:color="auto" w:fill="FFFFFF"/>
        <w:suppressAutoHyphens w:val="0"/>
        <w:spacing w:after="75" w:line="320" w:lineRule="atLeast"/>
        <w:ind w:left="720"/>
        <w:rPr>
          <w:rFonts w:asciiTheme="majorHAnsi" w:hAnsiTheme="majorHAnsi"/>
          <w:b/>
          <w:bCs/>
          <w:sz w:val="22"/>
          <w:szCs w:val="22"/>
        </w:rPr>
      </w:pPr>
      <w:r w:rsidRPr="00D62AB8">
        <w:rPr>
          <w:rFonts w:asciiTheme="majorHAnsi" w:hAnsiTheme="majorHAnsi"/>
          <w:b/>
          <w:bCs/>
          <w:sz w:val="22"/>
          <w:szCs w:val="22"/>
        </w:rPr>
        <w:t>Environment: Informatica Power Center (Designer 7.x/8.x/9.x</w:t>
      </w:r>
      <w:r w:rsidR="002D32C1" w:rsidRPr="00D62AB8">
        <w:rPr>
          <w:rFonts w:asciiTheme="majorHAnsi" w:hAnsiTheme="majorHAnsi"/>
          <w:b/>
          <w:bCs/>
          <w:sz w:val="22"/>
          <w:szCs w:val="22"/>
        </w:rPr>
        <w:t>/10.x</w:t>
      </w:r>
      <w:r w:rsidRPr="00D62AB8">
        <w:rPr>
          <w:rFonts w:asciiTheme="majorHAnsi" w:hAnsiTheme="majorHAnsi"/>
          <w:b/>
          <w:bCs/>
          <w:sz w:val="22"/>
          <w:szCs w:val="22"/>
        </w:rPr>
        <w:t>, Repository Manager 7.x/8.x/9.x</w:t>
      </w:r>
      <w:r w:rsidR="002D32C1" w:rsidRPr="00D62AB8">
        <w:rPr>
          <w:rFonts w:asciiTheme="majorHAnsi" w:hAnsiTheme="majorHAnsi"/>
          <w:b/>
          <w:bCs/>
          <w:sz w:val="22"/>
          <w:szCs w:val="22"/>
        </w:rPr>
        <w:t>/10.x</w:t>
      </w:r>
      <w:r w:rsidRPr="00D62AB8">
        <w:rPr>
          <w:rFonts w:asciiTheme="majorHAnsi" w:hAnsiTheme="majorHAnsi"/>
          <w:b/>
          <w:bCs/>
          <w:sz w:val="22"/>
          <w:szCs w:val="22"/>
        </w:rPr>
        <w:t xml:space="preserve"> Workflow Manager 7.x/8.x</w:t>
      </w:r>
      <w:r w:rsidR="002D32C1" w:rsidRPr="00D62AB8">
        <w:rPr>
          <w:rFonts w:asciiTheme="majorHAnsi" w:hAnsiTheme="majorHAnsi"/>
          <w:b/>
          <w:bCs/>
          <w:sz w:val="22"/>
          <w:szCs w:val="22"/>
        </w:rPr>
        <w:t>/</w:t>
      </w:r>
      <w:r w:rsidRPr="00D62AB8">
        <w:rPr>
          <w:rFonts w:asciiTheme="majorHAnsi" w:hAnsiTheme="majorHAnsi"/>
          <w:b/>
          <w:bCs/>
          <w:sz w:val="22"/>
          <w:szCs w:val="22"/>
        </w:rPr>
        <w:t>9.x</w:t>
      </w:r>
      <w:r w:rsidR="002D32C1" w:rsidRPr="00D62AB8">
        <w:rPr>
          <w:rFonts w:asciiTheme="majorHAnsi" w:hAnsiTheme="majorHAnsi"/>
          <w:b/>
          <w:bCs/>
          <w:sz w:val="22"/>
          <w:szCs w:val="22"/>
        </w:rPr>
        <w:t>/10.x</w:t>
      </w:r>
      <w:r w:rsidRPr="00D62AB8">
        <w:rPr>
          <w:rFonts w:asciiTheme="majorHAnsi" w:hAnsiTheme="majorHAnsi"/>
          <w:b/>
          <w:bCs/>
          <w:sz w:val="22"/>
          <w:szCs w:val="22"/>
        </w:rPr>
        <w:t xml:space="preserve">), </w:t>
      </w:r>
      <w:r w:rsidR="002372DE" w:rsidRPr="00D62AB8">
        <w:rPr>
          <w:rFonts w:asciiTheme="majorHAnsi" w:hAnsiTheme="majorHAnsi"/>
          <w:b/>
          <w:bCs/>
          <w:sz w:val="22"/>
          <w:szCs w:val="22"/>
        </w:rPr>
        <w:t xml:space="preserve">IBM </w:t>
      </w:r>
      <w:r w:rsidR="000F2F17" w:rsidRPr="00D62AB8">
        <w:rPr>
          <w:rFonts w:asciiTheme="majorHAnsi" w:hAnsiTheme="majorHAnsi"/>
          <w:b/>
          <w:bCs/>
          <w:sz w:val="22"/>
          <w:szCs w:val="22"/>
        </w:rPr>
        <w:t>Datastage</w:t>
      </w:r>
      <w:r w:rsidR="002372DE" w:rsidRPr="00D62AB8">
        <w:rPr>
          <w:rFonts w:asciiTheme="majorHAnsi" w:hAnsiTheme="majorHAnsi"/>
          <w:b/>
          <w:bCs/>
          <w:sz w:val="22"/>
          <w:szCs w:val="22"/>
        </w:rPr>
        <w:t xml:space="preserve">, </w:t>
      </w:r>
      <w:r w:rsidR="00AA4004" w:rsidRPr="00D62AB8">
        <w:rPr>
          <w:rFonts w:asciiTheme="majorHAnsi" w:hAnsiTheme="majorHAnsi"/>
          <w:b/>
          <w:bCs/>
          <w:sz w:val="22"/>
          <w:szCs w:val="22"/>
        </w:rPr>
        <w:t xml:space="preserve">MDM, </w:t>
      </w:r>
      <w:r w:rsidR="00581B27" w:rsidRPr="00D62AB8">
        <w:rPr>
          <w:rFonts w:asciiTheme="majorHAnsi" w:hAnsiTheme="majorHAnsi"/>
          <w:b/>
          <w:bCs/>
          <w:sz w:val="22"/>
          <w:szCs w:val="22"/>
        </w:rPr>
        <w:t xml:space="preserve">B2B, </w:t>
      </w:r>
      <w:r w:rsidR="00AA4004" w:rsidRPr="00D62AB8">
        <w:rPr>
          <w:rFonts w:asciiTheme="majorHAnsi" w:hAnsiTheme="majorHAnsi"/>
          <w:b/>
          <w:bCs/>
          <w:sz w:val="22"/>
          <w:szCs w:val="22"/>
        </w:rPr>
        <w:t xml:space="preserve">CDC, </w:t>
      </w:r>
      <w:r w:rsidRPr="00D62AB8">
        <w:rPr>
          <w:rFonts w:asciiTheme="majorHAnsi" w:hAnsiTheme="majorHAnsi"/>
          <w:b/>
          <w:bCs/>
          <w:sz w:val="22"/>
          <w:szCs w:val="22"/>
        </w:rPr>
        <w:t xml:space="preserve">SAS, C, C++, </w:t>
      </w:r>
      <w:r w:rsidR="0018728B" w:rsidRPr="00D62AB8">
        <w:rPr>
          <w:rFonts w:asciiTheme="majorHAnsi" w:hAnsiTheme="majorHAnsi"/>
          <w:b/>
          <w:bCs/>
          <w:sz w:val="22"/>
          <w:szCs w:val="22"/>
        </w:rPr>
        <w:t xml:space="preserve">PL/SQL, </w:t>
      </w:r>
      <w:r w:rsidRPr="00D62AB8">
        <w:rPr>
          <w:rFonts w:asciiTheme="majorHAnsi" w:hAnsiTheme="majorHAnsi"/>
          <w:b/>
          <w:bCs/>
          <w:sz w:val="22"/>
          <w:szCs w:val="22"/>
        </w:rPr>
        <w:t xml:space="preserve">AWS/ Azure, Kafka Q, Hadoop, HIVE, Map Reduce, Micros Strategy, Flat files, Oracle, Netezza, </w:t>
      </w:r>
      <w:r w:rsidR="007554B3" w:rsidRPr="00D62AB8">
        <w:rPr>
          <w:rFonts w:asciiTheme="majorHAnsi" w:hAnsiTheme="majorHAnsi"/>
          <w:b/>
          <w:bCs/>
          <w:sz w:val="22"/>
          <w:szCs w:val="22"/>
        </w:rPr>
        <w:t xml:space="preserve">Yellowbrick, </w:t>
      </w:r>
      <w:r w:rsidRPr="00D62AB8">
        <w:rPr>
          <w:rFonts w:asciiTheme="majorHAnsi" w:hAnsiTheme="majorHAnsi"/>
          <w:b/>
          <w:bCs/>
          <w:sz w:val="22"/>
          <w:szCs w:val="22"/>
        </w:rPr>
        <w:t>Aginity, TOAD, ER Studio, UNIX Shell Scripting, ERWIN and Autosys.</w:t>
      </w:r>
    </w:p>
    <w:p w14:paraId="7FFEA7B5" w14:textId="77777777" w:rsidR="00D4551F" w:rsidRPr="00D62AB8" w:rsidRDefault="00D4551F" w:rsidP="005C25F9">
      <w:pPr>
        <w:pStyle w:val="Normal12pt"/>
        <w:pBdr>
          <w:bottom w:val="single" w:sz="4" w:space="1" w:color="000000"/>
        </w:pBdr>
        <w:rPr>
          <w:rFonts w:asciiTheme="majorHAnsi" w:hAnsiTheme="majorHAnsi"/>
          <w:b/>
          <w:bCs/>
          <w:sz w:val="22"/>
          <w:szCs w:val="22"/>
        </w:rPr>
      </w:pPr>
    </w:p>
    <w:p w14:paraId="508831DD" w14:textId="153DD41A" w:rsidR="005C25F9" w:rsidRPr="00D62AB8" w:rsidRDefault="005C25F9" w:rsidP="005C25F9">
      <w:pPr>
        <w:pStyle w:val="Normal12pt"/>
        <w:pBdr>
          <w:bottom w:val="single" w:sz="4" w:space="1" w:color="000000"/>
        </w:pBdr>
        <w:rPr>
          <w:rFonts w:asciiTheme="majorHAnsi" w:hAnsiTheme="majorHAnsi"/>
          <w:b/>
          <w:bCs/>
          <w:sz w:val="22"/>
          <w:szCs w:val="22"/>
        </w:rPr>
      </w:pPr>
      <w:r w:rsidRPr="00D62AB8">
        <w:rPr>
          <w:rFonts w:asciiTheme="majorHAnsi" w:hAnsiTheme="majorHAnsi"/>
          <w:b/>
          <w:bCs/>
          <w:sz w:val="22"/>
          <w:szCs w:val="22"/>
        </w:rPr>
        <w:t>Company:</w:t>
      </w:r>
      <w:r w:rsidR="002E3225" w:rsidRPr="00D62AB8">
        <w:rPr>
          <w:rFonts w:asciiTheme="majorHAnsi" w:hAnsiTheme="majorHAnsi"/>
          <w:b/>
          <w:bCs/>
          <w:sz w:val="22"/>
          <w:szCs w:val="22"/>
        </w:rPr>
        <w:t xml:space="preserve"> </w:t>
      </w:r>
      <w:r w:rsidR="00C50B1B" w:rsidRPr="00D62AB8">
        <w:rPr>
          <w:rFonts w:asciiTheme="majorHAnsi" w:hAnsiTheme="majorHAnsi"/>
          <w:b/>
          <w:bCs/>
          <w:sz w:val="22"/>
          <w:szCs w:val="22"/>
        </w:rPr>
        <w:t>Lochbridge</w:t>
      </w:r>
      <w:r w:rsidR="002E3225" w:rsidRPr="00D62AB8">
        <w:rPr>
          <w:rFonts w:asciiTheme="majorHAnsi" w:hAnsiTheme="majorHAnsi"/>
          <w:b/>
          <w:bCs/>
          <w:sz w:val="22"/>
          <w:szCs w:val="22"/>
        </w:rPr>
        <w:t xml:space="preserve"> </w:t>
      </w:r>
      <w:r w:rsidR="008419AC" w:rsidRPr="00D62AB8">
        <w:rPr>
          <w:rFonts w:asciiTheme="majorHAnsi" w:hAnsiTheme="majorHAnsi"/>
          <w:b/>
          <w:bCs/>
          <w:sz w:val="22"/>
          <w:szCs w:val="22"/>
        </w:rPr>
        <w:t>(Former:</w:t>
      </w:r>
      <w:r w:rsidRPr="00D62AB8">
        <w:rPr>
          <w:rFonts w:asciiTheme="majorHAnsi" w:hAnsiTheme="majorHAnsi"/>
          <w:b/>
          <w:bCs/>
          <w:sz w:val="22"/>
          <w:szCs w:val="22"/>
        </w:rPr>
        <w:t xml:space="preserve"> Compuware Corporation</w:t>
      </w:r>
      <w:r w:rsidR="008419AC" w:rsidRPr="00D62AB8">
        <w:rPr>
          <w:rFonts w:asciiTheme="majorHAnsi" w:hAnsiTheme="majorHAnsi"/>
          <w:b/>
          <w:bCs/>
          <w:sz w:val="22"/>
          <w:szCs w:val="22"/>
        </w:rPr>
        <w:t>)</w:t>
      </w:r>
    </w:p>
    <w:p w14:paraId="13EDD204" w14:textId="7AB30975" w:rsidR="005C25F9" w:rsidRPr="00D62AB8" w:rsidRDefault="005C25F9" w:rsidP="005C25F9">
      <w:pPr>
        <w:pStyle w:val="Normal12pt"/>
        <w:pBdr>
          <w:bottom w:val="single" w:sz="4" w:space="1" w:color="000000"/>
        </w:pBdr>
        <w:rPr>
          <w:rFonts w:asciiTheme="majorHAnsi" w:hAnsiTheme="majorHAnsi"/>
          <w:b/>
          <w:bCs/>
          <w:sz w:val="22"/>
          <w:szCs w:val="22"/>
        </w:rPr>
      </w:pPr>
      <w:r w:rsidRPr="00D62AB8">
        <w:rPr>
          <w:rFonts w:asciiTheme="majorHAnsi" w:hAnsiTheme="majorHAnsi"/>
          <w:b/>
          <w:bCs/>
          <w:sz w:val="22"/>
          <w:szCs w:val="22"/>
        </w:rPr>
        <w:t>Client:</w:t>
      </w:r>
      <w:r w:rsidRPr="00D62AB8">
        <w:rPr>
          <w:rFonts w:asciiTheme="majorHAnsi" w:hAnsiTheme="majorHAnsi"/>
          <w:b/>
          <w:bCs/>
          <w:sz w:val="22"/>
          <w:szCs w:val="22"/>
        </w:rPr>
        <w:tab/>
        <w:t xml:space="preserve">Brady Corporation, Milwaukee WI                         </w:t>
      </w:r>
      <w:r w:rsidR="001C73C2" w:rsidRPr="00D62AB8">
        <w:rPr>
          <w:rFonts w:asciiTheme="majorHAnsi" w:hAnsiTheme="majorHAnsi"/>
          <w:b/>
          <w:bCs/>
          <w:sz w:val="22"/>
          <w:szCs w:val="22"/>
        </w:rPr>
        <w:t xml:space="preserve">                                                     </w:t>
      </w:r>
      <w:r w:rsidRPr="00D62AB8">
        <w:rPr>
          <w:rFonts w:asciiTheme="majorHAnsi" w:hAnsiTheme="majorHAnsi"/>
          <w:b/>
          <w:bCs/>
          <w:sz w:val="22"/>
          <w:szCs w:val="22"/>
        </w:rPr>
        <w:t xml:space="preserve">May 2012 – </w:t>
      </w:r>
      <w:r w:rsidR="00770631" w:rsidRPr="00D62AB8">
        <w:rPr>
          <w:rFonts w:asciiTheme="majorHAnsi" w:hAnsiTheme="majorHAnsi"/>
          <w:b/>
          <w:bCs/>
          <w:sz w:val="22"/>
          <w:szCs w:val="22"/>
        </w:rPr>
        <w:t>April 2015</w:t>
      </w:r>
    </w:p>
    <w:p w14:paraId="38223073" w14:textId="0D1BA8B4" w:rsidR="00D62AB8" w:rsidRDefault="005C25F9" w:rsidP="005C25F9">
      <w:pPr>
        <w:pStyle w:val="Normal12pt"/>
        <w:rPr>
          <w:rFonts w:asciiTheme="majorHAnsi" w:hAnsiTheme="majorHAnsi"/>
          <w:b/>
          <w:bCs/>
          <w:sz w:val="22"/>
          <w:szCs w:val="22"/>
        </w:rPr>
      </w:pPr>
      <w:r w:rsidRPr="00D62AB8">
        <w:rPr>
          <w:rFonts w:asciiTheme="majorHAnsi" w:hAnsiTheme="majorHAnsi"/>
          <w:b/>
          <w:bCs/>
          <w:sz w:val="22"/>
          <w:szCs w:val="22"/>
        </w:rPr>
        <w:t xml:space="preserve">Role: </w:t>
      </w:r>
      <w:r w:rsidR="00036767" w:rsidRPr="00D62AB8">
        <w:rPr>
          <w:rFonts w:asciiTheme="majorHAnsi" w:hAnsiTheme="majorHAnsi"/>
          <w:b/>
          <w:bCs/>
          <w:sz w:val="22"/>
          <w:szCs w:val="22"/>
        </w:rPr>
        <w:t>Business Intelligence Specialist</w:t>
      </w:r>
    </w:p>
    <w:p w14:paraId="7923AFB1" w14:textId="77777777" w:rsidR="00D62AB8" w:rsidRPr="00D62AB8" w:rsidRDefault="00D62AB8" w:rsidP="005C25F9">
      <w:pPr>
        <w:pStyle w:val="Normal12pt"/>
        <w:rPr>
          <w:rFonts w:asciiTheme="majorHAnsi" w:hAnsiTheme="majorHAnsi"/>
          <w:b/>
          <w:bCs/>
          <w:sz w:val="22"/>
          <w:szCs w:val="22"/>
        </w:rPr>
      </w:pPr>
    </w:p>
    <w:p w14:paraId="503C1831" w14:textId="6FDF9195" w:rsidR="00036767" w:rsidRPr="00D62AB8" w:rsidRDefault="00036767" w:rsidP="00D859EA">
      <w:pPr>
        <w:spacing w:before="60" w:after="280"/>
        <w:jc w:val="both"/>
        <w:rPr>
          <w:rFonts w:asciiTheme="majorHAnsi" w:hAnsiTheme="majorHAnsi"/>
          <w:sz w:val="22"/>
          <w:szCs w:val="22"/>
        </w:rPr>
      </w:pPr>
      <w:r w:rsidRPr="00D62AB8">
        <w:rPr>
          <w:rFonts w:asciiTheme="majorHAnsi" w:hAnsiTheme="majorHAnsi"/>
          <w:sz w:val="22"/>
          <w:szCs w:val="22"/>
        </w:rPr>
        <w:t>As a part of building Enterprise wide Data warehouse for Brady Corp</w:t>
      </w:r>
      <w:r w:rsidR="00692C8D" w:rsidRPr="00D62AB8">
        <w:rPr>
          <w:rFonts w:asciiTheme="majorHAnsi" w:hAnsiTheme="majorHAnsi"/>
          <w:sz w:val="22"/>
          <w:szCs w:val="22"/>
        </w:rPr>
        <w:t>oration</w:t>
      </w:r>
      <w:r w:rsidR="00D859EA" w:rsidRPr="00D62AB8">
        <w:rPr>
          <w:rFonts w:asciiTheme="majorHAnsi" w:hAnsiTheme="majorHAnsi"/>
          <w:sz w:val="22"/>
          <w:szCs w:val="22"/>
        </w:rPr>
        <w:t xml:space="preserve"> which involved implementation in three phases, I was part of the project as an ETL Development Team Lead and ETL Administrator. </w:t>
      </w:r>
      <w:r w:rsidR="00692C8D" w:rsidRPr="00D62AB8">
        <w:rPr>
          <w:rFonts w:asciiTheme="majorHAnsi" w:hAnsiTheme="majorHAnsi"/>
          <w:sz w:val="22"/>
          <w:szCs w:val="22"/>
        </w:rPr>
        <w:t>The phase 1 wa</w:t>
      </w:r>
      <w:r w:rsidRPr="00D62AB8">
        <w:rPr>
          <w:rFonts w:asciiTheme="majorHAnsi" w:hAnsiTheme="majorHAnsi"/>
          <w:sz w:val="22"/>
          <w:szCs w:val="22"/>
        </w:rPr>
        <w:t>s building a SASMart for which the Data is being migrated from SAP</w:t>
      </w:r>
      <w:r w:rsidR="00C11332" w:rsidRPr="00D62AB8">
        <w:rPr>
          <w:rFonts w:asciiTheme="majorHAnsi" w:hAnsiTheme="majorHAnsi"/>
          <w:sz w:val="22"/>
          <w:szCs w:val="22"/>
        </w:rPr>
        <w:t>, SAP BW</w:t>
      </w:r>
      <w:r w:rsidRPr="00D62AB8">
        <w:rPr>
          <w:rFonts w:asciiTheme="majorHAnsi" w:hAnsiTheme="majorHAnsi"/>
          <w:sz w:val="22"/>
          <w:szCs w:val="22"/>
        </w:rPr>
        <w:t xml:space="preserve">, Informix and Google Analytics. The team was involved in staging the data from </w:t>
      </w:r>
      <w:r w:rsidR="00692C8D" w:rsidRPr="00D62AB8">
        <w:rPr>
          <w:rFonts w:asciiTheme="majorHAnsi" w:hAnsiTheme="majorHAnsi"/>
          <w:sz w:val="22"/>
          <w:szCs w:val="22"/>
        </w:rPr>
        <w:t>multiple sources and from different schedules</w:t>
      </w:r>
      <w:r w:rsidR="00DC0C99" w:rsidRPr="00D62AB8">
        <w:rPr>
          <w:rFonts w:asciiTheme="majorHAnsi" w:hAnsiTheme="majorHAnsi"/>
          <w:sz w:val="22"/>
          <w:szCs w:val="22"/>
        </w:rPr>
        <w:t xml:space="preserve"> </w:t>
      </w:r>
      <w:r w:rsidR="00F67ED6" w:rsidRPr="00D62AB8">
        <w:rPr>
          <w:rFonts w:asciiTheme="majorHAnsi" w:hAnsiTheme="majorHAnsi"/>
          <w:sz w:val="22"/>
          <w:szCs w:val="22"/>
        </w:rPr>
        <w:t xml:space="preserve">and </w:t>
      </w:r>
      <w:r w:rsidRPr="00D62AB8">
        <w:rPr>
          <w:rFonts w:asciiTheme="majorHAnsi" w:hAnsiTheme="majorHAnsi"/>
          <w:sz w:val="22"/>
          <w:szCs w:val="22"/>
        </w:rPr>
        <w:t>transforming it according to the SAP BW transf</w:t>
      </w:r>
      <w:r w:rsidR="00927CDB" w:rsidRPr="00D62AB8">
        <w:rPr>
          <w:rFonts w:asciiTheme="majorHAnsi" w:hAnsiTheme="majorHAnsi"/>
          <w:sz w:val="22"/>
          <w:szCs w:val="22"/>
        </w:rPr>
        <w:t xml:space="preserve">ormations. The main aim of </w:t>
      </w:r>
      <w:r w:rsidRPr="00D62AB8">
        <w:rPr>
          <w:rFonts w:asciiTheme="majorHAnsi" w:hAnsiTheme="majorHAnsi"/>
          <w:sz w:val="22"/>
          <w:szCs w:val="22"/>
        </w:rPr>
        <w:t>phase</w:t>
      </w:r>
      <w:r w:rsidR="00927CDB" w:rsidRPr="00D62AB8">
        <w:rPr>
          <w:rFonts w:asciiTheme="majorHAnsi" w:hAnsiTheme="majorHAnsi"/>
          <w:sz w:val="22"/>
          <w:szCs w:val="22"/>
        </w:rPr>
        <w:t xml:space="preserve"> 1</w:t>
      </w:r>
      <w:r w:rsidRPr="00D62AB8">
        <w:rPr>
          <w:rFonts w:asciiTheme="majorHAnsi" w:hAnsiTheme="majorHAnsi"/>
          <w:sz w:val="22"/>
          <w:szCs w:val="22"/>
        </w:rPr>
        <w:t xml:space="preserve"> to bring in Customer, </w:t>
      </w:r>
      <w:r w:rsidR="00692C8D" w:rsidRPr="00D62AB8">
        <w:rPr>
          <w:rFonts w:asciiTheme="majorHAnsi" w:hAnsiTheme="majorHAnsi"/>
          <w:sz w:val="22"/>
          <w:szCs w:val="22"/>
        </w:rPr>
        <w:t xml:space="preserve">Contact, </w:t>
      </w:r>
      <w:r w:rsidRPr="00D62AB8">
        <w:rPr>
          <w:rFonts w:asciiTheme="majorHAnsi" w:hAnsiTheme="majorHAnsi"/>
          <w:sz w:val="22"/>
          <w:szCs w:val="22"/>
        </w:rPr>
        <w:t>Order and Billing related Data for Phase 2 SAS Reporting.</w:t>
      </w:r>
      <w:r w:rsidR="00F5668C" w:rsidRPr="00D62AB8">
        <w:rPr>
          <w:rFonts w:asciiTheme="majorHAnsi" w:hAnsiTheme="majorHAnsi"/>
          <w:sz w:val="22"/>
          <w:szCs w:val="22"/>
        </w:rPr>
        <w:t xml:space="preserve"> </w:t>
      </w:r>
      <w:r w:rsidRPr="00D62AB8">
        <w:rPr>
          <w:rFonts w:asciiTheme="majorHAnsi" w:hAnsiTheme="majorHAnsi"/>
          <w:sz w:val="22"/>
          <w:szCs w:val="22"/>
        </w:rPr>
        <w:t xml:space="preserve">Data is being extracted using Informatica and reported using SAS on Microsoft SQL Server environment. </w:t>
      </w:r>
      <w:r w:rsidR="00D859EA" w:rsidRPr="00D62AB8">
        <w:rPr>
          <w:rFonts w:asciiTheme="majorHAnsi" w:hAnsiTheme="majorHAnsi"/>
          <w:sz w:val="22"/>
          <w:szCs w:val="22"/>
        </w:rPr>
        <w:t>Phase 2 of the projects was to bring in Complex transformations as par</w:t>
      </w:r>
      <w:r w:rsidR="00927CDB" w:rsidRPr="00D62AB8">
        <w:rPr>
          <w:rFonts w:asciiTheme="majorHAnsi" w:hAnsiTheme="majorHAnsi"/>
          <w:sz w:val="22"/>
          <w:szCs w:val="22"/>
        </w:rPr>
        <w:t xml:space="preserve">t of SAP BW data Extraction </w:t>
      </w:r>
      <w:r w:rsidR="00D859EA" w:rsidRPr="00D62AB8">
        <w:rPr>
          <w:rFonts w:asciiTheme="majorHAnsi" w:hAnsiTheme="majorHAnsi"/>
          <w:sz w:val="22"/>
          <w:szCs w:val="22"/>
        </w:rPr>
        <w:t>facilitating SAS Users and Helping Business in reporting. Phase 3 involved Marketing Automation of the Data from SAS, SAP and SAP BW for Campaigning and C</w:t>
      </w:r>
      <w:r w:rsidR="00927CDB" w:rsidRPr="00D62AB8">
        <w:rPr>
          <w:rFonts w:asciiTheme="majorHAnsi" w:hAnsiTheme="majorHAnsi"/>
          <w:sz w:val="22"/>
          <w:szCs w:val="22"/>
        </w:rPr>
        <w:t xml:space="preserve">atalog needs of Brady Products. </w:t>
      </w:r>
      <w:r w:rsidR="00F5668C" w:rsidRPr="00D62AB8">
        <w:rPr>
          <w:rFonts w:asciiTheme="majorHAnsi" w:hAnsiTheme="majorHAnsi"/>
          <w:sz w:val="22"/>
          <w:szCs w:val="22"/>
        </w:rPr>
        <w:t xml:space="preserve">Extensively worked with </w:t>
      </w:r>
      <w:r w:rsidR="00F5668C" w:rsidRPr="00D62AB8">
        <w:rPr>
          <w:rFonts w:asciiTheme="majorHAnsi" w:hAnsiTheme="majorHAnsi"/>
          <w:b/>
          <w:sz w:val="22"/>
          <w:szCs w:val="22"/>
        </w:rPr>
        <w:t>SAP BASIS</w:t>
      </w:r>
      <w:r w:rsidR="00F5668C" w:rsidRPr="00D62AB8">
        <w:rPr>
          <w:rFonts w:asciiTheme="majorHAnsi" w:hAnsiTheme="majorHAnsi"/>
          <w:sz w:val="22"/>
          <w:szCs w:val="22"/>
        </w:rPr>
        <w:t xml:space="preserve"> consultants understanding the requirement and coordinating the same on to the existing timelines for the project. Also involved in the ETL detailed architecture</w:t>
      </w:r>
      <w:r w:rsidR="00C11332" w:rsidRPr="00D62AB8">
        <w:rPr>
          <w:rFonts w:asciiTheme="majorHAnsi" w:hAnsiTheme="majorHAnsi"/>
          <w:sz w:val="22"/>
          <w:szCs w:val="22"/>
        </w:rPr>
        <w:t xml:space="preserve"> </w:t>
      </w:r>
      <w:r w:rsidR="00F5668C" w:rsidRPr="00D62AB8">
        <w:rPr>
          <w:rFonts w:asciiTheme="majorHAnsi" w:hAnsiTheme="majorHAnsi"/>
          <w:sz w:val="22"/>
          <w:szCs w:val="22"/>
        </w:rPr>
        <w:t>as</w:t>
      </w:r>
      <w:r w:rsidR="00C11332" w:rsidRPr="00D62AB8">
        <w:rPr>
          <w:rFonts w:asciiTheme="majorHAnsi" w:hAnsiTheme="majorHAnsi"/>
          <w:sz w:val="22"/>
          <w:szCs w:val="22"/>
        </w:rPr>
        <w:t xml:space="preserve"> part</w:t>
      </w:r>
      <w:r w:rsidR="00F5668C" w:rsidRPr="00D62AB8">
        <w:rPr>
          <w:rFonts w:asciiTheme="majorHAnsi" w:hAnsiTheme="majorHAnsi"/>
          <w:sz w:val="22"/>
          <w:szCs w:val="22"/>
        </w:rPr>
        <w:t xml:space="preserve"> of the data</w:t>
      </w:r>
      <w:r w:rsidR="00C11332" w:rsidRPr="00D62AB8">
        <w:rPr>
          <w:rFonts w:asciiTheme="majorHAnsi" w:hAnsiTheme="majorHAnsi"/>
          <w:sz w:val="22"/>
          <w:szCs w:val="22"/>
        </w:rPr>
        <w:t xml:space="preserve"> being ETL’d from SAP BW </w:t>
      </w:r>
      <w:r w:rsidR="00F5668C" w:rsidRPr="00D62AB8">
        <w:rPr>
          <w:rFonts w:asciiTheme="majorHAnsi" w:hAnsiTheme="majorHAnsi"/>
          <w:sz w:val="22"/>
          <w:szCs w:val="22"/>
        </w:rPr>
        <w:t>Extractors</w:t>
      </w:r>
      <w:r w:rsidR="00C11332" w:rsidRPr="00D62AB8">
        <w:rPr>
          <w:rFonts w:asciiTheme="majorHAnsi" w:hAnsiTheme="majorHAnsi"/>
          <w:sz w:val="22"/>
          <w:szCs w:val="22"/>
        </w:rPr>
        <w:t xml:space="preserve">. Extensively used </w:t>
      </w:r>
      <w:r w:rsidR="00C11332" w:rsidRPr="00D62AB8">
        <w:rPr>
          <w:rFonts w:asciiTheme="majorHAnsi" w:hAnsiTheme="majorHAnsi"/>
          <w:b/>
          <w:sz w:val="22"/>
          <w:szCs w:val="22"/>
        </w:rPr>
        <w:t>ABAP</w:t>
      </w:r>
      <w:r w:rsidR="00C11332" w:rsidRPr="00D62AB8">
        <w:rPr>
          <w:rFonts w:asciiTheme="majorHAnsi" w:hAnsiTheme="majorHAnsi"/>
          <w:sz w:val="22"/>
          <w:szCs w:val="22"/>
        </w:rPr>
        <w:t xml:space="preserve"> programming while generating power exchan</w:t>
      </w:r>
      <w:r w:rsidR="00F5668C" w:rsidRPr="00D62AB8">
        <w:rPr>
          <w:rFonts w:asciiTheme="majorHAnsi" w:hAnsiTheme="majorHAnsi"/>
          <w:sz w:val="22"/>
          <w:szCs w:val="22"/>
        </w:rPr>
        <w:t xml:space="preserve">ge application layer protocols. </w:t>
      </w:r>
      <w:r w:rsidR="00927CDB" w:rsidRPr="00D62AB8">
        <w:rPr>
          <w:rFonts w:asciiTheme="majorHAnsi" w:hAnsiTheme="majorHAnsi"/>
          <w:sz w:val="22"/>
          <w:szCs w:val="22"/>
        </w:rPr>
        <w:t>Presently all the three phases are being supported 24*7 and new developments are in progress.</w:t>
      </w:r>
    </w:p>
    <w:p w14:paraId="2C78F81A" w14:textId="5992CD6C" w:rsidR="00F630AC" w:rsidRPr="00D62AB8" w:rsidRDefault="00F5668C" w:rsidP="00B01985">
      <w:pPr>
        <w:spacing w:before="60" w:after="280"/>
        <w:jc w:val="both"/>
        <w:rPr>
          <w:rFonts w:asciiTheme="majorHAnsi" w:hAnsiTheme="majorHAnsi"/>
          <w:sz w:val="22"/>
          <w:szCs w:val="22"/>
        </w:rPr>
      </w:pPr>
      <w:r w:rsidRPr="00D62AB8">
        <w:rPr>
          <w:rFonts w:asciiTheme="majorHAnsi" w:hAnsiTheme="majorHAnsi"/>
          <w:sz w:val="22"/>
          <w:szCs w:val="22"/>
        </w:rPr>
        <w:t xml:space="preserve">Created standardized ETL architecture for existing SAP Extractor and SAP BW Extractors belonging to Billing, Orders, Customers and Sales and Distribution data. </w:t>
      </w:r>
      <w:r w:rsidR="00B01985" w:rsidRPr="00D62AB8">
        <w:rPr>
          <w:rFonts w:asciiTheme="majorHAnsi" w:hAnsiTheme="majorHAnsi"/>
          <w:sz w:val="22"/>
          <w:szCs w:val="22"/>
        </w:rPr>
        <w:t>Created ODI design documents from the existing Informatica mappin</w:t>
      </w:r>
      <w:r w:rsidR="00F630AC" w:rsidRPr="00D62AB8">
        <w:rPr>
          <w:rFonts w:asciiTheme="majorHAnsi" w:hAnsiTheme="majorHAnsi"/>
          <w:sz w:val="22"/>
          <w:szCs w:val="22"/>
        </w:rPr>
        <w:t xml:space="preserve">gs </w:t>
      </w:r>
      <w:r w:rsidR="00B01985" w:rsidRPr="00D62AB8">
        <w:rPr>
          <w:rFonts w:asciiTheme="majorHAnsi" w:hAnsiTheme="majorHAnsi"/>
          <w:sz w:val="22"/>
          <w:szCs w:val="22"/>
        </w:rPr>
        <w:t>in development of ODI interfaces/packages.</w:t>
      </w:r>
      <w:r w:rsidR="00DC0C99" w:rsidRPr="00D62AB8">
        <w:rPr>
          <w:rFonts w:asciiTheme="majorHAnsi" w:hAnsiTheme="majorHAnsi"/>
          <w:sz w:val="22"/>
          <w:szCs w:val="22"/>
        </w:rPr>
        <w:t xml:space="preserve"> </w:t>
      </w:r>
      <w:r w:rsidR="00B01985" w:rsidRPr="00D62AB8">
        <w:rPr>
          <w:rFonts w:asciiTheme="majorHAnsi" w:hAnsiTheme="majorHAnsi"/>
          <w:sz w:val="22"/>
          <w:szCs w:val="22"/>
        </w:rPr>
        <w:t xml:space="preserve">Performance tuned the interfaces, queries through use of indexes, ranks, Oracle hints, exchange partitions etc. Created ODI interfaces for loading the data from multiple databases and flat files. </w:t>
      </w:r>
      <w:r w:rsidR="00F630AC" w:rsidRPr="00D62AB8">
        <w:rPr>
          <w:rFonts w:asciiTheme="majorHAnsi" w:hAnsiTheme="majorHAnsi"/>
          <w:sz w:val="22"/>
          <w:szCs w:val="22"/>
        </w:rPr>
        <w:t xml:space="preserve">Participated in code reviews, </w:t>
      </w:r>
      <w:r w:rsidR="00B01985" w:rsidRPr="00D62AB8">
        <w:rPr>
          <w:rFonts w:asciiTheme="majorHAnsi" w:hAnsiTheme="majorHAnsi"/>
          <w:sz w:val="22"/>
          <w:szCs w:val="22"/>
        </w:rPr>
        <w:t>ODI Code migrations from dev to test, staging and pr</w:t>
      </w:r>
      <w:r w:rsidR="00F630AC" w:rsidRPr="00D62AB8">
        <w:rPr>
          <w:rFonts w:asciiTheme="majorHAnsi" w:hAnsiTheme="majorHAnsi"/>
          <w:sz w:val="22"/>
          <w:szCs w:val="22"/>
        </w:rPr>
        <w:t>oduction environment using ODI.</w:t>
      </w:r>
      <w:r w:rsidR="00DC0C99" w:rsidRPr="00D62AB8">
        <w:rPr>
          <w:rFonts w:asciiTheme="majorHAnsi" w:hAnsiTheme="majorHAnsi"/>
          <w:sz w:val="22"/>
          <w:szCs w:val="22"/>
        </w:rPr>
        <w:t xml:space="preserve"> </w:t>
      </w:r>
      <w:r w:rsidR="00B01985" w:rsidRPr="00D62AB8">
        <w:rPr>
          <w:rFonts w:asciiTheme="majorHAnsi" w:hAnsiTheme="majorHAnsi"/>
          <w:sz w:val="22"/>
          <w:szCs w:val="22"/>
        </w:rPr>
        <w:t>Worked extensively with ODI Designer, operator and metadata Navigator.</w:t>
      </w:r>
      <w:r w:rsidR="00DC0C99" w:rsidRPr="00D62AB8">
        <w:rPr>
          <w:rFonts w:asciiTheme="majorHAnsi" w:hAnsiTheme="majorHAnsi"/>
          <w:sz w:val="22"/>
          <w:szCs w:val="22"/>
        </w:rPr>
        <w:t xml:space="preserve"> </w:t>
      </w:r>
      <w:r w:rsidR="00B01985" w:rsidRPr="00D62AB8">
        <w:rPr>
          <w:rFonts w:asciiTheme="majorHAnsi" w:hAnsiTheme="majorHAnsi"/>
          <w:sz w:val="22"/>
          <w:szCs w:val="22"/>
        </w:rPr>
        <w:t>Good understanding of ODI architecture and installation of Topology, Security Manager, agents, Designer, Operator, Master repository and Work repository</w:t>
      </w:r>
    </w:p>
    <w:p w14:paraId="37D2D14A" w14:textId="77777777" w:rsidR="005C25F9" w:rsidRPr="00D62AB8" w:rsidRDefault="005C25F9" w:rsidP="00B01985">
      <w:pPr>
        <w:spacing w:before="60" w:after="280"/>
        <w:jc w:val="both"/>
        <w:rPr>
          <w:rFonts w:asciiTheme="majorHAnsi" w:hAnsiTheme="majorHAnsi"/>
          <w:b/>
          <w:bCs/>
          <w:sz w:val="22"/>
          <w:szCs w:val="22"/>
        </w:rPr>
      </w:pPr>
      <w:r w:rsidRPr="00D62AB8">
        <w:rPr>
          <w:rFonts w:asciiTheme="majorHAnsi" w:hAnsiTheme="majorHAnsi"/>
          <w:b/>
          <w:bCs/>
          <w:sz w:val="22"/>
          <w:szCs w:val="22"/>
        </w:rPr>
        <w:t>Role &amp; Responsibilities:</w:t>
      </w:r>
    </w:p>
    <w:p w14:paraId="2DB3E78A" w14:textId="77777777" w:rsidR="00DC554F" w:rsidRPr="00D62AB8" w:rsidRDefault="005C25F9" w:rsidP="005C25F9">
      <w:pPr>
        <w:pStyle w:val="Normal12pt"/>
        <w:numPr>
          <w:ilvl w:val="0"/>
          <w:numId w:val="4"/>
        </w:numPr>
        <w:rPr>
          <w:rFonts w:asciiTheme="majorHAnsi" w:hAnsiTheme="majorHAnsi"/>
          <w:sz w:val="22"/>
          <w:szCs w:val="22"/>
        </w:rPr>
      </w:pPr>
      <w:r w:rsidRPr="00D62AB8">
        <w:rPr>
          <w:rFonts w:asciiTheme="majorHAnsi" w:hAnsiTheme="majorHAnsi"/>
          <w:sz w:val="22"/>
          <w:szCs w:val="22"/>
        </w:rPr>
        <w:t xml:space="preserve">Analyzed the source data coming from </w:t>
      </w:r>
      <w:r w:rsidR="00927CDB" w:rsidRPr="00D62AB8">
        <w:rPr>
          <w:rFonts w:asciiTheme="majorHAnsi" w:hAnsiTheme="majorHAnsi"/>
          <w:sz w:val="22"/>
          <w:szCs w:val="22"/>
        </w:rPr>
        <w:t>heterogeneo</w:t>
      </w:r>
      <w:r w:rsidR="00364C77" w:rsidRPr="00D62AB8">
        <w:rPr>
          <w:rFonts w:asciiTheme="majorHAnsi" w:hAnsiTheme="majorHAnsi"/>
          <w:sz w:val="22"/>
          <w:szCs w:val="22"/>
        </w:rPr>
        <w:t xml:space="preserve">us databases, SAP, SAP BW, XML and </w:t>
      </w:r>
      <w:r w:rsidR="00DC554F" w:rsidRPr="00D62AB8">
        <w:rPr>
          <w:rFonts w:asciiTheme="majorHAnsi" w:hAnsiTheme="majorHAnsi"/>
          <w:sz w:val="22"/>
          <w:szCs w:val="22"/>
        </w:rPr>
        <w:t>Flat files</w:t>
      </w:r>
      <w:r w:rsidRPr="00D62AB8">
        <w:rPr>
          <w:rFonts w:asciiTheme="majorHAnsi" w:hAnsiTheme="majorHAnsi"/>
          <w:sz w:val="22"/>
          <w:szCs w:val="22"/>
        </w:rPr>
        <w:t xml:space="preserve">. Worked with Data Warehouse team in developing </w:t>
      </w:r>
      <w:r w:rsidR="00DC554F" w:rsidRPr="00D62AB8">
        <w:rPr>
          <w:rFonts w:asciiTheme="majorHAnsi" w:hAnsiTheme="majorHAnsi"/>
          <w:sz w:val="22"/>
          <w:szCs w:val="22"/>
        </w:rPr>
        <w:t>Data Mart.</w:t>
      </w:r>
    </w:p>
    <w:p w14:paraId="69C662EF" w14:textId="77777777" w:rsidR="00901BBF" w:rsidRPr="00D62AB8" w:rsidRDefault="00901BBF" w:rsidP="005C25F9">
      <w:pPr>
        <w:pStyle w:val="Normal12pt"/>
        <w:numPr>
          <w:ilvl w:val="0"/>
          <w:numId w:val="4"/>
        </w:numPr>
        <w:rPr>
          <w:rFonts w:asciiTheme="majorHAnsi" w:hAnsiTheme="majorHAnsi"/>
          <w:sz w:val="22"/>
          <w:szCs w:val="22"/>
        </w:rPr>
      </w:pPr>
      <w:r w:rsidRPr="00D62AB8">
        <w:rPr>
          <w:rFonts w:asciiTheme="majorHAnsi" w:hAnsiTheme="majorHAnsi"/>
          <w:sz w:val="22"/>
          <w:szCs w:val="22"/>
        </w:rPr>
        <w:t>Most of the data was sourced from SAP ERP Central Component i.e. SAP ECC and ETL rules was applied on the same</w:t>
      </w:r>
    </w:p>
    <w:p w14:paraId="7ACE67CD" w14:textId="77777777" w:rsidR="005C25F9" w:rsidRPr="00D62AB8" w:rsidRDefault="005C25F9" w:rsidP="005C25F9">
      <w:pPr>
        <w:pStyle w:val="Normal12pt"/>
        <w:numPr>
          <w:ilvl w:val="0"/>
          <w:numId w:val="4"/>
        </w:numPr>
        <w:rPr>
          <w:rFonts w:asciiTheme="majorHAnsi" w:hAnsiTheme="majorHAnsi"/>
          <w:sz w:val="22"/>
          <w:szCs w:val="22"/>
        </w:rPr>
      </w:pPr>
      <w:r w:rsidRPr="00D62AB8">
        <w:rPr>
          <w:rFonts w:asciiTheme="majorHAnsi" w:hAnsiTheme="majorHAnsi"/>
          <w:sz w:val="22"/>
          <w:szCs w:val="22"/>
        </w:rPr>
        <w:lastRenderedPageBreak/>
        <w:t>Designed ETL specification documents to load the data in target using various transformations according to the business requirements.</w:t>
      </w:r>
    </w:p>
    <w:p w14:paraId="5B7122C6" w14:textId="77777777" w:rsidR="005C25F9" w:rsidRPr="00D62AB8" w:rsidRDefault="005C25F9" w:rsidP="005C25F9">
      <w:pPr>
        <w:pStyle w:val="Normal12pt"/>
        <w:numPr>
          <w:ilvl w:val="0"/>
          <w:numId w:val="4"/>
        </w:numPr>
        <w:rPr>
          <w:rFonts w:asciiTheme="majorHAnsi" w:hAnsiTheme="majorHAnsi"/>
          <w:sz w:val="22"/>
          <w:szCs w:val="22"/>
        </w:rPr>
      </w:pPr>
      <w:r w:rsidRPr="00D62AB8">
        <w:rPr>
          <w:rFonts w:asciiTheme="majorHAnsi" w:hAnsiTheme="majorHAnsi"/>
          <w:sz w:val="22"/>
          <w:szCs w:val="22"/>
        </w:rPr>
        <w:t xml:space="preserve"> Lead a group of developers in the team by assigning them work and help them whenever necessary to complete their work within the specified time.</w:t>
      </w:r>
    </w:p>
    <w:p w14:paraId="1E4FF726" w14:textId="77777777" w:rsidR="00F630AC" w:rsidRPr="00D62AB8" w:rsidRDefault="00F630AC" w:rsidP="00F630AC">
      <w:pPr>
        <w:pStyle w:val="Normal12pt"/>
        <w:numPr>
          <w:ilvl w:val="0"/>
          <w:numId w:val="4"/>
        </w:numPr>
        <w:rPr>
          <w:rFonts w:asciiTheme="majorHAnsi" w:hAnsiTheme="majorHAnsi"/>
          <w:sz w:val="22"/>
          <w:szCs w:val="22"/>
        </w:rPr>
      </w:pPr>
      <w:r w:rsidRPr="00D62AB8">
        <w:rPr>
          <w:rFonts w:asciiTheme="majorHAnsi" w:hAnsiTheme="majorHAnsi"/>
          <w:sz w:val="22"/>
          <w:szCs w:val="22"/>
        </w:rPr>
        <w:t>Extracted data from mainframe did cleansing, transformations using ODI and loaded into Oracle database.</w:t>
      </w:r>
    </w:p>
    <w:p w14:paraId="7CC931E3" w14:textId="77777777" w:rsidR="00F630AC" w:rsidRPr="00D62AB8" w:rsidRDefault="00F630AC" w:rsidP="00F630AC">
      <w:pPr>
        <w:pStyle w:val="Normal12pt"/>
        <w:numPr>
          <w:ilvl w:val="0"/>
          <w:numId w:val="4"/>
        </w:numPr>
        <w:rPr>
          <w:rFonts w:asciiTheme="majorHAnsi" w:hAnsiTheme="majorHAnsi"/>
          <w:sz w:val="22"/>
          <w:szCs w:val="22"/>
        </w:rPr>
      </w:pPr>
      <w:r w:rsidRPr="00D62AB8">
        <w:rPr>
          <w:rFonts w:asciiTheme="majorHAnsi" w:hAnsiTheme="majorHAnsi"/>
          <w:sz w:val="22"/>
          <w:szCs w:val="22"/>
        </w:rPr>
        <w:t>Created interfaces for loading policy elements, TFS, Forms, CFR, DRVR CRS, etc into the CR</w:t>
      </w:r>
    </w:p>
    <w:p w14:paraId="4D8BBD70" w14:textId="77777777" w:rsidR="00F630AC" w:rsidRPr="00D62AB8" w:rsidRDefault="00F630AC" w:rsidP="00F630AC">
      <w:pPr>
        <w:pStyle w:val="Normal12pt"/>
        <w:numPr>
          <w:ilvl w:val="0"/>
          <w:numId w:val="4"/>
        </w:numPr>
        <w:rPr>
          <w:rFonts w:asciiTheme="majorHAnsi" w:hAnsiTheme="majorHAnsi"/>
          <w:sz w:val="22"/>
          <w:szCs w:val="22"/>
        </w:rPr>
      </w:pPr>
      <w:r w:rsidRPr="00D62AB8">
        <w:rPr>
          <w:rFonts w:asciiTheme="majorHAnsi" w:hAnsiTheme="majorHAnsi"/>
          <w:sz w:val="22"/>
          <w:szCs w:val="22"/>
        </w:rPr>
        <w:t>Used all the ODI components – Topology Manager, Security Manager, Designer, Operator and Repository Explorer.</w:t>
      </w:r>
    </w:p>
    <w:p w14:paraId="04EF41CA" w14:textId="77777777" w:rsidR="005C25F9" w:rsidRPr="00D62AB8" w:rsidRDefault="005C25F9" w:rsidP="005C25F9">
      <w:pPr>
        <w:pStyle w:val="Normal12pt"/>
        <w:numPr>
          <w:ilvl w:val="0"/>
          <w:numId w:val="4"/>
        </w:numPr>
        <w:rPr>
          <w:rFonts w:asciiTheme="majorHAnsi" w:hAnsiTheme="majorHAnsi"/>
          <w:sz w:val="22"/>
          <w:szCs w:val="22"/>
        </w:rPr>
      </w:pPr>
      <w:r w:rsidRPr="00D62AB8">
        <w:rPr>
          <w:rFonts w:asciiTheme="majorHAnsi" w:hAnsiTheme="majorHAnsi"/>
          <w:sz w:val="22"/>
          <w:szCs w:val="22"/>
        </w:rPr>
        <w:t xml:space="preserve">Used Informatica Designer to create Load, Update and CDC mappings using different transformations to move data to different data marts in Data Warehouse. </w:t>
      </w:r>
    </w:p>
    <w:p w14:paraId="69BB9C86" w14:textId="77777777" w:rsidR="005C25F9" w:rsidRPr="00D62AB8" w:rsidRDefault="005C25F9" w:rsidP="005C25F9">
      <w:pPr>
        <w:pStyle w:val="Normal12pt"/>
        <w:numPr>
          <w:ilvl w:val="0"/>
          <w:numId w:val="4"/>
        </w:numPr>
        <w:rPr>
          <w:rFonts w:asciiTheme="majorHAnsi" w:hAnsiTheme="majorHAnsi"/>
          <w:sz w:val="22"/>
          <w:szCs w:val="22"/>
        </w:rPr>
      </w:pPr>
      <w:r w:rsidRPr="00D62AB8">
        <w:rPr>
          <w:rFonts w:asciiTheme="majorHAnsi" w:hAnsiTheme="majorHAnsi"/>
          <w:sz w:val="22"/>
          <w:szCs w:val="22"/>
        </w:rPr>
        <w:t>Developed complex mappings in Informatica to load the data from various sources into the Data Warehouse, using different transformations like Source Qualifier, Expression, Lookup, Aggregator, Update Strategy, Joiner, and Rank.</w:t>
      </w:r>
    </w:p>
    <w:p w14:paraId="5D70BF15" w14:textId="77777777" w:rsidR="005C25F9" w:rsidRPr="00D62AB8" w:rsidRDefault="005C25F9" w:rsidP="005C25F9">
      <w:pPr>
        <w:pStyle w:val="Normal12pt"/>
        <w:numPr>
          <w:ilvl w:val="0"/>
          <w:numId w:val="4"/>
        </w:numPr>
        <w:rPr>
          <w:rFonts w:asciiTheme="majorHAnsi" w:hAnsiTheme="majorHAnsi"/>
          <w:sz w:val="22"/>
          <w:szCs w:val="22"/>
        </w:rPr>
      </w:pPr>
      <w:r w:rsidRPr="00D62AB8">
        <w:rPr>
          <w:rFonts w:asciiTheme="majorHAnsi" w:hAnsiTheme="majorHAnsi"/>
          <w:sz w:val="22"/>
          <w:szCs w:val="22"/>
        </w:rPr>
        <w:t xml:space="preserve">Created and Configured </w:t>
      </w:r>
      <w:r w:rsidR="00CD4662" w:rsidRPr="00D62AB8">
        <w:rPr>
          <w:rFonts w:asciiTheme="majorHAnsi" w:hAnsiTheme="majorHAnsi"/>
          <w:sz w:val="22"/>
          <w:szCs w:val="22"/>
        </w:rPr>
        <w:t xml:space="preserve">Mappings, Mapplets, </w:t>
      </w:r>
      <w:r w:rsidRPr="00D62AB8">
        <w:rPr>
          <w:rFonts w:asciiTheme="majorHAnsi" w:hAnsiTheme="majorHAnsi"/>
          <w:sz w:val="22"/>
          <w:szCs w:val="22"/>
        </w:rPr>
        <w:t>Workflows, Worklets, and Sessions to transport the data to target warehouse Oracle tables using Informatica Workflow Manager.</w:t>
      </w:r>
    </w:p>
    <w:p w14:paraId="495F72E1" w14:textId="77777777" w:rsidR="00D859EA" w:rsidRPr="00D62AB8" w:rsidRDefault="00D859EA" w:rsidP="005C25F9">
      <w:pPr>
        <w:pStyle w:val="Normal12pt"/>
        <w:numPr>
          <w:ilvl w:val="0"/>
          <w:numId w:val="4"/>
        </w:numPr>
        <w:rPr>
          <w:rFonts w:asciiTheme="majorHAnsi" w:hAnsiTheme="majorHAnsi"/>
          <w:sz w:val="22"/>
          <w:szCs w:val="22"/>
        </w:rPr>
      </w:pPr>
      <w:r w:rsidRPr="00D62AB8">
        <w:rPr>
          <w:rFonts w:asciiTheme="majorHAnsi" w:hAnsiTheme="majorHAnsi"/>
          <w:sz w:val="22"/>
          <w:szCs w:val="22"/>
        </w:rPr>
        <w:t>Informatica Administrator.</w:t>
      </w:r>
    </w:p>
    <w:p w14:paraId="6DC6EAF1" w14:textId="77777777" w:rsidR="005C25F9" w:rsidRPr="00D62AB8" w:rsidRDefault="005C25F9" w:rsidP="005C25F9">
      <w:pPr>
        <w:pStyle w:val="Normal12pt"/>
        <w:numPr>
          <w:ilvl w:val="0"/>
          <w:numId w:val="4"/>
        </w:numPr>
        <w:rPr>
          <w:rFonts w:asciiTheme="majorHAnsi" w:hAnsiTheme="majorHAnsi"/>
          <w:sz w:val="22"/>
          <w:szCs w:val="22"/>
        </w:rPr>
      </w:pPr>
      <w:r w:rsidRPr="00D62AB8">
        <w:rPr>
          <w:rFonts w:asciiTheme="majorHAnsi" w:hAnsiTheme="majorHAnsi"/>
          <w:sz w:val="22"/>
          <w:szCs w:val="22"/>
        </w:rPr>
        <w:t xml:space="preserve">Scheduling the sessions to extract, transform and load data in to warehouse database on Business requirements. Created the schedule using </w:t>
      </w:r>
      <w:r w:rsidR="00CD4662" w:rsidRPr="00D62AB8">
        <w:rPr>
          <w:rFonts w:asciiTheme="majorHAnsi" w:hAnsiTheme="majorHAnsi"/>
          <w:sz w:val="22"/>
          <w:szCs w:val="22"/>
        </w:rPr>
        <w:t>Control M and ran the jobs on Windows</w:t>
      </w:r>
      <w:r w:rsidRPr="00D62AB8">
        <w:rPr>
          <w:rFonts w:asciiTheme="majorHAnsi" w:hAnsiTheme="majorHAnsi"/>
          <w:sz w:val="22"/>
          <w:szCs w:val="22"/>
        </w:rPr>
        <w:t xml:space="preserve"> server.</w:t>
      </w:r>
    </w:p>
    <w:p w14:paraId="03300B27" w14:textId="77777777" w:rsidR="005C25F9" w:rsidRPr="00D62AB8" w:rsidRDefault="005C25F9" w:rsidP="005C25F9">
      <w:pPr>
        <w:pStyle w:val="Normal12pt"/>
        <w:numPr>
          <w:ilvl w:val="0"/>
          <w:numId w:val="4"/>
        </w:numPr>
        <w:rPr>
          <w:rFonts w:asciiTheme="majorHAnsi" w:hAnsiTheme="majorHAnsi"/>
          <w:sz w:val="22"/>
          <w:szCs w:val="22"/>
        </w:rPr>
      </w:pPr>
      <w:r w:rsidRPr="00D62AB8">
        <w:rPr>
          <w:rFonts w:asciiTheme="majorHAnsi" w:hAnsiTheme="majorHAnsi"/>
          <w:sz w:val="22"/>
          <w:szCs w:val="22"/>
        </w:rPr>
        <w:t xml:space="preserve">Implemented Slowly Changing dimension methodology for accessing the full history of accounts and transaction information. </w:t>
      </w:r>
    </w:p>
    <w:p w14:paraId="65288459" w14:textId="77777777" w:rsidR="005C25F9" w:rsidRPr="00D62AB8" w:rsidRDefault="005C25F9" w:rsidP="005C25F9">
      <w:pPr>
        <w:pStyle w:val="Normal12pt"/>
        <w:numPr>
          <w:ilvl w:val="0"/>
          <w:numId w:val="4"/>
        </w:numPr>
        <w:rPr>
          <w:rFonts w:asciiTheme="majorHAnsi" w:hAnsiTheme="majorHAnsi"/>
          <w:sz w:val="22"/>
          <w:szCs w:val="22"/>
        </w:rPr>
      </w:pPr>
      <w:r w:rsidRPr="00D62AB8">
        <w:rPr>
          <w:rFonts w:asciiTheme="majorHAnsi" w:hAnsiTheme="majorHAnsi"/>
          <w:sz w:val="22"/>
          <w:szCs w:val="22"/>
        </w:rPr>
        <w:t>Optimized the performance of the mappings by various tests on sources, targets and transformations. Identified the Bottlenecks, Removed the Bottlenecks and implemented performance tuning logic on targets, sources, mappings, sessions to provide maximum efficiency and performance.</w:t>
      </w:r>
    </w:p>
    <w:p w14:paraId="5E6A387A" w14:textId="77777777" w:rsidR="005C25F9" w:rsidRPr="00D62AB8" w:rsidRDefault="00077FDC" w:rsidP="005C25F9">
      <w:pPr>
        <w:pStyle w:val="Normal12pt"/>
        <w:numPr>
          <w:ilvl w:val="0"/>
          <w:numId w:val="4"/>
        </w:numPr>
        <w:rPr>
          <w:rFonts w:asciiTheme="majorHAnsi" w:hAnsiTheme="majorHAnsi"/>
          <w:sz w:val="22"/>
          <w:szCs w:val="22"/>
        </w:rPr>
      </w:pPr>
      <w:r w:rsidRPr="00D62AB8">
        <w:rPr>
          <w:rFonts w:asciiTheme="majorHAnsi" w:hAnsiTheme="majorHAnsi"/>
          <w:sz w:val="22"/>
          <w:szCs w:val="22"/>
        </w:rPr>
        <w:t>Involved in Informatica Administration activities as and when it was time for Code deployments and rollouts.</w:t>
      </w:r>
    </w:p>
    <w:p w14:paraId="2C05919D" w14:textId="77777777" w:rsidR="005C25F9" w:rsidRPr="00D62AB8" w:rsidRDefault="005C25F9" w:rsidP="005C25F9">
      <w:pPr>
        <w:pStyle w:val="Normal12pt"/>
        <w:numPr>
          <w:ilvl w:val="0"/>
          <w:numId w:val="4"/>
        </w:numPr>
        <w:rPr>
          <w:rFonts w:asciiTheme="majorHAnsi" w:hAnsiTheme="majorHAnsi"/>
          <w:sz w:val="22"/>
          <w:szCs w:val="22"/>
        </w:rPr>
      </w:pPr>
      <w:r w:rsidRPr="00D62AB8">
        <w:rPr>
          <w:rFonts w:asciiTheme="majorHAnsi" w:hAnsiTheme="majorHAnsi"/>
          <w:sz w:val="22"/>
          <w:szCs w:val="22"/>
        </w:rPr>
        <w:t>Involved in designing and creating the Impromptu reports, Drill through Reports and Transformer model depending on the environment.</w:t>
      </w:r>
    </w:p>
    <w:p w14:paraId="6CB00016" w14:textId="6918233E" w:rsidR="005C25F9" w:rsidRDefault="005C25F9" w:rsidP="005C25F9">
      <w:pPr>
        <w:pStyle w:val="Normal12pt"/>
        <w:numPr>
          <w:ilvl w:val="0"/>
          <w:numId w:val="4"/>
        </w:numPr>
        <w:rPr>
          <w:rFonts w:asciiTheme="majorHAnsi" w:hAnsiTheme="majorHAnsi"/>
          <w:sz w:val="22"/>
          <w:szCs w:val="22"/>
        </w:rPr>
      </w:pPr>
      <w:r w:rsidRPr="00D62AB8">
        <w:rPr>
          <w:rFonts w:asciiTheme="majorHAnsi" w:hAnsiTheme="majorHAnsi"/>
          <w:sz w:val="22"/>
          <w:szCs w:val="22"/>
        </w:rPr>
        <w:t>Performed testing, knowledge transfer and mentored other team members.</w:t>
      </w:r>
    </w:p>
    <w:p w14:paraId="5E0CEACC" w14:textId="77777777" w:rsidR="00D62AB8" w:rsidRPr="00D62AB8" w:rsidRDefault="00D62AB8" w:rsidP="00D62AB8">
      <w:pPr>
        <w:pStyle w:val="Normal12pt"/>
        <w:ind w:left="360"/>
        <w:rPr>
          <w:rFonts w:asciiTheme="majorHAnsi" w:hAnsiTheme="majorHAnsi"/>
          <w:sz w:val="22"/>
          <w:szCs w:val="22"/>
        </w:rPr>
      </w:pPr>
    </w:p>
    <w:p w14:paraId="370033D8" w14:textId="3E98D6EB" w:rsidR="005C25F9" w:rsidRPr="00D62AB8" w:rsidRDefault="005C25F9" w:rsidP="001F69ED">
      <w:pPr>
        <w:pStyle w:val="Normal12pt"/>
        <w:rPr>
          <w:rFonts w:asciiTheme="majorHAnsi" w:hAnsiTheme="majorHAnsi"/>
          <w:b/>
          <w:bCs/>
          <w:sz w:val="22"/>
          <w:szCs w:val="22"/>
        </w:rPr>
      </w:pPr>
      <w:r w:rsidRPr="00D62AB8">
        <w:rPr>
          <w:rFonts w:asciiTheme="majorHAnsi" w:hAnsiTheme="majorHAnsi"/>
          <w:b/>
          <w:bCs/>
          <w:sz w:val="22"/>
          <w:szCs w:val="22"/>
        </w:rPr>
        <w:t>Environment: Informatica Pow</w:t>
      </w:r>
      <w:r w:rsidR="00F630AC" w:rsidRPr="00D62AB8">
        <w:rPr>
          <w:rFonts w:asciiTheme="majorHAnsi" w:hAnsiTheme="majorHAnsi"/>
          <w:b/>
          <w:bCs/>
          <w:sz w:val="22"/>
          <w:szCs w:val="22"/>
        </w:rPr>
        <w:t xml:space="preserve">er Center, </w:t>
      </w:r>
      <w:r w:rsidR="00927CDB" w:rsidRPr="00D62AB8">
        <w:rPr>
          <w:rFonts w:asciiTheme="majorHAnsi" w:hAnsiTheme="majorHAnsi"/>
          <w:b/>
          <w:bCs/>
          <w:sz w:val="22"/>
          <w:szCs w:val="22"/>
        </w:rPr>
        <w:t>Informat</w:t>
      </w:r>
      <w:r w:rsidR="00F630AC" w:rsidRPr="00D62AB8">
        <w:rPr>
          <w:rFonts w:asciiTheme="majorHAnsi" w:hAnsiTheme="majorHAnsi"/>
          <w:b/>
          <w:bCs/>
          <w:sz w:val="22"/>
          <w:szCs w:val="22"/>
        </w:rPr>
        <w:t xml:space="preserve">ica Administration, </w:t>
      </w:r>
      <w:r w:rsidR="00581B27" w:rsidRPr="00D62AB8">
        <w:rPr>
          <w:rFonts w:asciiTheme="majorHAnsi" w:hAnsiTheme="majorHAnsi"/>
          <w:b/>
          <w:bCs/>
          <w:sz w:val="22"/>
          <w:szCs w:val="22"/>
        </w:rPr>
        <w:t xml:space="preserve">MDM, B2B, </w:t>
      </w:r>
      <w:r w:rsidR="00927CDB" w:rsidRPr="00D62AB8">
        <w:rPr>
          <w:rFonts w:asciiTheme="majorHAnsi" w:hAnsiTheme="majorHAnsi"/>
          <w:b/>
          <w:bCs/>
          <w:sz w:val="22"/>
          <w:szCs w:val="22"/>
        </w:rPr>
        <w:t xml:space="preserve">Data Quality, </w:t>
      </w:r>
      <w:r w:rsidR="00F630AC" w:rsidRPr="00D62AB8">
        <w:rPr>
          <w:rFonts w:asciiTheme="majorHAnsi" w:hAnsiTheme="majorHAnsi"/>
          <w:b/>
          <w:bCs/>
          <w:sz w:val="22"/>
          <w:szCs w:val="22"/>
        </w:rPr>
        <w:t xml:space="preserve">ODI 11g / 12c, </w:t>
      </w:r>
      <w:r w:rsidR="00077FDC" w:rsidRPr="00D62AB8">
        <w:rPr>
          <w:rFonts w:asciiTheme="majorHAnsi" w:hAnsiTheme="majorHAnsi"/>
          <w:b/>
          <w:bCs/>
          <w:sz w:val="22"/>
          <w:szCs w:val="22"/>
        </w:rPr>
        <w:t xml:space="preserve">Microsoft SQL </w:t>
      </w:r>
      <w:r w:rsidR="00581B27" w:rsidRPr="00D62AB8">
        <w:rPr>
          <w:rFonts w:asciiTheme="majorHAnsi" w:hAnsiTheme="majorHAnsi"/>
          <w:b/>
          <w:bCs/>
          <w:sz w:val="22"/>
          <w:szCs w:val="22"/>
        </w:rPr>
        <w:t>server</w:t>
      </w:r>
      <w:r w:rsidR="000C73BE" w:rsidRPr="00D62AB8">
        <w:rPr>
          <w:rFonts w:asciiTheme="majorHAnsi" w:hAnsiTheme="majorHAnsi"/>
          <w:b/>
          <w:bCs/>
          <w:sz w:val="22"/>
          <w:szCs w:val="22"/>
        </w:rPr>
        <w:t xml:space="preserve">, Flat files, SAP, Informix, </w:t>
      </w:r>
      <w:r w:rsidR="00DC0C99" w:rsidRPr="00D62AB8">
        <w:rPr>
          <w:rFonts w:asciiTheme="majorHAnsi" w:hAnsiTheme="majorHAnsi"/>
          <w:b/>
          <w:bCs/>
          <w:sz w:val="22"/>
          <w:szCs w:val="22"/>
        </w:rPr>
        <w:t>Exact</w:t>
      </w:r>
      <w:r w:rsidR="000C73BE" w:rsidRPr="00D62AB8">
        <w:rPr>
          <w:rFonts w:asciiTheme="majorHAnsi" w:hAnsiTheme="majorHAnsi"/>
          <w:b/>
          <w:bCs/>
          <w:sz w:val="22"/>
          <w:szCs w:val="22"/>
        </w:rPr>
        <w:t xml:space="preserve"> Target</w:t>
      </w:r>
      <w:r w:rsidR="00AF2BD3" w:rsidRPr="00D62AB8">
        <w:rPr>
          <w:rFonts w:asciiTheme="majorHAnsi" w:hAnsiTheme="majorHAnsi"/>
          <w:b/>
          <w:bCs/>
          <w:sz w:val="22"/>
          <w:szCs w:val="22"/>
        </w:rPr>
        <w:t xml:space="preserve">, </w:t>
      </w:r>
      <w:r w:rsidR="00077FDC" w:rsidRPr="00D62AB8">
        <w:rPr>
          <w:rFonts w:asciiTheme="majorHAnsi" w:hAnsiTheme="majorHAnsi"/>
          <w:b/>
          <w:bCs/>
          <w:sz w:val="22"/>
          <w:szCs w:val="22"/>
        </w:rPr>
        <w:t>Google Analytics</w:t>
      </w:r>
      <w:r w:rsidR="00AF2BD3" w:rsidRPr="00D62AB8">
        <w:rPr>
          <w:rFonts w:asciiTheme="majorHAnsi" w:hAnsiTheme="majorHAnsi"/>
          <w:b/>
          <w:bCs/>
          <w:sz w:val="22"/>
          <w:szCs w:val="22"/>
        </w:rPr>
        <w:t xml:space="preserve"> and Erwin</w:t>
      </w:r>
      <w:r w:rsidR="00077FDC" w:rsidRPr="00D62AB8">
        <w:rPr>
          <w:rFonts w:asciiTheme="majorHAnsi" w:hAnsiTheme="majorHAnsi"/>
          <w:b/>
          <w:bCs/>
          <w:sz w:val="22"/>
          <w:szCs w:val="22"/>
        </w:rPr>
        <w:t>.</w:t>
      </w:r>
    </w:p>
    <w:p w14:paraId="1DD1B605" w14:textId="77777777" w:rsidR="00D60AEC" w:rsidRPr="00D62AB8" w:rsidRDefault="00D60AEC" w:rsidP="001F69ED">
      <w:pPr>
        <w:pStyle w:val="Normal12pt"/>
        <w:rPr>
          <w:rFonts w:asciiTheme="majorHAnsi" w:hAnsiTheme="majorHAnsi"/>
          <w:sz w:val="22"/>
          <w:szCs w:val="22"/>
        </w:rPr>
      </w:pPr>
    </w:p>
    <w:p w14:paraId="11409B69" w14:textId="55FDECE6" w:rsidR="003C4F2F" w:rsidRPr="00D62AB8" w:rsidRDefault="003C4F2F" w:rsidP="003C4F2F">
      <w:pPr>
        <w:pStyle w:val="Normal12pt"/>
        <w:pBdr>
          <w:bottom w:val="single" w:sz="4" w:space="1" w:color="000000"/>
        </w:pBdr>
        <w:rPr>
          <w:rFonts w:asciiTheme="majorHAnsi" w:hAnsiTheme="majorHAnsi"/>
          <w:b/>
          <w:bCs/>
          <w:sz w:val="22"/>
          <w:szCs w:val="22"/>
        </w:rPr>
      </w:pPr>
      <w:r w:rsidRPr="00D62AB8">
        <w:rPr>
          <w:rFonts w:asciiTheme="majorHAnsi" w:hAnsiTheme="majorHAnsi"/>
          <w:b/>
          <w:bCs/>
          <w:sz w:val="22"/>
          <w:szCs w:val="22"/>
        </w:rPr>
        <w:t>Client:</w:t>
      </w:r>
      <w:r w:rsidRPr="00D62AB8">
        <w:rPr>
          <w:rFonts w:asciiTheme="majorHAnsi" w:hAnsiTheme="majorHAnsi"/>
          <w:b/>
          <w:bCs/>
          <w:sz w:val="22"/>
          <w:szCs w:val="22"/>
        </w:rPr>
        <w:tab/>
        <w:t xml:space="preserve">KOHL’s Corporate Head Quarters, Menomonee Falls – WI </w:t>
      </w:r>
      <w:r w:rsidR="001C73C2" w:rsidRPr="00D62AB8">
        <w:rPr>
          <w:rFonts w:asciiTheme="majorHAnsi" w:hAnsiTheme="majorHAnsi"/>
          <w:b/>
          <w:bCs/>
          <w:sz w:val="22"/>
          <w:szCs w:val="22"/>
        </w:rPr>
        <w:t xml:space="preserve">                                  </w:t>
      </w:r>
      <w:r w:rsidRPr="00D62AB8">
        <w:rPr>
          <w:rFonts w:asciiTheme="majorHAnsi" w:hAnsiTheme="majorHAnsi"/>
          <w:b/>
          <w:bCs/>
          <w:sz w:val="22"/>
          <w:szCs w:val="22"/>
        </w:rPr>
        <w:t xml:space="preserve">Oct </w:t>
      </w:r>
      <w:r w:rsidR="00947112" w:rsidRPr="00D62AB8">
        <w:rPr>
          <w:rFonts w:asciiTheme="majorHAnsi" w:hAnsiTheme="majorHAnsi"/>
          <w:b/>
          <w:bCs/>
          <w:sz w:val="22"/>
          <w:szCs w:val="22"/>
        </w:rPr>
        <w:t>2010</w:t>
      </w:r>
      <w:r w:rsidR="0075573A" w:rsidRPr="00D62AB8">
        <w:rPr>
          <w:rFonts w:asciiTheme="majorHAnsi" w:hAnsiTheme="majorHAnsi"/>
          <w:b/>
          <w:bCs/>
          <w:sz w:val="22"/>
          <w:szCs w:val="22"/>
        </w:rPr>
        <w:t xml:space="preserve"> – Apr 2012</w:t>
      </w:r>
    </w:p>
    <w:p w14:paraId="7696CA75" w14:textId="77777777" w:rsidR="003C4F2F" w:rsidRPr="00D62AB8" w:rsidRDefault="003C4F2F" w:rsidP="003C4F2F">
      <w:pPr>
        <w:pStyle w:val="Normal12pt"/>
        <w:rPr>
          <w:rFonts w:asciiTheme="majorHAnsi" w:hAnsiTheme="majorHAnsi"/>
          <w:b/>
          <w:bCs/>
          <w:sz w:val="22"/>
          <w:szCs w:val="22"/>
        </w:rPr>
      </w:pPr>
      <w:r w:rsidRPr="00D62AB8">
        <w:rPr>
          <w:rFonts w:asciiTheme="majorHAnsi" w:hAnsiTheme="majorHAnsi"/>
          <w:b/>
          <w:bCs/>
          <w:sz w:val="22"/>
          <w:szCs w:val="22"/>
        </w:rPr>
        <w:t xml:space="preserve">Role: Sr. </w:t>
      </w:r>
      <w:r w:rsidR="00947112" w:rsidRPr="00D62AB8">
        <w:rPr>
          <w:rFonts w:asciiTheme="majorHAnsi" w:hAnsiTheme="majorHAnsi"/>
          <w:b/>
          <w:bCs/>
          <w:sz w:val="22"/>
          <w:szCs w:val="22"/>
        </w:rPr>
        <w:t xml:space="preserve">ETL - </w:t>
      </w:r>
      <w:r w:rsidRPr="00D62AB8">
        <w:rPr>
          <w:rFonts w:asciiTheme="majorHAnsi" w:hAnsiTheme="majorHAnsi"/>
          <w:b/>
          <w:bCs/>
          <w:sz w:val="22"/>
          <w:szCs w:val="22"/>
        </w:rPr>
        <w:t>Informatica/D</w:t>
      </w:r>
      <w:r w:rsidR="00947112" w:rsidRPr="00D62AB8">
        <w:rPr>
          <w:rFonts w:asciiTheme="majorHAnsi" w:hAnsiTheme="majorHAnsi"/>
          <w:b/>
          <w:bCs/>
          <w:sz w:val="22"/>
          <w:szCs w:val="22"/>
        </w:rPr>
        <w:t xml:space="preserve">ata </w:t>
      </w:r>
      <w:r w:rsidRPr="00D62AB8">
        <w:rPr>
          <w:rFonts w:asciiTheme="majorHAnsi" w:hAnsiTheme="majorHAnsi"/>
          <w:b/>
          <w:bCs/>
          <w:sz w:val="22"/>
          <w:szCs w:val="22"/>
        </w:rPr>
        <w:t>W</w:t>
      </w:r>
      <w:r w:rsidR="00947112" w:rsidRPr="00D62AB8">
        <w:rPr>
          <w:rFonts w:asciiTheme="majorHAnsi" w:hAnsiTheme="majorHAnsi"/>
          <w:b/>
          <w:bCs/>
          <w:sz w:val="22"/>
          <w:szCs w:val="22"/>
        </w:rPr>
        <w:t>arehouse</w:t>
      </w:r>
      <w:r w:rsidRPr="00D62AB8">
        <w:rPr>
          <w:rFonts w:asciiTheme="majorHAnsi" w:hAnsiTheme="majorHAnsi"/>
          <w:b/>
          <w:bCs/>
          <w:sz w:val="22"/>
          <w:szCs w:val="22"/>
        </w:rPr>
        <w:t xml:space="preserve"> Consultant</w:t>
      </w:r>
    </w:p>
    <w:p w14:paraId="11E1D701" w14:textId="77777777" w:rsidR="003C4F2F" w:rsidRPr="00D62AB8" w:rsidRDefault="003C4F2F" w:rsidP="003C4F2F">
      <w:pPr>
        <w:jc w:val="both"/>
        <w:rPr>
          <w:rFonts w:asciiTheme="majorHAnsi" w:hAnsiTheme="majorHAnsi"/>
          <w:sz w:val="22"/>
          <w:szCs w:val="22"/>
        </w:rPr>
      </w:pPr>
    </w:p>
    <w:p w14:paraId="2001F571" w14:textId="75575520" w:rsidR="005F09A6" w:rsidRPr="00D62AB8" w:rsidRDefault="00F22DE4" w:rsidP="001F69ED">
      <w:pPr>
        <w:spacing w:line="276" w:lineRule="auto"/>
        <w:jc w:val="both"/>
        <w:rPr>
          <w:rFonts w:asciiTheme="majorHAnsi" w:hAnsiTheme="majorHAnsi"/>
          <w:sz w:val="22"/>
          <w:szCs w:val="22"/>
        </w:rPr>
      </w:pPr>
      <w:r w:rsidRPr="00D62AB8">
        <w:rPr>
          <w:rFonts w:asciiTheme="majorHAnsi" w:hAnsiTheme="majorHAnsi"/>
          <w:sz w:val="22"/>
          <w:szCs w:val="22"/>
        </w:rPr>
        <w:t>Worked</w:t>
      </w:r>
      <w:r w:rsidR="00947112" w:rsidRPr="00D62AB8">
        <w:rPr>
          <w:rFonts w:asciiTheme="majorHAnsi" w:hAnsiTheme="majorHAnsi"/>
          <w:sz w:val="22"/>
          <w:szCs w:val="22"/>
        </w:rPr>
        <w:t xml:space="preserve"> w</w:t>
      </w:r>
      <w:r w:rsidR="00E70F49" w:rsidRPr="00D62AB8">
        <w:rPr>
          <w:rFonts w:asciiTheme="majorHAnsi" w:hAnsiTheme="majorHAnsi"/>
          <w:sz w:val="22"/>
          <w:szCs w:val="22"/>
        </w:rPr>
        <w:t>ith various teams at Kohls including</w:t>
      </w:r>
      <w:r w:rsidR="00947112" w:rsidRPr="00D62AB8">
        <w:rPr>
          <w:rFonts w:asciiTheme="majorHAnsi" w:hAnsiTheme="majorHAnsi"/>
          <w:sz w:val="22"/>
          <w:szCs w:val="22"/>
        </w:rPr>
        <w:t xml:space="preserve"> Logistics, Merchandise and </w:t>
      </w:r>
      <w:r w:rsidRPr="00D62AB8">
        <w:rPr>
          <w:rFonts w:asciiTheme="majorHAnsi" w:hAnsiTheme="majorHAnsi"/>
          <w:sz w:val="22"/>
          <w:szCs w:val="22"/>
        </w:rPr>
        <w:t xml:space="preserve">Item Services </w:t>
      </w:r>
      <w:r w:rsidR="00947112" w:rsidRPr="00D62AB8">
        <w:rPr>
          <w:rFonts w:asciiTheme="majorHAnsi" w:hAnsiTheme="majorHAnsi"/>
          <w:sz w:val="22"/>
          <w:szCs w:val="22"/>
        </w:rPr>
        <w:t xml:space="preserve">in </w:t>
      </w:r>
      <w:r w:rsidR="00120F29" w:rsidRPr="00D62AB8">
        <w:rPr>
          <w:rFonts w:asciiTheme="majorHAnsi" w:hAnsiTheme="majorHAnsi"/>
          <w:sz w:val="22"/>
          <w:szCs w:val="22"/>
        </w:rPr>
        <w:t>specific for different i</w:t>
      </w:r>
      <w:r w:rsidR="002D15E0" w:rsidRPr="00D62AB8">
        <w:rPr>
          <w:rFonts w:asciiTheme="majorHAnsi" w:hAnsiTheme="majorHAnsi"/>
          <w:sz w:val="22"/>
          <w:szCs w:val="22"/>
        </w:rPr>
        <w:t>terations for</w:t>
      </w:r>
      <w:r w:rsidR="00947112" w:rsidRPr="00D62AB8">
        <w:rPr>
          <w:rFonts w:asciiTheme="majorHAnsi" w:hAnsiTheme="majorHAnsi"/>
          <w:sz w:val="22"/>
          <w:szCs w:val="22"/>
        </w:rPr>
        <w:t xml:space="preserve"> building an Enterprise</w:t>
      </w:r>
      <w:r w:rsidR="00E70F49" w:rsidRPr="00D62AB8">
        <w:rPr>
          <w:rFonts w:asciiTheme="majorHAnsi" w:hAnsiTheme="majorHAnsi"/>
          <w:sz w:val="22"/>
          <w:szCs w:val="22"/>
        </w:rPr>
        <w:t xml:space="preserve"> wide</w:t>
      </w:r>
      <w:r w:rsidR="00947112" w:rsidRPr="00D62AB8">
        <w:rPr>
          <w:rFonts w:asciiTheme="majorHAnsi" w:hAnsiTheme="majorHAnsi"/>
          <w:sz w:val="22"/>
          <w:szCs w:val="22"/>
        </w:rPr>
        <w:t xml:space="preserve"> Data warehouse</w:t>
      </w:r>
      <w:r w:rsidRPr="00D62AB8">
        <w:rPr>
          <w:rFonts w:asciiTheme="majorHAnsi" w:hAnsiTheme="majorHAnsi"/>
          <w:sz w:val="22"/>
          <w:szCs w:val="22"/>
        </w:rPr>
        <w:t xml:space="preserve"> in </w:t>
      </w:r>
      <w:r w:rsidR="00031577" w:rsidRPr="00D62AB8">
        <w:rPr>
          <w:rFonts w:asciiTheme="majorHAnsi" w:hAnsiTheme="majorHAnsi"/>
          <w:sz w:val="22"/>
          <w:szCs w:val="22"/>
        </w:rPr>
        <w:t>various releases</w:t>
      </w:r>
      <w:r w:rsidR="00947112" w:rsidRPr="00D62AB8">
        <w:rPr>
          <w:rFonts w:asciiTheme="majorHAnsi" w:hAnsiTheme="majorHAnsi"/>
          <w:sz w:val="22"/>
          <w:szCs w:val="22"/>
        </w:rPr>
        <w:t xml:space="preserve">. </w:t>
      </w:r>
      <w:r w:rsidRPr="00D62AB8">
        <w:rPr>
          <w:rFonts w:asciiTheme="majorHAnsi" w:hAnsiTheme="majorHAnsi"/>
          <w:sz w:val="22"/>
          <w:szCs w:val="22"/>
        </w:rPr>
        <w:t xml:space="preserve">Performed ETL activities </w:t>
      </w:r>
      <w:r w:rsidR="00E70F49" w:rsidRPr="00D62AB8">
        <w:rPr>
          <w:rFonts w:asciiTheme="majorHAnsi" w:hAnsiTheme="majorHAnsi"/>
          <w:sz w:val="22"/>
          <w:szCs w:val="22"/>
        </w:rPr>
        <w:t>for d</w:t>
      </w:r>
      <w:r w:rsidR="003C4F2F" w:rsidRPr="00D62AB8">
        <w:rPr>
          <w:rFonts w:asciiTheme="majorHAnsi" w:hAnsiTheme="majorHAnsi"/>
          <w:sz w:val="22"/>
          <w:szCs w:val="22"/>
        </w:rPr>
        <w:t xml:space="preserve">ata from different sources </w:t>
      </w:r>
      <w:r w:rsidR="00E70F49" w:rsidRPr="00D62AB8">
        <w:rPr>
          <w:rFonts w:asciiTheme="majorHAnsi" w:hAnsiTheme="majorHAnsi"/>
          <w:sz w:val="22"/>
          <w:szCs w:val="22"/>
        </w:rPr>
        <w:t>i.e. from DB2</w:t>
      </w:r>
      <w:r w:rsidR="00031577" w:rsidRPr="00D62AB8">
        <w:rPr>
          <w:rFonts w:asciiTheme="majorHAnsi" w:hAnsiTheme="majorHAnsi"/>
          <w:sz w:val="22"/>
          <w:szCs w:val="22"/>
        </w:rPr>
        <w:t>, Mainframe’s</w:t>
      </w:r>
      <w:r w:rsidR="0090341A" w:rsidRPr="00D62AB8">
        <w:rPr>
          <w:rFonts w:asciiTheme="majorHAnsi" w:hAnsiTheme="majorHAnsi"/>
          <w:sz w:val="22"/>
          <w:szCs w:val="22"/>
        </w:rPr>
        <w:t xml:space="preserve">, Oracle and </w:t>
      </w:r>
      <w:r w:rsidR="00E70F49" w:rsidRPr="00D62AB8">
        <w:rPr>
          <w:rFonts w:asciiTheme="majorHAnsi" w:hAnsiTheme="majorHAnsi"/>
          <w:sz w:val="22"/>
          <w:szCs w:val="22"/>
        </w:rPr>
        <w:t>various Flat files</w:t>
      </w:r>
      <w:r w:rsidR="00120F29" w:rsidRPr="00D62AB8">
        <w:rPr>
          <w:rFonts w:asciiTheme="majorHAnsi" w:hAnsiTheme="majorHAnsi"/>
          <w:sz w:val="22"/>
          <w:szCs w:val="22"/>
        </w:rPr>
        <w:t xml:space="preserve">. </w:t>
      </w:r>
      <w:r w:rsidR="0052066A" w:rsidRPr="00D62AB8">
        <w:rPr>
          <w:rFonts w:asciiTheme="majorHAnsi" w:hAnsiTheme="majorHAnsi"/>
          <w:sz w:val="22"/>
          <w:szCs w:val="22"/>
        </w:rPr>
        <w:t>Tera</w:t>
      </w:r>
      <w:r w:rsidR="00DC0C99" w:rsidRPr="00D62AB8">
        <w:rPr>
          <w:rFonts w:asciiTheme="majorHAnsi" w:hAnsiTheme="majorHAnsi"/>
          <w:sz w:val="22"/>
          <w:szCs w:val="22"/>
        </w:rPr>
        <w:t>d</w:t>
      </w:r>
      <w:r w:rsidR="0052066A" w:rsidRPr="00D62AB8">
        <w:rPr>
          <w:rFonts w:asciiTheme="majorHAnsi" w:hAnsiTheme="majorHAnsi"/>
          <w:sz w:val="22"/>
          <w:szCs w:val="22"/>
        </w:rPr>
        <w:t>ata</w:t>
      </w:r>
      <w:r w:rsidR="00E70F49" w:rsidRPr="00D62AB8">
        <w:rPr>
          <w:rFonts w:asciiTheme="majorHAnsi" w:hAnsiTheme="majorHAnsi"/>
          <w:sz w:val="22"/>
          <w:szCs w:val="22"/>
        </w:rPr>
        <w:t xml:space="preserve"> being</w:t>
      </w:r>
      <w:r w:rsidR="0052066A" w:rsidRPr="00D62AB8">
        <w:rPr>
          <w:rFonts w:asciiTheme="majorHAnsi" w:hAnsiTheme="majorHAnsi"/>
          <w:sz w:val="22"/>
          <w:szCs w:val="22"/>
        </w:rPr>
        <w:t xml:space="preserve"> the target database and</w:t>
      </w:r>
      <w:r w:rsidR="00E70F49" w:rsidRPr="00D62AB8">
        <w:rPr>
          <w:rFonts w:asciiTheme="majorHAnsi" w:hAnsiTheme="majorHAnsi"/>
          <w:sz w:val="22"/>
          <w:szCs w:val="22"/>
        </w:rPr>
        <w:t xml:space="preserve"> the implementation partner</w:t>
      </w:r>
      <w:r w:rsidR="00031577" w:rsidRPr="00D62AB8">
        <w:rPr>
          <w:rFonts w:asciiTheme="majorHAnsi" w:hAnsiTheme="majorHAnsi"/>
          <w:sz w:val="22"/>
          <w:szCs w:val="22"/>
        </w:rPr>
        <w:t>’s</w:t>
      </w:r>
      <w:r w:rsidR="00E70F49" w:rsidRPr="00D62AB8">
        <w:rPr>
          <w:rFonts w:asciiTheme="majorHAnsi" w:hAnsiTheme="majorHAnsi"/>
          <w:sz w:val="22"/>
          <w:szCs w:val="22"/>
        </w:rPr>
        <w:t>, I had to work</w:t>
      </w:r>
      <w:r w:rsidR="0052066A" w:rsidRPr="00D62AB8">
        <w:rPr>
          <w:rFonts w:asciiTheme="majorHAnsi" w:hAnsiTheme="majorHAnsi"/>
          <w:sz w:val="22"/>
          <w:szCs w:val="22"/>
        </w:rPr>
        <w:t xml:space="preserve"> closely</w:t>
      </w:r>
      <w:r w:rsidR="00E70F49" w:rsidRPr="00D62AB8">
        <w:rPr>
          <w:rFonts w:asciiTheme="majorHAnsi" w:hAnsiTheme="majorHAnsi"/>
          <w:sz w:val="22"/>
          <w:szCs w:val="22"/>
        </w:rPr>
        <w:t xml:space="preserve"> with all the utilities</w:t>
      </w:r>
      <w:r w:rsidR="00301CBD" w:rsidRPr="00D62AB8">
        <w:rPr>
          <w:rFonts w:asciiTheme="majorHAnsi" w:hAnsiTheme="majorHAnsi"/>
          <w:sz w:val="22"/>
          <w:szCs w:val="22"/>
        </w:rPr>
        <w:t xml:space="preserve">, PDO techniques, Control frame work Process, metadata Scripts / Processes </w:t>
      </w:r>
      <w:r w:rsidR="006B2647" w:rsidRPr="00D62AB8">
        <w:rPr>
          <w:rFonts w:asciiTheme="majorHAnsi" w:hAnsiTheme="majorHAnsi"/>
          <w:sz w:val="22"/>
          <w:szCs w:val="22"/>
        </w:rPr>
        <w:t>and applications of</w:t>
      </w:r>
      <w:r w:rsidR="00DC0C99" w:rsidRPr="00D62AB8">
        <w:rPr>
          <w:rFonts w:asciiTheme="majorHAnsi" w:hAnsiTheme="majorHAnsi"/>
          <w:sz w:val="22"/>
          <w:szCs w:val="22"/>
        </w:rPr>
        <w:t xml:space="preserve"> </w:t>
      </w:r>
      <w:r w:rsidR="0052066A" w:rsidRPr="00D62AB8">
        <w:rPr>
          <w:rFonts w:asciiTheme="majorHAnsi" w:hAnsiTheme="majorHAnsi"/>
          <w:sz w:val="22"/>
          <w:szCs w:val="22"/>
        </w:rPr>
        <w:t>Tera</w:t>
      </w:r>
      <w:r w:rsidR="00DC0C99" w:rsidRPr="00D62AB8">
        <w:rPr>
          <w:rFonts w:asciiTheme="majorHAnsi" w:hAnsiTheme="majorHAnsi"/>
          <w:sz w:val="22"/>
          <w:szCs w:val="22"/>
        </w:rPr>
        <w:t>d</w:t>
      </w:r>
      <w:r w:rsidR="0052066A" w:rsidRPr="00D62AB8">
        <w:rPr>
          <w:rFonts w:asciiTheme="majorHAnsi" w:hAnsiTheme="majorHAnsi"/>
          <w:sz w:val="22"/>
          <w:szCs w:val="22"/>
        </w:rPr>
        <w:t>ata</w:t>
      </w:r>
      <w:r w:rsidR="00E70F49" w:rsidRPr="00D62AB8">
        <w:rPr>
          <w:rFonts w:asciiTheme="majorHAnsi" w:hAnsiTheme="majorHAnsi"/>
          <w:sz w:val="22"/>
          <w:szCs w:val="22"/>
        </w:rPr>
        <w:t xml:space="preserve"> depending on the Business requirements and needs.</w:t>
      </w:r>
      <w:r w:rsidR="0090341A" w:rsidRPr="00D62AB8">
        <w:rPr>
          <w:rFonts w:asciiTheme="majorHAnsi" w:hAnsiTheme="majorHAnsi"/>
          <w:sz w:val="22"/>
          <w:szCs w:val="22"/>
        </w:rPr>
        <w:t xml:space="preserve"> Worked on many clean</w:t>
      </w:r>
      <w:r w:rsidR="00DC0C99" w:rsidRPr="00D62AB8">
        <w:rPr>
          <w:rFonts w:asciiTheme="majorHAnsi" w:hAnsiTheme="majorHAnsi"/>
          <w:sz w:val="22"/>
          <w:szCs w:val="22"/>
        </w:rPr>
        <w:t>-</w:t>
      </w:r>
      <w:r w:rsidR="0090341A" w:rsidRPr="00D62AB8">
        <w:rPr>
          <w:rFonts w:asciiTheme="majorHAnsi" w:hAnsiTheme="majorHAnsi"/>
          <w:sz w:val="22"/>
          <w:szCs w:val="22"/>
        </w:rPr>
        <w:t xml:space="preserve">up activities and History back </w:t>
      </w:r>
      <w:r w:rsidR="00C37F5F" w:rsidRPr="00D62AB8">
        <w:rPr>
          <w:rFonts w:asciiTheme="majorHAnsi" w:hAnsiTheme="majorHAnsi"/>
          <w:sz w:val="22"/>
          <w:szCs w:val="22"/>
        </w:rPr>
        <w:t>fills</w:t>
      </w:r>
      <w:r w:rsidR="0090341A" w:rsidRPr="00D62AB8">
        <w:rPr>
          <w:rFonts w:asciiTheme="majorHAnsi" w:hAnsiTheme="majorHAnsi"/>
          <w:sz w:val="22"/>
          <w:szCs w:val="22"/>
        </w:rPr>
        <w:t xml:space="preserve"> when necessary for Mini Releases.</w:t>
      </w:r>
      <w:r w:rsidR="0052066A" w:rsidRPr="00D62AB8">
        <w:rPr>
          <w:rFonts w:asciiTheme="majorHAnsi" w:hAnsiTheme="majorHAnsi"/>
          <w:sz w:val="22"/>
          <w:szCs w:val="22"/>
        </w:rPr>
        <w:t xml:space="preserve"> After the ETL </w:t>
      </w:r>
      <w:r w:rsidR="0090341A" w:rsidRPr="00D62AB8">
        <w:rPr>
          <w:rFonts w:asciiTheme="majorHAnsi" w:hAnsiTheme="majorHAnsi"/>
          <w:sz w:val="22"/>
          <w:szCs w:val="22"/>
        </w:rPr>
        <w:t xml:space="preserve">activities are done </w:t>
      </w:r>
      <w:r w:rsidR="00E70F49" w:rsidRPr="00D62AB8">
        <w:rPr>
          <w:rFonts w:asciiTheme="majorHAnsi" w:hAnsiTheme="majorHAnsi"/>
          <w:sz w:val="22"/>
          <w:szCs w:val="22"/>
        </w:rPr>
        <w:t>I work</w:t>
      </w:r>
      <w:r w:rsidR="0090341A" w:rsidRPr="00D62AB8">
        <w:rPr>
          <w:rFonts w:asciiTheme="majorHAnsi" w:hAnsiTheme="majorHAnsi"/>
          <w:sz w:val="22"/>
          <w:szCs w:val="22"/>
        </w:rPr>
        <w:t xml:space="preserve">ed </w:t>
      </w:r>
      <w:r w:rsidR="00E70F49" w:rsidRPr="00D62AB8">
        <w:rPr>
          <w:rFonts w:asciiTheme="majorHAnsi" w:hAnsiTheme="majorHAnsi"/>
          <w:sz w:val="22"/>
          <w:szCs w:val="22"/>
        </w:rPr>
        <w:t xml:space="preserve">with the QA and the </w:t>
      </w:r>
      <w:r w:rsidR="003C4F2F" w:rsidRPr="00D62AB8">
        <w:rPr>
          <w:rFonts w:asciiTheme="majorHAnsi" w:hAnsiTheme="majorHAnsi"/>
          <w:sz w:val="22"/>
          <w:szCs w:val="22"/>
        </w:rPr>
        <w:t>reporting</w:t>
      </w:r>
      <w:r w:rsidR="00E70F49" w:rsidRPr="00D62AB8">
        <w:rPr>
          <w:rFonts w:asciiTheme="majorHAnsi" w:hAnsiTheme="majorHAnsi"/>
          <w:sz w:val="22"/>
          <w:szCs w:val="22"/>
        </w:rPr>
        <w:t xml:space="preserve"> team</w:t>
      </w:r>
      <w:r w:rsidR="00C4132E" w:rsidRPr="00D62AB8">
        <w:rPr>
          <w:rFonts w:asciiTheme="majorHAnsi" w:hAnsiTheme="majorHAnsi"/>
          <w:sz w:val="22"/>
          <w:szCs w:val="22"/>
        </w:rPr>
        <w:t>s</w:t>
      </w:r>
      <w:r w:rsidR="00C402F7" w:rsidRPr="00D62AB8">
        <w:rPr>
          <w:rFonts w:asciiTheme="majorHAnsi" w:hAnsiTheme="majorHAnsi"/>
          <w:sz w:val="22"/>
          <w:szCs w:val="22"/>
        </w:rPr>
        <w:t xml:space="preserve"> to keep them in sync with all the developments and Business rules</w:t>
      </w:r>
      <w:r w:rsidR="00C4132E" w:rsidRPr="00D62AB8">
        <w:rPr>
          <w:rFonts w:asciiTheme="majorHAnsi" w:hAnsiTheme="majorHAnsi"/>
          <w:sz w:val="22"/>
          <w:szCs w:val="22"/>
        </w:rPr>
        <w:t xml:space="preserve"> for Test cases and </w:t>
      </w:r>
      <w:r w:rsidR="0090341A" w:rsidRPr="00D62AB8">
        <w:rPr>
          <w:rFonts w:asciiTheme="majorHAnsi" w:hAnsiTheme="majorHAnsi"/>
          <w:sz w:val="22"/>
          <w:szCs w:val="22"/>
        </w:rPr>
        <w:t>reports</w:t>
      </w:r>
      <w:r w:rsidR="00C4132E" w:rsidRPr="00D62AB8">
        <w:rPr>
          <w:rFonts w:asciiTheme="majorHAnsi" w:hAnsiTheme="majorHAnsi"/>
          <w:sz w:val="22"/>
          <w:szCs w:val="22"/>
        </w:rPr>
        <w:t>. P</w:t>
      </w:r>
      <w:r w:rsidR="00120F29" w:rsidRPr="00D62AB8">
        <w:rPr>
          <w:rFonts w:asciiTheme="majorHAnsi" w:hAnsiTheme="majorHAnsi"/>
          <w:sz w:val="22"/>
          <w:szCs w:val="22"/>
        </w:rPr>
        <w:t xml:space="preserve">erformed numerous ETL </w:t>
      </w:r>
      <w:r w:rsidR="00DC0C99" w:rsidRPr="00D62AB8">
        <w:rPr>
          <w:rFonts w:asciiTheme="majorHAnsi" w:hAnsiTheme="majorHAnsi"/>
          <w:sz w:val="22"/>
          <w:szCs w:val="22"/>
        </w:rPr>
        <w:t>activities on</w:t>
      </w:r>
      <w:r w:rsidR="00E70F49" w:rsidRPr="00D62AB8">
        <w:rPr>
          <w:rFonts w:asciiTheme="majorHAnsi" w:hAnsiTheme="majorHAnsi"/>
          <w:sz w:val="22"/>
          <w:szCs w:val="22"/>
        </w:rPr>
        <w:t xml:space="preserve"> different </w:t>
      </w:r>
      <w:r w:rsidR="00031577" w:rsidRPr="00D62AB8">
        <w:rPr>
          <w:rFonts w:asciiTheme="majorHAnsi" w:hAnsiTheme="majorHAnsi"/>
          <w:sz w:val="22"/>
          <w:szCs w:val="22"/>
        </w:rPr>
        <w:t>Data marts</w:t>
      </w:r>
      <w:r w:rsidR="00E70F49" w:rsidRPr="00D62AB8">
        <w:rPr>
          <w:rFonts w:asciiTheme="majorHAnsi" w:hAnsiTheme="majorHAnsi"/>
          <w:sz w:val="22"/>
          <w:szCs w:val="22"/>
        </w:rPr>
        <w:t xml:space="preserve"> for creating and loading Fact and Summary t</w:t>
      </w:r>
      <w:r w:rsidR="0052066A" w:rsidRPr="00D62AB8">
        <w:rPr>
          <w:rFonts w:asciiTheme="majorHAnsi" w:hAnsiTheme="majorHAnsi"/>
          <w:sz w:val="22"/>
          <w:szCs w:val="22"/>
        </w:rPr>
        <w:t xml:space="preserve">ables. I have </w:t>
      </w:r>
      <w:r w:rsidR="000779B8" w:rsidRPr="00D62AB8">
        <w:rPr>
          <w:rFonts w:asciiTheme="majorHAnsi" w:hAnsiTheme="majorHAnsi"/>
          <w:sz w:val="22"/>
          <w:szCs w:val="22"/>
        </w:rPr>
        <w:t xml:space="preserve">also </w:t>
      </w:r>
      <w:r w:rsidR="0052066A" w:rsidRPr="00D62AB8">
        <w:rPr>
          <w:rFonts w:asciiTheme="majorHAnsi" w:hAnsiTheme="majorHAnsi"/>
          <w:sz w:val="22"/>
          <w:szCs w:val="22"/>
        </w:rPr>
        <w:t xml:space="preserve">prepared, documented and executed </w:t>
      </w:r>
      <w:r w:rsidR="00E70F49" w:rsidRPr="00D62AB8">
        <w:rPr>
          <w:rFonts w:asciiTheme="majorHAnsi" w:hAnsiTheme="majorHAnsi"/>
          <w:sz w:val="22"/>
          <w:szCs w:val="22"/>
        </w:rPr>
        <w:t>many Implementation and Deployment plans</w:t>
      </w:r>
      <w:r w:rsidR="0052066A" w:rsidRPr="00D62AB8">
        <w:rPr>
          <w:rFonts w:asciiTheme="majorHAnsi" w:hAnsiTheme="majorHAnsi"/>
          <w:sz w:val="22"/>
          <w:szCs w:val="22"/>
        </w:rPr>
        <w:t xml:space="preserve"> as and when the production date’s hit</w:t>
      </w:r>
      <w:r w:rsidR="003C4F2F" w:rsidRPr="00D62AB8">
        <w:rPr>
          <w:rFonts w:asciiTheme="majorHAnsi" w:hAnsiTheme="majorHAnsi"/>
          <w:sz w:val="22"/>
          <w:szCs w:val="22"/>
        </w:rPr>
        <w:t>.</w:t>
      </w:r>
    </w:p>
    <w:p w14:paraId="0631ACBF" w14:textId="77777777" w:rsidR="00C4132E" w:rsidRPr="00D62AB8" w:rsidRDefault="00C4132E" w:rsidP="005F09A6">
      <w:pPr>
        <w:jc w:val="both"/>
        <w:rPr>
          <w:rFonts w:asciiTheme="majorHAnsi" w:hAnsiTheme="majorHAnsi"/>
          <w:sz w:val="22"/>
          <w:szCs w:val="22"/>
        </w:rPr>
      </w:pPr>
    </w:p>
    <w:p w14:paraId="3ABCD3CF" w14:textId="097605C1" w:rsidR="003C4F2F" w:rsidRDefault="003C4F2F" w:rsidP="003C4F2F">
      <w:pPr>
        <w:pStyle w:val="Normal12pt"/>
        <w:rPr>
          <w:rFonts w:asciiTheme="majorHAnsi" w:hAnsiTheme="majorHAnsi"/>
          <w:b/>
          <w:bCs/>
          <w:sz w:val="22"/>
          <w:szCs w:val="22"/>
        </w:rPr>
      </w:pPr>
      <w:r w:rsidRPr="00D62AB8">
        <w:rPr>
          <w:rFonts w:asciiTheme="majorHAnsi" w:hAnsiTheme="majorHAnsi"/>
          <w:b/>
          <w:bCs/>
          <w:sz w:val="22"/>
          <w:szCs w:val="22"/>
        </w:rPr>
        <w:t>Role &amp; Responsibilities:</w:t>
      </w:r>
    </w:p>
    <w:p w14:paraId="0FC77A8F" w14:textId="77777777" w:rsidR="00D62AB8" w:rsidRPr="00D62AB8" w:rsidRDefault="00D62AB8" w:rsidP="003C4F2F">
      <w:pPr>
        <w:pStyle w:val="Normal12pt"/>
        <w:rPr>
          <w:rFonts w:asciiTheme="majorHAnsi" w:hAnsiTheme="majorHAnsi"/>
          <w:b/>
          <w:bCs/>
          <w:sz w:val="22"/>
          <w:szCs w:val="22"/>
        </w:rPr>
      </w:pPr>
    </w:p>
    <w:p w14:paraId="79167D6B" w14:textId="77777777" w:rsidR="003C4F2F" w:rsidRPr="00D62AB8" w:rsidRDefault="00175E9D" w:rsidP="003C4F2F">
      <w:pPr>
        <w:pStyle w:val="Normal12pt"/>
        <w:numPr>
          <w:ilvl w:val="0"/>
          <w:numId w:val="8"/>
        </w:numPr>
        <w:suppressAutoHyphens w:val="0"/>
        <w:autoSpaceDN w:val="0"/>
        <w:adjustRightInd w:val="0"/>
        <w:rPr>
          <w:rFonts w:asciiTheme="majorHAnsi" w:hAnsiTheme="majorHAnsi"/>
          <w:sz w:val="22"/>
          <w:szCs w:val="22"/>
        </w:rPr>
      </w:pPr>
      <w:r w:rsidRPr="00D62AB8">
        <w:rPr>
          <w:rFonts w:asciiTheme="majorHAnsi" w:hAnsiTheme="majorHAnsi"/>
          <w:sz w:val="22"/>
          <w:szCs w:val="22"/>
        </w:rPr>
        <w:t>Creating the Decision Design Documents for initial approval of the ETL plan and Sign offs.</w:t>
      </w:r>
    </w:p>
    <w:p w14:paraId="6ED66E2D" w14:textId="77777777" w:rsidR="003C4F2F" w:rsidRPr="00D62AB8" w:rsidRDefault="003C4F2F" w:rsidP="003C4F2F">
      <w:pPr>
        <w:pStyle w:val="Normal12pt"/>
        <w:numPr>
          <w:ilvl w:val="0"/>
          <w:numId w:val="8"/>
        </w:numPr>
        <w:suppressAutoHyphens w:val="0"/>
        <w:autoSpaceDN w:val="0"/>
        <w:adjustRightInd w:val="0"/>
        <w:rPr>
          <w:rFonts w:asciiTheme="majorHAnsi" w:hAnsiTheme="majorHAnsi"/>
          <w:sz w:val="22"/>
          <w:szCs w:val="22"/>
        </w:rPr>
      </w:pPr>
      <w:r w:rsidRPr="00D62AB8">
        <w:rPr>
          <w:rFonts w:asciiTheme="majorHAnsi" w:hAnsiTheme="majorHAnsi"/>
          <w:sz w:val="22"/>
          <w:szCs w:val="22"/>
        </w:rPr>
        <w:t xml:space="preserve">Designed ETL </w:t>
      </w:r>
      <w:r w:rsidR="00CF056A" w:rsidRPr="00D62AB8">
        <w:rPr>
          <w:rFonts w:asciiTheme="majorHAnsi" w:hAnsiTheme="majorHAnsi"/>
          <w:sz w:val="22"/>
          <w:szCs w:val="22"/>
        </w:rPr>
        <w:t xml:space="preserve">Technical </w:t>
      </w:r>
      <w:r w:rsidRPr="00D62AB8">
        <w:rPr>
          <w:rFonts w:asciiTheme="majorHAnsi" w:hAnsiTheme="majorHAnsi"/>
          <w:sz w:val="22"/>
          <w:szCs w:val="22"/>
        </w:rPr>
        <w:t>specification documents to load the data in target using various transformations according to the business requirements.</w:t>
      </w:r>
    </w:p>
    <w:p w14:paraId="334D9B60" w14:textId="77777777" w:rsidR="003C4F2F" w:rsidRPr="00D62AB8" w:rsidRDefault="003C4F2F" w:rsidP="003C4F2F">
      <w:pPr>
        <w:pStyle w:val="Normal12pt"/>
        <w:numPr>
          <w:ilvl w:val="0"/>
          <w:numId w:val="8"/>
        </w:numPr>
        <w:suppressAutoHyphens w:val="0"/>
        <w:autoSpaceDN w:val="0"/>
        <w:adjustRightInd w:val="0"/>
        <w:rPr>
          <w:rFonts w:asciiTheme="majorHAnsi" w:hAnsiTheme="majorHAnsi"/>
          <w:sz w:val="22"/>
          <w:szCs w:val="22"/>
        </w:rPr>
      </w:pPr>
      <w:r w:rsidRPr="00D62AB8">
        <w:rPr>
          <w:rFonts w:asciiTheme="majorHAnsi" w:hAnsiTheme="majorHAnsi"/>
          <w:sz w:val="22"/>
          <w:szCs w:val="22"/>
        </w:rPr>
        <w:t xml:space="preserve">Used Informatica Designer to create Load, Update and CDC mappings using different transformations to move data to different data marts in Data Warehouse. </w:t>
      </w:r>
    </w:p>
    <w:p w14:paraId="16C0D64B" w14:textId="77777777" w:rsidR="00D62AB8" w:rsidRDefault="003C4F2F" w:rsidP="003C4F2F">
      <w:pPr>
        <w:pStyle w:val="Normal12pt"/>
        <w:numPr>
          <w:ilvl w:val="0"/>
          <w:numId w:val="8"/>
        </w:numPr>
        <w:suppressAutoHyphens w:val="0"/>
        <w:autoSpaceDN w:val="0"/>
        <w:adjustRightInd w:val="0"/>
        <w:rPr>
          <w:rFonts w:asciiTheme="majorHAnsi" w:hAnsiTheme="majorHAnsi"/>
          <w:sz w:val="22"/>
          <w:szCs w:val="22"/>
        </w:rPr>
      </w:pPr>
      <w:r w:rsidRPr="00D62AB8">
        <w:rPr>
          <w:rFonts w:asciiTheme="majorHAnsi" w:hAnsiTheme="majorHAnsi"/>
          <w:sz w:val="22"/>
          <w:szCs w:val="22"/>
        </w:rPr>
        <w:t xml:space="preserve">Developed complex mappings in Informatica to load the data from various sources into the Data Warehouse, using different transformations like Source Qualifier, Expression, Lookup, Aggregator, Update </w:t>
      </w:r>
    </w:p>
    <w:p w14:paraId="64D84CC6" w14:textId="77777777" w:rsidR="00D62AB8" w:rsidRDefault="00D62AB8" w:rsidP="00D62AB8">
      <w:pPr>
        <w:pStyle w:val="Normal12pt"/>
        <w:suppressAutoHyphens w:val="0"/>
        <w:autoSpaceDN w:val="0"/>
        <w:adjustRightInd w:val="0"/>
        <w:ind w:left="360"/>
        <w:rPr>
          <w:rFonts w:asciiTheme="majorHAnsi" w:hAnsiTheme="majorHAnsi"/>
          <w:sz w:val="22"/>
          <w:szCs w:val="22"/>
        </w:rPr>
      </w:pPr>
    </w:p>
    <w:p w14:paraId="60521A4C" w14:textId="77777777" w:rsidR="00D62AB8" w:rsidRDefault="00D62AB8" w:rsidP="00D62AB8">
      <w:pPr>
        <w:pStyle w:val="Normal12pt"/>
        <w:suppressAutoHyphens w:val="0"/>
        <w:autoSpaceDN w:val="0"/>
        <w:adjustRightInd w:val="0"/>
        <w:ind w:left="360"/>
        <w:rPr>
          <w:rFonts w:asciiTheme="majorHAnsi" w:hAnsiTheme="majorHAnsi"/>
          <w:sz w:val="22"/>
          <w:szCs w:val="22"/>
        </w:rPr>
      </w:pPr>
    </w:p>
    <w:p w14:paraId="434E826C" w14:textId="59064356" w:rsidR="003C4F2F" w:rsidRPr="00D62AB8" w:rsidRDefault="003C4F2F" w:rsidP="00D62AB8">
      <w:pPr>
        <w:pStyle w:val="Normal12pt"/>
        <w:suppressAutoHyphens w:val="0"/>
        <w:autoSpaceDN w:val="0"/>
        <w:adjustRightInd w:val="0"/>
        <w:ind w:left="360"/>
        <w:rPr>
          <w:rFonts w:asciiTheme="majorHAnsi" w:hAnsiTheme="majorHAnsi"/>
          <w:sz w:val="22"/>
          <w:szCs w:val="22"/>
        </w:rPr>
      </w:pPr>
      <w:r w:rsidRPr="00D62AB8">
        <w:rPr>
          <w:rFonts w:asciiTheme="majorHAnsi" w:hAnsiTheme="majorHAnsi"/>
          <w:sz w:val="22"/>
          <w:szCs w:val="22"/>
        </w:rPr>
        <w:t>Strategy, Joiner, and Rank.</w:t>
      </w:r>
    </w:p>
    <w:p w14:paraId="35EE4D31" w14:textId="77777777" w:rsidR="003C4F2F" w:rsidRPr="00D62AB8" w:rsidRDefault="003C4F2F" w:rsidP="003C4F2F">
      <w:pPr>
        <w:pStyle w:val="Normal12pt"/>
        <w:numPr>
          <w:ilvl w:val="0"/>
          <w:numId w:val="8"/>
        </w:numPr>
        <w:suppressAutoHyphens w:val="0"/>
        <w:autoSpaceDN w:val="0"/>
        <w:adjustRightInd w:val="0"/>
        <w:rPr>
          <w:rFonts w:asciiTheme="majorHAnsi" w:hAnsiTheme="majorHAnsi"/>
          <w:sz w:val="22"/>
          <w:szCs w:val="22"/>
        </w:rPr>
      </w:pPr>
      <w:r w:rsidRPr="00D62AB8">
        <w:rPr>
          <w:rFonts w:asciiTheme="majorHAnsi" w:hAnsiTheme="majorHAnsi"/>
          <w:sz w:val="22"/>
          <w:szCs w:val="22"/>
        </w:rPr>
        <w:lastRenderedPageBreak/>
        <w:t>Created and Configured Workflows, Worklets, and Sessions to transport the data to target warehouse Oracle tables using Informatica Workflow Manager.</w:t>
      </w:r>
    </w:p>
    <w:p w14:paraId="1214101E" w14:textId="77777777" w:rsidR="003C4F2F" w:rsidRPr="00D62AB8" w:rsidRDefault="003C4F2F" w:rsidP="003C4F2F">
      <w:pPr>
        <w:pStyle w:val="Normal12pt"/>
        <w:numPr>
          <w:ilvl w:val="0"/>
          <w:numId w:val="8"/>
        </w:numPr>
        <w:suppressAutoHyphens w:val="0"/>
        <w:autoSpaceDN w:val="0"/>
        <w:adjustRightInd w:val="0"/>
        <w:rPr>
          <w:rFonts w:asciiTheme="majorHAnsi" w:hAnsiTheme="majorHAnsi"/>
          <w:sz w:val="22"/>
          <w:szCs w:val="22"/>
        </w:rPr>
      </w:pPr>
      <w:r w:rsidRPr="00D62AB8">
        <w:rPr>
          <w:rFonts w:asciiTheme="majorHAnsi" w:hAnsiTheme="majorHAnsi"/>
          <w:sz w:val="22"/>
          <w:szCs w:val="22"/>
        </w:rPr>
        <w:t>Scheduling the sessions to extract, transform and load data</w:t>
      </w:r>
      <w:r w:rsidR="00E62D26" w:rsidRPr="00D62AB8">
        <w:rPr>
          <w:rFonts w:asciiTheme="majorHAnsi" w:hAnsiTheme="majorHAnsi"/>
          <w:sz w:val="22"/>
          <w:szCs w:val="22"/>
        </w:rPr>
        <w:t xml:space="preserve"> in to warehouse database satisfying all the</w:t>
      </w:r>
      <w:r w:rsidRPr="00D62AB8">
        <w:rPr>
          <w:rFonts w:asciiTheme="majorHAnsi" w:hAnsiTheme="majorHAnsi"/>
          <w:sz w:val="22"/>
          <w:szCs w:val="22"/>
        </w:rPr>
        <w:t xml:space="preserve"> Business requirements. Created different jobs using UNIX shell scripting to call the workflow and run the preload and post load on UNIX server. Created</w:t>
      </w:r>
      <w:r w:rsidR="00175E9D" w:rsidRPr="00D62AB8">
        <w:rPr>
          <w:rFonts w:asciiTheme="majorHAnsi" w:hAnsiTheme="majorHAnsi"/>
          <w:sz w:val="22"/>
          <w:szCs w:val="22"/>
        </w:rPr>
        <w:t xml:space="preserve"> the schedule using ESP</w:t>
      </w:r>
      <w:r w:rsidRPr="00D62AB8">
        <w:rPr>
          <w:rFonts w:asciiTheme="majorHAnsi" w:hAnsiTheme="majorHAnsi"/>
          <w:sz w:val="22"/>
          <w:szCs w:val="22"/>
        </w:rPr>
        <w:t xml:space="preserve"> and ran the jobs on </w:t>
      </w:r>
      <w:r w:rsidR="00175E9D" w:rsidRPr="00D62AB8">
        <w:rPr>
          <w:rFonts w:asciiTheme="majorHAnsi" w:hAnsiTheme="majorHAnsi"/>
          <w:sz w:val="22"/>
          <w:szCs w:val="22"/>
        </w:rPr>
        <w:t>UNIX</w:t>
      </w:r>
      <w:r w:rsidRPr="00D62AB8">
        <w:rPr>
          <w:rFonts w:asciiTheme="majorHAnsi" w:hAnsiTheme="majorHAnsi"/>
          <w:sz w:val="22"/>
          <w:szCs w:val="22"/>
        </w:rPr>
        <w:t xml:space="preserve"> server.</w:t>
      </w:r>
    </w:p>
    <w:p w14:paraId="26BB1508" w14:textId="77777777" w:rsidR="00BE09B2" w:rsidRPr="00D62AB8" w:rsidRDefault="00BE09B2" w:rsidP="00BE09B2">
      <w:pPr>
        <w:pStyle w:val="NormalWeb"/>
        <w:numPr>
          <w:ilvl w:val="1"/>
          <w:numId w:val="8"/>
        </w:numPr>
        <w:spacing w:before="0" w:beforeAutospacing="0" w:after="0" w:afterAutospacing="0"/>
        <w:rPr>
          <w:rFonts w:asciiTheme="majorHAnsi" w:hAnsiTheme="majorHAnsi" w:cs="Arial"/>
          <w:sz w:val="22"/>
          <w:szCs w:val="22"/>
        </w:rPr>
      </w:pPr>
      <w:r w:rsidRPr="00D62AB8">
        <w:rPr>
          <w:rFonts w:asciiTheme="majorHAnsi" w:hAnsiTheme="majorHAnsi" w:cs="Arial"/>
          <w:sz w:val="22"/>
          <w:szCs w:val="22"/>
        </w:rPr>
        <w:t>Code and unit test all components of the ETL processes.</w:t>
      </w:r>
    </w:p>
    <w:p w14:paraId="7222AE58" w14:textId="77777777" w:rsidR="00BE09B2" w:rsidRPr="00D62AB8" w:rsidRDefault="00BE09B2" w:rsidP="00BE09B2">
      <w:pPr>
        <w:pStyle w:val="NormalWeb"/>
        <w:numPr>
          <w:ilvl w:val="1"/>
          <w:numId w:val="8"/>
        </w:numPr>
        <w:spacing w:before="0" w:beforeAutospacing="0" w:after="0" w:afterAutospacing="0"/>
        <w:rPr>
          <w:rFonts w:asciiTheme="majorHAnsi" w:hAnsiTheme="majorHAnsi" w:cs="Arial"/>
          <w:sz w:val="22"/>
          <w:szCs w:val="22"/>
        </w:rPr>
      </w:pPr>
      <w:r w:rsidRPr="00D62AB8">
        <w:rPr>
          <w:rFonts w:asciiTheme="majorHAnsi" w:hAnsiTheme="majorHAnsi" w:cs="Arial"/>
          <w:sz w:val="22"/>
          <w:szCs w:val="22"/>
        </w:rPr>
        <w:t>Ensure data quality through the use of appropriate error handling techniques and reprocessing logic.</w:t>
      </w:r>
    </w:p>
    <w:p w14:paraId="37874906" w14:textId="77777777" w:rsidR="00BE09B2" w:rsidRPr="00D62AB8" w:rsidRDefault="00BE09B2" w:rsidP="00BE09B2">
      <w:pPr>
        <w:pStyle w:val="NormalWeb"/>
        <w:numPr>
          <w:ilvl w:val="1"/>
          <w:numId w:val="8"/>
        </w:numPr>
        <w:spacing w:before="0" w:beforeAutospacing="0" w:after="0" w:afterAutospacing="0"/>
        <w:rPr>
          <w:rFonts w:asciiTheme="majorHAnsi" w:hAnsiTheme="majorHAnsi" w:cs="Arial"/>
          <w:sz w:val="22"/>
          <w:szCs w:val="22"/>
        </w:rPr>
      </w:pPr>
      <w:r w:rsidRPr="00D62AB8">
        <w:rPr>
          <w:rFonts w:asciiTheme="majorHAnsi" w:hAnsiTheme="majorHAnsi" w:cs="Arial"/>
          <w:sz w:val="22"/>
          <w:szCs w:val="22"/>
        </w:rPr>
        <w:t>Conduct code reviews and walk through with appropriate Kohl's associates to ensure standards are being followed.</w:t>
      </w:r>
    </w:p>
    <w:p w14:paraId="5C094A1D" w14:textId="77777777" w:rsidR="00BE09B2" w:rsidRPr="00D62AB8" w:rsidRDefault="00BE09B2" w:rsidP="00BE09B2">
      <w:pPr>
        <w:pStyle w:val="NormalWeb"/>
        <w:numPr>
          <w:ilvl w:val="1"/>
          <w:numId w:val="8"/>
        </w:numPr>
        <w:spacing w:before="0" w:beforeAutospacing="0" w:after="0" w:afterAutospacing="0"/>
        <w:rPr>
          <w:rFonts w:asciiTheme="majorHAnsi" w:hAnsiTheme="majorHAnsi" w:cs="Arial"/>
          <w:sz w:val="22"/>
          <w:szCs w:val="22"/>
        </w:rPr>
      </w:pPr>
      <w:r w:rsidRPr="00D62AB8">
        <w:rPr>
          <w:rFonts w:asciiTheme="majorHAnsi" w:hAnsiTheme="majorHAnsi" w:cs="Arial"/>
          <w:sz w:val="22"/>
          <w:szCs w:val="22"/>
        </w:rPr>
        <w:t>Execute and complete unit test cases with actual results, screen shots and pass/fail conditions.</w:t>
      </w:r>
    </w:p>
    <w:p w14:paraId="6B6D19B1" w14:textId="77777777" w:rsidR="00BE09B2" w:rsidRPr="00D62AB8" w:rsidRDefault="00BE09B2" w:rsidP="00BE09B2">
      <w:pPr>
        <w:pStyle w:val="NormalWeb"/>
        <w:numPr>
          <w:ilvl w:val="1"/>
          <w:numId w:val="8"/>
        </w:numPr>
        <w:spacing w:before="0" w:beforeAutospacing="0" w:after="0" w:afterAutospacing="0"/>
        <w:rPr>
          <w:rFonts w:asciiTheme="majorHAnsi" w:hAnsiTheme="majorHAnsi" w:cs="Arial"/>
          <w:sz w:val="22"/>
          <w:szCs w:val="22"/>
        </w:rPr>
      </w:pPr>
      <w:r w:rsidRPr="00D62AB8">
        <w:rPr>
          <w:rFonts w:asciiTheme="majorHAnsi" w:hAnsiTheme="majorHAnsi" w:cs="Arial"/>
          <w:sz w:val="22"/>
          <w:szCs w:val="22"/>
        </w:rPr>
        <w:t>Prepare the test environment with valid data to enable the report writers to develop Business Object reports.</w:t>
      </w:r>
    </w:p>
    <w:p w14:paraId="537F8F5D" w14:textId="77777777" w:rsidR="00BE09B2" w:rsidRPr="00D62AB8" w:rsidRDefault="00BE09B2" w:rsidP="00BE09B2">
      <w:pPr>
        <w:pStyle w:val="NormalWeb"/>
        <w:numPr>
          <w:ilvl w:val="1"/>
          <w:numId w:val="8"/>
        </w:numPr>
        <w:spacing w:before="0" w:beforeAutospacing="0" w:after="0" w:afterAutospacing="0"/>
        <w:rPr>
          <w:rFonts w:asciiTheme="majorHAnsi" w:hAnsiTheme="majorHAnsi" w:cs="Arial"/>
          <w:sz w:val="22"/>
          <w:szCs w:val="22"/>
        </w:rPr>
      </w:pPr>
      <w:r w:rsidRPr="00D62AB8">
        <w:rPr>
          <w:rFonts w:asciiTheme="majorHAnsi" w:hAnsiTheme="majorHAnsi" w:cs="Arial"/>
          <w:sz w:val="22"/>
          <w:szCs w:val="22"/>
        </w:rPr>
        <w:t>Prepare the test environment with valid data to ensure proper User Acceptance testing.</w:t>
      </w:r>
    </w:p>
    <w:p w14:paraId="5FABCA8F" w14:textId="77777777" w:rsidR="00BE09B2" w:rsidRPr="00D62AB8" w:rsidRDefault="00BE09B2" w:rsidP="00BE09B2">
      <w:pPr>
        <w:pStyle w:val="NormalWeb"/>
        <w:numPr>
          <w:ilvl w:val="1"/>
          <w:numId w:val="8"/>
        </w:numPr>
        <w:spacing w:before="0" w:beforeAutospacing="0" w:after="0" w:afterAutospacing="0"/>
        <w:rPr>
          <w:rFonts w:asciiTheme="majorHAnsi" w:hAnsiTheme="majorHAnsi" w:cs="Arial"/>
          <w:sz w:val="22"/>
          <w:szCs w:val="22"/>
        </w:rPr>
      </w:pPr>
      <w:r w:rsidRPr="00D62AB8">
        <w:rPr>
          <w:rFonts w:asciiTheme="majorHAnsi" w:hAnsiTheme="majorHAnsi" w:cs="Arial"/>
          <w:sz w:val="22"/>
          <w:szCs w:val="22"/>
        </w:rPr>
        <w:t>Support the business during User Acceptance testing.</w:t>
      </w:r>
    </w:p>
    <w:p w14:paraId="5C86BFBE" w14:textId="77777777" w:rsidR="00BE09B2" w:rsidRPr="00D62AB8" w:rsidRDefault="00BE09B2" w:rsidP="00BE09B2">
      <w:pPr>
        <w:pStyle w:val="NormalWeb"/>
        <w:numPr>
          <w:ilvl w:val="1"/>
          <w:numId w:val="8"/>
        </w:numPr>
        <w:spacing w:before="0" w:beforeAutospacing="0" w:after="0" w:afterAutospacing="0"/>
        <w:rPr>
          <w:rFonts w:asciiTheme="majorHAnsi" w:hAnsiTheme="majorHAnsi" w:cs="Arial"/>
          <w:sz w:val="22"/>
          <w:szCs w:val="22"/>
        </w:rPr>
      </w:pPr>
      <w:r w:rsidRPr="00D62AB8">
        <w:rPr>
          <w:rFonts w:asciiTheme="majorHAnsi" w:hAnsiTheme="majorHAnsi" w:cs="Arial"/>
          <w:sz w:val="22"/>
          <w:szCs w:val="22"/>
        </w:rPr>
        <w:t>Prepare implementation plans that support Kohl's change management process for promoting new/changed applications into production.</w:t>
      </w:r>
    </w:p>
    <w:p w14:paraId="3876B62A" w14:textId="77777777" w:rsidR="00BE09B2" w:rsidRPr="00D62AB8" w:rsidRDefault="00BE09B2" w:rsidP="00BE09B2">
      <w:pPr>
        <w:pStyle w:val="NormalWeb"/>
        <w:numPr>
          <w:ilvl w:val="1"/>
          <w:numId w:val="8"/>
        </w:numPr>
        <w:spacing w:before="0" w:beforeAutospacing="0" w:after="0" w:afterAutospacing="0"/>
        <w:rPr>
          <w:rFonts w:asciiTheme="majorHAnsi" w:hAnsiTheme="majorHAnsi" w:cs="Arial"/>
          <w:sz w:val="22"/>
          <w:szCs w:val="22"/>
        </w:rPr>
      </w:pPr>
      <w:r w:rsidRPr="00D62AB8">
        <w:rPr>
          <w:rFonts w:asciiTheme="majorHAnsi" w:hAnsiTheme="majorHAnsi" w:cs="Arial"/>
          <w:sz w:val="22"/>
          <w:szCs w:val="22"/>
        </w:rPr>
        <w:t>Provide support for any production issues due to changes being implemented into the production environment.</w:t>
      </w:r>
    </w:p>
    <w:p w14:paraId="3D373071" w14:textId="77777777" w:rsidR="00BE09B2" w:rsidRPr="00D62AB8" w:rsidRDefault="00BE09B2" w:rsidP="00BE09B2">
      <w:pPr>
        <w:pStyle w:val="NormalWeb"/>
        <w:numPr>
          <w:ilvl w:val="1"/>
          <w:numId w:val="8"/>
        </w:numPr>
        <w:spacing w:before="0" w:beforeAutospacing="0" w:after="0" w:afterAutospacing="0"/>
        <w:rPr>
          <w:rFonts w:asciiTheme="majorHAnsi" w:hAnsiTheme="majorHAnsi" w:cs="Arial"/>
          <w:sz w:val="22"/>
          <w:szCs w:val="22"/>
        </w:rPr>
      </w:pPr>
      <w:r w:rsidRPr="00D62AB8">
        <w:rPr>
          <w:rFonts w:asciiTheme="majorHAnsi" w:hAnsiTheme="majorHAnsi" w:cs="Arial"/>
          <w:sz w:val="22"/>
          <w:szCs w:val="22"/>
        </w:rPr>
        <w:t>Answer user questions and resolve data discrepancies.</w:t>
      </w:r>
    </w:p>
    <w:p w14:paraId="094A27F6" w14:textId="77777777" w:rsidR="00BE09B2" w:rsidRPr="00D62AB8" w:rsidRDefault="00BE09B2" w:rsidP="00BE09B2">
      <w:pPr>
        <w:pStyle w:val="NormalWeb"/>
        <w:numPr>
          <w:ilvl w:val="1"/>
          <w:numId w:val="8"/>
        </w:numPr>
        <w:spacing w:before="0" w:beforeAutospacing="0" w:after="0" w:afterAutospacing="0"/>
        <w:rPr>
          <w:rFonts w:asciiTheme="majorHAnsi" w:hAnsiTheme="majorHAnsi" w:cs="Arial"/>
          <w:sz w:val="22"/>
          <w:szCs w:val="22"/>
        </w:rPr>
      </w:pPr>
      <w:r w:rsidRPr="00D62AB8">
        <w:rPr>
          <w:rFonts w:asciiTheme="majorHAnsi" w:hAnsiTheme="majorHAnsi"/>
          <w:sz w:val="22"/>
          <w:szCs w:val="22"/>
        </w:rPr>
        <w:t>Develop mitigation strategies to minimize impact of issues and risks.</w:t>
      </w:r>
    </w:p>
    <w:p w14:paraId="7CEBB1B9" w14:textId="0517CD1E" w:rsidR="003C4F2F" w:rsidRPr="00D62AB8" w:rsidRDefault="003C4F2F" w:rsidP="003C4F2F">
      <w:pPr>
        <w:pStyle w:val="Normal12pt"/>
        <w:numPr>
          <w:ilvl w:val="0"/>
          <w:numId w:val="8"/>
        </w:numPr>
        <w:suppressAutoHyphens w:val="0"/>
        <w:autoSpaceDN w:val="0"/>
        <w:adjustRightInd w:val="0"/>
        <w:rPr>
          <w:rFonts w:asciiTheme="majorHAnsi" w:hAnsiTheme="majorHAnsi"/>
          <w:sz w:val="22"/>
          <w:szCs w:val="22"/>
        </w:rPr>
      </w:pPr>
      <w:r w:rsidRPr="00D62AB8">
        <w:rPr>
          <w:rFonts w:asciiTheme="majorHAnsi" w:hAnsiTheme="majorHAnsi"/>
          <w:sz w:val="22"/>
          <w:szCs w:val="22"/>
        </w:rPr>
        <w:t>Implemented Slowly Changing dimension methodology</w:t>
      </w:r>
      <w:r w:rsidR="00DC0C99" w:rsidRPr="00D62AB8">
        <w:rPr>
          <w:rFonts w:asciiTheme="majorHAnsi" w:hAnsiTheme="majorHAnsi"/>
          <w:sz w:val="22"/>
          <w:szCs w:val="22"/>
        </w:rPr>
        <w:t xml:space="preserve"> </w:t>
      </w:r>
      <w:r w:rsidR="00CF056A" w:rsidRPr="00D62AB8">
        <w:rPr>
          <w:rFonts w:asciiTheme="majorHAnsi" w:hAnsiTheme="majorHAnsi"/>
          <w:sz w:val="22"/>
          <w:szCs w:val="22"/>
        </w:rPr>
        <w:t xml:space="preserve">type 1 (No History) and </w:t>
      </w:r>
      <w:r w:rsidR="00175E9D" w:rsidRPr="00D62AB8">
        <w:rPr>
          <w:rFonts w:asciiTheme="majorHAnsi" w:hAnsiTheme="majorHAnsi"/>
          <w:sz w:val="22"/>
          <w:szCs w:val="22"/>
        </w:rPr>
        <w:t xml:space="preserve">type II modeling </w:t>
      </w:r>
      <w:r w:rsidRPr="00D62AB8">
        <w:rPr>
          <w:rFonts w:asciiTheme="majorHAnsi" w:hAnsiTheme="majorHAnsi"/>
          <w:sz w:val="22"/>
          <w:szCs w:val="22"/>
        </w:rPr>
        <w:t xml:space="preserve">for accessing the full history of accounts and transaction information. </w:t>
      </w:r>
    </w:p>
    <w:p w14:paraId="790E1099" w14:textId="77777777" w:rsidR="003C4F2F" w:rsidRPr="00D62AB8" w:rsidRDefault="003C4F2F" w:rsidP="003C4F2F">
      <w:pPr>
        <w:pStyle w:val="Normal12pt"/>
        <w:numPr>
          <w:ilvl w:val="0"/>
          <w:numId w:val="8"/>
        </w:numPr>
        <w:suppressAutoHyphens w:val="0"/>
        <w:autoSpaceDN w:val="0"/>
        <w:adjustRightInd w:val="0"/>
        <w:rPr>
          <w:rFonts w:asciiTheme="majorHAnsi" w:hAnsiTheme="majorHAnsi"/>
          <w:sz w:val="22"/>
          <w:szCs w:val="22"/>
        </w:rPr>
      </w:pPr>
      <w:r w:rsidRPr="00D62AB8">
        <w:rPr>
          <w:rFonts w:asciiTheme="majorHAnsi" w:hAnsiTheme="majorHAnsi"/>
          <w:sz w:val="22"/>
          <w:szCs w:val="22"/>
        </w:rPr>
        <w:t>Optimized the performance of the mappings by various tests on sources, targets and transformations. Identified the Bottlenecks, Removed the Bottlenecks and implemented performance tuning logic on targets, sources, mappings, sessions to provide maximum efficiency and performance.</w:t>
      </w:r>
    </w:p>
    <w:p w14:paraId="2B9FAA4E" w14:textId="77777777" w:rsidR="003C4F2F" w:rsidRPr="00D62AB8" w:rsidRDefault="003C4F2F" w:rsidP="003C4F2F">
      <w:pPr>
        <w:pStyle w:val="Normal12pt"/>
        <w:numPr>
          <w:ilvl w:val="0"/>
          <w:numId w:val="8"/>
        </w:numPr>
        <w:suppressAutoHyphens w:val="0"/>
        <w:autoSpaceDN w:val="0"/>
        <w:adjustRightInd w:val="0"/>
        <w:rPr>
          <w:rFonts w:asciiTheme="majorHAnsi" w:hAnsiTheme="majorHAnsi"/>
          <w:sz w:val="22"/>
          <w:szCs w:val="22"/>
        </w:rPr>
      </w:pPr>
      <w:r w:rsidRPr="00D62AB8">
        <w:rPr>
          <w:rFonts w:asciiTheme="majorHAnsi" w:hAnsiTheme="majorHAnsi"/>
          <w:sz w:val="22"/>
          <w:szCs w:val="22"/>
        </w:rPr>
        <w:t>Worked on pushdown optimization using Teradata TP</w:t>
      </w:r>
      <w:r w:rsidR="00175E9D" w:rsidRPr="00D62AB8">
        <w:rPr>
          <w:rFonts w:asciiTheme="majorHAnsi" w:hAnsiTheme="majorHAnsi"/>
          <w:sz w:val="22"/>
          <w:szCs w:val="22"/>
        </w:rPr>
        <w:t>T and used BTEQ, MLOAD and FASTLOAD.</w:t>
      </w:r>
    </w:p>
    <w:p w14:paraId="27553B65" w14:textId="77777777" w:rsidR="003C4F2F" w:rsidRPr="00D62AB8" w:rsidRDefault="003C4F2F" w:rsidP="003C4F2F">
      <w:pPr>
        <w:pStyle w:val="Normal12pt"/>
        <w:numPr>
          <w:ilvl w:val="0"/>
          <w:numId w:val="8"/>
        </w:numPr>
        <w:suppressAutoHyphens w:val="0"/>
        <w:autoSpaceDN w:val="0"/>
        <w:adjustRightInd w:val="0"/>
        <w:rPr>
          <w:rFonts w:asciiTheme="majorHAnsi" w:hAnsiTheme="majorHAnsi"/>
          <w:sz w:val="22"/>
          <w:szCs w:val="22"/>
        </w:rPr>
      </w:pPr>
      <w:r w:rsidRPr="00D62AB8">
        <w:rPr>
          <w:rFonts w:asciiTheme="majorHAnsi" w:hAnsiTheme="majorHAnsi"/>
          <w:sz w:val="22"/>
          <w:szCs w:val="22"/>
        </w:rPr>
        <w:t>Involved in generating various reports using BO XI.</w:t>
      </w:r>
    </w:p>
    <w:p w14:paraId="0BD448FE" w14:textId="77777777" w:rsidR="003C4F2F" w:rsidRPr="00D62AB8" w:rsidRDefault="003C4F2F" w:rsidP="003C4F2F">
      <w:pPr>
        <w:pStyle w:val="Normal12pt"/>
        <w:numPr>
          <w:ilvl w:val="0"/>
          <w:numId w:val="8"/>
        </w:numPr>
        <w:suppressAutoHyphens w:val="0"/>
        <w:autoSpaceDN w:val="0"/>
        <w:adjustRightInd w:val="0"/>
        <w:rPr>
          <w:rFonts w:asciiTheme="majorHAnsi" w:hAnsiTheme="majorHAnsi"/>
          <w:sz w:val="22"/>
          <w:szCs w:val="22"/>
        </w:rPr>
      </w:pPr>
      <w:r w:rsidRPr="00D62AB8">
        <w:rPr>
          <w:rFonts w:asciiTheme="majorHAnsi" w:hAnsiTheme="majorHAnsi"/>
          <w:sz w:val="22"/>
          <w:szCs w:val="22"/>
        </w:rPr>
        <w:t>Involved in designing Universes incorporating all the business requirements and creating hierarchies to support drill down functionalities in reports.</w:t>
      </w:r>
    </w:p>
    <w:p w14:paraId="6A00EDB2" w14:textId="77777777" w:rsidR="003C4F2F" w:rsidRPr="00D62AB8" w:rsidRDefault="003C4F2F" w:rsidP="003C4F2F">
      <w:pPr>
        <w:pStyle w:val="Normal12pt"/>
        <w:numPr>
          <w:ilvl w:val="0"/>
          <w:numId w:val="8"/>
        </w:numPr>
        <w:suppressAutoHyphens w:val="0"/>
        <w:autoSpaceDN w:val="0"/>
        <w:adjustRightInd w:val="0"/>
        <w:rPr>
          <w:rFonts w:asciiTheme="majorHAnsi" w:hAnsiTheme="majorHAnsi"/>
          <w:sz w:val="22"/>
          <w:szCs w:val="22"/>
        </w:rPr>
      </w:pPr>
      <w:r w:rsidRPr="00D62AB8">
        <w:rPr>
          <w:rFonts w:asciiTheme="majorHAnsi" w:hAnsiTheme="majorHAnsi"/>
          <w:sz w:val="22"/>
          <w:szCs w:val="22"/>
        </w:rPr>
        <w:t>Involved in performance tuning of reports and unit testing and documenting the processes.</w:t>
      </w:r>
    </w:p>
    <w:p w14:paraId="40ABB30F" w14:textId="77777777" w:rsidR="00BE09B2" w:rsidRPr="00D62AB8" w:rsidRDefault="000779B8" w:rsidP="00BE09B2">
      <w:pPr>
        <w:pStyle w:val="NormalWeb"/>
        <w:numPr>
          <w:ilvl w:val="0"/>
          <w:numId w:val="8"/>
        </w:numPr>
        <w:spacing w:before="0" w:beforeAutospacing="0" w:after="0" w:afterAutospacing="0"/>
        <w:rPr>
          <w:rFonts w:asciiTheme="majorHAnsi" w:hAnsiTheme="majorHAnsi" w:cs="Arial"/>
          <w:sz w:val="22"/>
          <w:szCs w:val="22"/>
        </w:rPr>
      </w:pPr>
      <w:r w:rsidRPr="00D62AB8">
        <w:rPr>
          <w:rFonts w:asciiTheme="majorHAnsi" w:hAnsiTheme="majorHAnsi"/>
          <w:sz w:val="22"/>
          <w:szCs w:val="22"/>
        </w:rPr>
        <w:t>P</w:t>
      </w:r>
      <w:r w:rsidR="00BE09B2" w:rsidRPr="00D62AB8">
        <w:rPr>
          <w:rFonts w:asciiTheme="majorHAnsi" w:hAnsiTheme="majorHAnsi"/>
          <w:sz w:val="22"/>
          <w:szCs w:val="22"/>
        </w:rPr>
        <w:t>erforming on-call support for production applications.</w:t>
      </w:r>
    </w:p>
    <w:p w14:paraId="3499274A" w14:textId="77777777" w:rsidR="00D62AB8" w:rsidRDefault="00D62AB8" w:rsidP="003C4F2F">
      <w:pPr>
        <w:pStyle w:val="Normal12pt"/>
        <w:pBdr>
          <w:bottom w:val="single" w:sz="4" w:space="1" w:color="000000"/>
        </w:pBdr>
        <w:rPr>
          <w:rFonts w:asciiTheme="majorHAnsi" w:hAnsiTheme="majorHAnsi"/>
          <w:b/>
          <w:bCs/>
          <w:sz w:val="22"/>
          <w:szCs w:val="22"/>
        </w:rPr>
      </w:pPr>
    </w:p>
    <w:p w14:paraId="160127C9" w14:textId="48C7D091" w:rsidR="003C4F2F" w:rsidRPr="00D62AB8" w:rsidRDefault="003C4F2F" w:rsidP="003C4F2F">
      <w:pPr>
        <w:pStyle w:val="Normal12pt"/>
        <w:pBdr>
          <w:bottom w:val="single" w:sz="4" w:space="1" w:color="000000"/>
        </w:pBdr>
        <w:rPr>
          <w:rFonts w:asciiTheme="majorHAnsi" w:hAnsiTheme="majorHAnsi"/>
          <w:b/>
          <w:bCs/>
          <w:sz w:val="22"/>
          <w:szCs w:val="22"/>
        </w:rPr>
      </w:pPr>
      <w:r w:rsidRPr="00D62AB8">
        <w:rPr>
          <w:rFonts w:asciiTheme="majorHAnsi" w:hAnsiTheme="majorHAnsi"/>
          <w:b/>
          <w:bCs/>
          <w:sz w:val="22"/>
          <w:szCs w:val="22"/>
        </w:rPr>
        <w:t>Environment: Informatica Power Center (Designer 7.x/8.x, Siebel 7.0.3, Siebel Analytics 7.5, ,Repository Manager 7.x/8.x, Workflow Manager 7.x/8.x),Informatica Power connect, First logic, BO 6.5/ XI, Flat files, Oracle,</w:t>
      </w:r>
      <w:r w:rsidR="0052066A" w:rsidRPr="00D62AB8">
        <w:rPr>
          <w:rFonts w:asciiTheme="majorHAnsi" w:hAnsiTheme="majorHAnsi"/>
          <w:b/>
          <w:bCs/>
          <w:sz w:val="22"/>
          <w:szCs w:val="22"/>
        </w:rPr>
        <w:t xml:space="preserve"> DB2,</w:t>
      </w:r>
      <w:r w:rsidR="00AF2BD3" w:rsidRPr="00D62AB8">
        <w:rPr>
          <w:rFonts w:asciiTheme="majorHAnsi" w:hAnsiTheme="majorHAnsi"/>
          <w:b/>
          <w:bCs/>
          <w:sz w:val="22"/>
          <w:szCs w:val="22"/>
        </w:rPr>
        <w:t xml:space="preserve">Netezza, </w:t>
      </w:r>
      <w:r w:rsidRPr="00D62AB8">
        <w:rPr>
          <w:rFonts w:asciiTheme="majorHAnsi" w:hAnsiTheme="majorHAnsi"/>
          <w:b/>
          <w:bCs/>
          <w:sz w:val="22"/>
          <w:szCs w:val="22"/>
        </w:rPr>
        <w:t>Tera</w:t>
      </w:r>
      <w:r w:rsidR="0052066A" w:rsidRPr="00D62AB8">
        <w:rPr>
          <w:rFonts w:asciiTheme="majorHAnsi" w:hAnsiTheme="majorHAnsi"/>
          <w:b/>
          <w:bCs/>
          <w:sz w:val="22"/>
          <w:szCs w:val="22"/>
        </w:rPr>
        <w:t>data</w:t>
      </w:r>
      <w:r w:rsidR="00DC0C99" w:rsidRPr="00D62AB8">
        <w:rPr>
          <w:rFonts w:asciiTheme="majorHAnsi" w:hAnsiTheme="majorHAnsi"/>
          <w:b/>
          <w:bCs/>
          <w:sz w:val="22"/>
          <w:szCs w:val="22"/>
        </w:rPr>
        <w:t xml:space="preserve"> </w:t>
      </w:r>
      <w:r w:rsidR="005C25F9" w:rsidRPr="00D62AB8">
        <w:rPr>
          <w:rFonts w:asciiTheme="majorHAnsi" w:hAnsiTheme="majorHAnsi"/>
          <w:b/>
          <w:bCs/>
          <w:sz w:val="22"/>
          <w:szCs w:val="22"/>
        </w:rPr>
        <w:t>Administrator</w:t>
      </w:r>
      <w:r w:rsidR="00175E9D" w:rsidRPr="00D62AB8">
        <w:rPr>
          <w:rFonts w:asciiTheme="majorHAnsi" w:hAnsiTheme="majorHAnsi"/>
          <w:b/>
          <w:bCs/>
          <w:sz w:val="22"/>
          <w:szCs w:val="22"/>
        </w:rPr>
        <w:t>, Tera</w:t>
      </w:r>
      <w:r w:rsidR="00DC0C99" w:rsidRPr="00D62AB8">
        <w:rPr>
          <w:rFonts w:asciiTheme="majorHAnsi" w:hAnsiTheme="majorHAnsi"/>
          <w:b/>
          <w:bCs/>
          <w:sz w:val="22"/>
          <w:szCs w:val="22"/>
        </w:rPr>
        <w:t>d</w:t>
      </w:r>
      <w:r w:rsidR="00175E9D" w:rsidRPr="00D62AB8">
        <w:rPr>
          <w:rFonts w:asciiTheme="majorHAnsi" w:hAnsiTheme="majorHAnsi"/>
          <w:b/>
          <w:bCs/>
          <w:sz w:val="22"/>
          <w:szCs w:val="22"/>
        </w:rPr>
        <w:t>ata  SQL Assistant</w:t>
      </w:r>
      <w:r w:rsidR="0052066A" w:rsidRPr="00D62AB8">
        <w:rPr>
          <w:rFonts w:asciiTheme="majorHAnsi" w:hAnsiTheme="majorHAnsi"/>
          <w:b/>
          <w:bCs/>
          <w:sz w:val="22"/>
          <w:szCs w:val="22"/>
        </w:rPr>
        <w:t xml:space="preserve">, TOAD </w:t>
      </w:r>
      <w:r w:rsidRPr="00D62AB8">
        <w:rPr>
          <w:rFonts w:asciiTheme="majorHAnsi" w:hAnsiTheme="majorHAnsi"/>
          <w:b/>
          <w:bCs/>
          <w:sz w:val="22"/>
          <w:szCs w:val="22"/>
        </w:rPr>
        <w:t>,</w:t>
      </w:r>
      <w:r w:rsidR="00BE09B2" w:rsidRPr="00D62AB8">
        <w:rPr>
          <w:rFonts w:asciiTheme="majorHAnsi" w:hAnsiTheme="majorHAnsi" w:cs="Arial"/>
          <w:b/>
          <w:bCs/>
          <w:sz w:val="22"/>
          <w:szCs w:val="22"/>
        </w:rPr>
        <w:t>Embarcadero</w:t>
      </w:r>
      <w:r w:rsidR="00BE09B2" w:rsidRPr="00D62AB8">
        <w:rPr>
          <w:rFonts w:asciiTheme="majorHAnsi" w:hAnsiTheme="majorHAnsi"/>
          <w:b/>
          <w:bCs/>
          <w:sz w:val="22"/>
          <w:szCs w:val="22"/>
        </w:rPr>
        <w:t xml:space="preserve">, </w:t>
      </w:r>
      <w:r w:rsidR="00AF2BD3" w:rsidRPr="00D62AB8">
        <w:rPr>
          <w:rFonts w:asciiTheme="majorHAnsi" w:hAnsiTheme="majorHAnsi"/>
          <w:b/>
          <w:bCs/>
          <w:sz w:val="22"/>
          <w:szCs w:val="22"/>
        </w:rPr>
        <w:t>ESP, Mainframe, UNIX</w:t>
      </w:r>
      <w:r w:rsidRPr="00D62AB8">
        <w:rPr>
          <w:rFonts w:asciiTheme="majorHAnsi" w:hAnsiTheme="majorHAnsi"/>
          <w:b/>
          <w:bCs/>
          <w:sz w:val="22"/>
          <w:szCs w:val="22"/>
        </w:rPr>
        <w:t xml:space="preserve"> Shell Scripting</w:t>
      </w:r>
      <w:r w:rsidR="00AF2BD3" w:rsidRPr="00D62AB8">
        <w:rPr>
          <w:rFonts w:asciiTheme="majorHAnsi" w:hAnsiTheme="majorHAnsi"/>
          <w:b/>
          <w:bCs/>
          <w:sz w:val="22"/>
          <w:szCs w:val="22"/>
        </w:rPr>
        <w:t xml:space="preserve"> and Erwin.</w:t>
      </w:r>
    </w:p>
    <w:p w14:paraId="455FFB9F" w14:textId="77777777" w:rsidR="00D60AEC" w:rsidRPr="00D62AB8" w:rsidRDefault="00D60AEC" w:rsidP="003C4F2F">
      <w:pPr>
        <w:pStyle w:val="Normal12pt"/>
        <w:pBdr>
          <w:bottom w:val="single" w:sz="4" w:space="1" w:color="000000"/>
        </w:pBdr>
        <w:rPr>
          <w:rFonts w:asciiTheme="majorHAnsi" w:hAnsiTheme="majorHAnsi"/>
          <w:sz w:val="22"/>
          <w:szCs w:val="22"/>
        </w:rPr>
      </w:pPr>
    </w:p>
    <w:p w14:paraId="0E44E60C" w14:textId="77777777" w:rsidR="003C4F2F" w:rsidRPr="00D62AB8" w:rsidRDefault="003C4F2F" w:rsidP="003C4F2F">
      <w:pPr>
        <w:pStyle w:val="Normal12pt"/>
        <w:pBdr>
          <w:bottom w:val="single" w:sz="4" w:space="1" w:color="000000"/>
        </w:pBdr>
        <w:rPr>
          <w:rFonts w:asciiTheme="majorHAnsi" w:hAnsiTheme="majorHAnsi"/>
          <w:b/>
          <w:bCs/>
          <w:sz w:val="22"/>
          <w:szCs w:val="22"/>
        </w:rPr>
      </w:pPr>
    </w:p>
    <w:p w14:paraId="043A0153" w14:textId="32A71D96" w:rsidR="00E20C09" w:rsidRPr="00D62AB8" w:rsidRDefault="00E20C09" w:rsidP="00E20C09">
      <w:pPr>
        <w:pStyle w:val="Normal12pt"/>
        <w:pBdr>
          <w:bottom w:val="single" w:sz="4" w:space="1" w:color="000000"/>
        </w:pBdr>
        <w:rPr>
          <w:rFonts w:asciiTheme="majorHAnsi" w:hAnsiTheme="majorHAnsi"/>
          <w:b/>
          <w:bCs/>
          <w:sz w:val="22"/>
          <w:szCs w:val="22"/>
        </w:rPr>
      </w:pPr>
      <w:r w:rsidRPr="00D62AB8">
        <w:rPr>
          <w:rFonts w:asciiTheme="majorHAnsi" w:hAnsiTheme="majorHAnsi"/>
          <w:b/>
          <w:bCs/>
          <w:sz w:val="22"/>
          <w:szCs w:val="22"/>
        </w:rPr>
        <w:t xml:space="preserve">Client: </w:t>
      </w:r>
      <w:r w:rsidR="00C222EA" w:rsidRPr="00D62AB8">
        <w:rPr>
          <w:rFonts w:asciiTheme="majorHAnsi" w:hAnsiTheme="majorHAnsi"/>
          <w:b/>
          <w:bCs/>
          <w:sz w:val="22"/>
          <w:szCs w:val="22"/>
        </w:rPr>
        <w:t>Galaxy I Technologies (</w:t>
      </w:r>
      <w:r w:rsidRPr="00D62AB8">
        <w:rPr>
          <w:rFonts w:asciiTheme="majorHAnsi" w:hAnsiTheme="majorHAnsi"/>
          <w:b/>
          <w:bCs/>
          <w:sz w:val="22"/>
          <w:szCs w:val="22"/>
        </w:rPr>
        <w:t>Massachusetts Financial Services, Boston, MA</w:t>
      </w:r>
      <w:r w:rsidR="00C222EA" w:rsidRPr="00D62AB8">
        <w:rPr>
          <w:rFonts w:asciiTheme="majorHAnsi" w:hAnsiTheme="majorHAnsi"/>
          <w:b/>
          <w:bCs/>
          <w:sz w:val="22"/>
          <w:szCs w:val="22"/>
        </w:rPr>
        <w:t xml:space="preserve">) </w:t>
      </w:r>
      <w:r w:rsidR="003C4F2F" w:rsidRPr="00D62AB8">
        <w:rPr>
          <w:rFonts w:asciiTheme="majorHAnsi" w:hAnsiTheme="majorHAnsi"/>
          <w:b/>
          <w:bCs/>
          <w:sz w:val="22"/>
          <w:szCs w:val="22"/>
        </w:rPr>
        <w:t xml:space="preserve">       Aug 2010 – Sep 201</w:t>
      </w:r>
      <w:r w:rsidR="001329EB" w:rsidRPr="00D62AB8">
        <w:rPr>
          <w:rFonts w:asciiTheme="majorHAnsi" w:hAnsiTheme="majorHAnsi"/>
          <w:b/>
          <w:bCs/>
          <w:sz w:val="22"/>
          <w:szCs w:val="22"/>
        </w:rPr>
        <w:t>0</w:t>
      </w:r>
    </w:p>
    <w:p w14:paraId="40519203" w14:textId="77777777" w:rsidR="00E20C09" w:rsidRPr="00D62AB8" w:rsidRDefault="00287076" w:rsidP="00E20C09">
      <w:pPr>
        <w:pStyle w:val="Normal12pt"/>
        <w:rPr>
          <w:rFonts w:asciiTheme="majorHAnsi" w:hAnsiTheme="majorHAnsi"/>
          <w:b/>
          <w:bCs/>
          <w:sz w:val="22"/>
          <w:szCs w:val="22"/>
        </w:rPr>
      </w:pPr>
      <w:r w:rsidRPr="00D62AB8">
        <w:rPr>
          <w:rFonts w:asciiTheme="majorHAnsi" w:hAnsiTheme="majorHAnsi"/>
          <w:b/>
          <w:bCs/>
          <w:sz w:val="22"/>
          <w:szCs w:val="22"/>
        </w:rPr>
        <w:t>Role: ETL Informatica Developer</w:t>
      </w:r>
    </w:p>
    <w:p w14:paraId="145B5429" w14:textId="7F0A2C30" w:rsidR="00E20C09" w:rsidRPr="00D62AB8" w:rsidRDefault="00E20C09" w:rsidP="00287076">
      <w:pPr>
        <w:spacing w:before="60" w:after="280"/>
        <w:jc w:val="both"/>
        <w:rPr>
          <w:rFonts w:asciiTheme="majorHAnsi" w:hAnsiTheme="majorHAnsi"/>
          <w:sz w:val="22"/>
          <w:szCs w:val="22"/>
        </w:rPr>
      </w:pPr>
      <w:r w:rsidRPr="00D62AB8">
        <w:rPr>
          <w:rStyle w:val="text"/>
          <w:rFonts w:asciiTheme="majorHAnsi" w:hAnsiTheme="majorHAnsi"/>
          <w:sz w:val="22"/>
          <w:szCs w:val="22"/>
        </w:rPr>
        <w:t xml:space="preserve">MFS has always believed that bottom-up, active management is the best way to exploit the inherent inefficiencies in the financial markets. This was a </w:t>
      </w:r>
      <w:r w:rsidR="00DC0C99" w:rsidRPr="00D62AB8">
        <w:rPr>
          <w:rStyle w:val="text"/>
          <w:rFonts w:asciiTheme="majorHAnsi" w:hAnsiTheme="majorHAnsi"/>
          <w:sz w:val="22"/>
          <w:szCs w:val="22"/>
        </w:rPr>
        <w:t>short-term</w:t>
      </w:r>
      <w:r w:rsidRPr="00D62AB8">
        <w:rPr>
          <w:rStyle w:val="text"/>
          <w:rFonts w:asciiTheme="majorHAnsi" w:hAnsiTheme="majorHAnsi"/>
          <w:sz w:val="22"/>
          <w:szCs w:val="22"/>
        </w:rPr>
        <w:t xml:space="preserve"> project working with the HR technology management and also </w:t>
      </w:r>
      <w:r w:rsidR="001C5A80" w:rsidRPr="00D62AB8">
        <w:rPr>
          <w:rStyle w:val="text"/>
          <w:rFonts w:asciiTheme="majorHAnsi" w:hAnsiTheme="majorHAnsi"/>
          <w:sz w:val="22"/>
          <w:szCs w:val="22"/>
        </w:rPr>
        <w:t xml:space="preserve">with </w:t>
      </w:r>
      <w:r w:rsidRPr="00D62AB8">
        <w:rPr>
          <w:rStyle w:val="text"/>
          <w:rFonts w:asciiTheme="majorHAnsi" w:hAnsiTheme="majorHAnsi"/>
          <w:sz w:val="22"/>
          <w:szCs w:val="22"/>
        </w:rPr>
        <w:t xml:space="preserve">consolidation of folders in the repositories in order to </w:t>
      </w:r>
      <w:r w:rsidR="00287076" w:rsidRPr="00D62AB8">
        <w:rPr>
          <w:rStyle w:val="text"/>
          <w:rFonts w:asciiTheme="majorHAnsi" w:hAnsiTheme="majorHAnsi"/>
          <w:sz w:val="22"/>
          <w:szCs w:val="22"/>
        </w:rPr>
        <w:t>reduce duplication and risk of inaccurate source definitions.</w:t>
      </w:r>
    </w:p>
    <w:p w14:paraId="0EB85EEC" w14:textId="77777777" w:rsidR="00E20C09" w:rsidRPr="00D62AB8" w:rsidRDefault="00E20C09" w:rsidP="00E20C09">
      <w:pPr>
        <w:pStyle w:val="Normal12pt"/>
        <w:numPr>
          <w:ilvl w:val="0"/>
          <w:numId w:val="4"/>
        </w:numPr>
        <w:rPr>
          <w:rFonts w:asciiTheme="majorHAnsi" w:hAnsiTheme="majorHAnsi"/>
          <w:sz w:val="22"/>
          <w:szCs w:val="22"/>
        </w:rPr>
      </w:pPr>
      <w:r w:rsidRPr="00D62AB8">
        <w:rPr>
          <w:rFonts w:asciiTheme="majorHAnsi" w:hAnsiTheme="majorHAnsi"/>
          <w:sz w:val="22"/>
          <w:szCs w:val="22"/>
        </w:rPr>
        <w:t>Designed ETL specification documents to load the data in target using various transformations according to the business requirements.</w:t>
      </w:r>
    </w:p>
    <w:p w14:paraId="521E35C9" w14:textId="444E3129" w:rsidR="00287076" w:rsidRPr="00D62AB8" w:rsidRDefault="00287076" w:rsidP="00E20C09">
      <w:pPr>
        <w:pStyle w:val="Normal12pt"/>
        <w:numPr>
          <w:ilvl w:val="0"/>
          <w:numId w:val="4"/>
        </w:numPr>
        <w:rPr>
          <w:rFonts w:asciiTheme="majorHAnsi" w:hAnsiTheme="majorHAnsi"/>
          <w:sz w:val="22"/>
          <w:szCs w:val="22"/>
        </w:rPr>
      </w:pPr>
      <w:r w:rsidRPr="00D62AB8">
        <w:rPr>
          <w:rFonts w:asciiTheme="majorHAnsi" w:hAnsiTheme="majorHAnsi"/>
          <w:sz w:val="22"/>
          <w:szCs w:val="22"/>
        </w:rPr>
        <w:t>Worked as a part of Informatica maintenance and administration project to improv</w:t>
      </w:r>
      <w:r w:rsidR="00033E32" w:rsidRPr="00D62AB8">
        <w:rPr>
          <w:rFonts w:asciiTheme="majorHAnsi" w:hAnsiTheme="majorHAnsi"/>
          <w:sz w:val="22"/>
          <w:szCs w:val="22"/>
        </w:rPr>
        <w:t>e readability and reporting in I</w:t>
      </w:r>
      <w:r w:rsidRPr="00D62AB8">
        <w:rPr>
          <w:rFonts w:asciiTheme="majorHAnsi" w:hAnsiTheme="majorHAnsi"/>
          <w:sz w:val="22"/>
          <w:szCs w:val="22"/>
        </w:rPr>
        <w:t>nformatica</w:t>
      </w:r>
      <w:r w:rsidR="00DC0C99" w:rsidRPr="00D62AB8">
        <w:rPr>
          <w:rFonts w:asciiTheme="majorHAnsi" w:hAnsiTheme="majorHAnsi"/>
          <w:sz w:val="22"/>
          <w:szCs w:val="22"/>
        </w:rPr>
        <w:t xml:space="preserve"> </w:t>
      </w:r>
      <w:r w:rsidRPr="00D62AB8">
        <w:rPr>
          <w:rFonts w:asciiTheme="majorHAnsi" w:hAnsiTheme="majorHAnsi"/>
          <w:sz w:val="22"/>
          <w:szCs w:val="22"/>
        </w:rPr>
        <w:t>repository.</w:t>
      </w:r>
    </w:p>
    <w:p w14:paraId="6C0246BE" w14:textId="77777777" w:rsidR="00E20C09" w:rsidRPr="00D62AB8" w:rsidRDefault="00E20C09" w:rsidP="00E20C09">
      <w:pPr>
        <w:pStyle w:val="Normal12pt"/>
        <w:numPr>
          <w:ilvl w:val="0"/>
          <w:numId w:val="4"/>
        </w:numPr>
        <w:rPr>
          <w:rFonts w:asciiTheme="majorHAnsi" w:hAnsiTheme="majorHAnsi"/>
          <w:sz w:val="22"/>
          <w:szCs w:val="22"/>
        </w:rPr>
      </w:pPr>
      <w:r w:rsidRPr="00D62AB8">
        <w:rPr>
          <w:rFonts w:asciiTheme="majorHAnsi" w:hAnsiTheme="majorHAnsi"/>
          <w:sz w:val="22"/>
          <w:szCs w:val="22"/>
        </w:rPr>
        <w:t xml:space="preserve"> Used Informatica Designer to create Load, Update and CDC mappings using different transformations to move data to different data marts in Data Warehouse. </w:t>
      </w:r>
    </w:p>
    <w:p w14:paraId="2E60E85A" w14:textId="4C5EC556" w:rsidR="00E20C09" w:rsidRDefault="00287076" w:rsidP="00E20C09">
      <w:pPr>
        <w:pStyle w:val="Normal12pt"/>
        <w:numPr>
          <w:ilvl w:val="0"/>
          <w:numId w:val="4"/>
        </w:numPr>
        <w:rPr>
          <w:rFonts w:asciiTheme="majorHAnsi" w:hAnsiTheme="majorHAnsi"/>
          <w:sz w:val="22"/>
          <w:szCs w:val="22"/>
        </w:rPr>
      </w:pPr>
      <w:r w:rsidRPr="00D62AB8">
        <w:rPr>
          <w:rFonts w:asciiTheme="majorHAnsi" w:hAnsiTheme="majorHAnsi"/>
          <w:sz w:val="22"/>
          <w:szCs w:val="22"/>
        </w:rPr>
        <w:t xml:space="preserve">Involved in </w:t>
      </w:r>
      <w:r w:rsidR="00E20C09" w:rsidRPr="00D62AB8">
        <w:rPr>
          <w:rFonts w:asciiTheme="majorHAnsi" w:hAnsiTheme="majorHAnsi"/>
          <w:sz w:val="22"/>
          <w:szCs w:val="22"/>
        </w:rPr>
        <w:t>complex mappings in Informatica to load the data from various sources into the Data Warehouse, using different transformations like Source Qualifier, Expression, Lookup, Aggregator, Update Strategy, Joiner, and Rank.</w:t>
      </w:r>
    </w:p>
    <w:p w14:paraId="6AC54277" w14:textId="2C93C159" w:rsidR="00D62AB8" w:rsidRDefault="00D62AB8" w:rsidP="00D62AB8">
      <w:pPr>
        <w:pStyle w:val="Normal12pt"/>
        <w:rPr>
          <w:rFonts w:asciiTheme="majorHAnsi" w:hAnsiTheme="majorHAnsi"/>
          <w:sz w:val="22"/>
          <w:szCs w:val="22"/>
        </w:rPr>
      </w:pPr>
    </w:p>
    <w:p w14:paraId="3B6D3F63" w14:textId="69257A73" w:rsidR="00D62AB8" w:rsidRDefault="00D62AB8" w:rsidP="00D62AB8">
      <w:pPr>
        <w:pStyle w:val="Normal12pt"/>
        <w:rPr>
          <w:rFonts w:asciiTheme="majorHAnsi" w:hAnsiTheme="majorHAnsi"/>
          <w:sz w:val="22"/>
          <w:szCs w:val="22"/>
        </w:rPr>
      </w:pPr>
    </w:p>
    <w:p w14:paraId="5DD7848A" w14:textId="77777777" w:rsidR="00D62AB8" w:rsidRPr="00D62AB8" w:rsidRDefault="00D62AB8" w:rsidP="00D62AB8">
      <w:pPr>
        <w:pStyle w:val="Normal12pt"/>
        <w:rPr>
          <w:rFonts w:asciiTheme="majorHAnsi" w:hAnsiTheme="majorHAnsi"/>
          <w:sz w:val="22"/>
          <w:szCs w:val="22"/>
        </w:rPr>
      </w:pPr>
    </w:p>
    <w:p w14:paraId="56BE8BF3" w14:textId="77777777" w:rsidR="00287076" w:rsidRPr="00D62AB8" w:rsidRDefault="00287076" w:rsidP="00E20C09">
      <w:pPr>
        <w:pStyle w:val="Normal12pt"/>
        <w:numPr>
          <w:ilvl w:val="0"/>
          <w:numId w:val="4"/>
        </w:numPr>
        <w:rPr>
          <w:rFonts w:asciiTheme="majorHAnsi" w:hAnsiTheme="majorHAnsi"/>
          <w:sz w:val="22"/>
          <w:szCs w:val="22"/>
        </w:rPr>
      </w:pPr>
      <w:r w:rsidRPr="00D62AB8">
        <w:rPr>
          <w:rFonts w:asciiTheme="majorHAnsi" w:hAnsiTheme="majorHAnsi"/>
          <w:sz w:val="22"/>
          <w:szCs w:val="22"/>
        </w:rPr>
        <w:t xml:space="preserve">Consolidated and standardized the power center source definition. </w:t>
      </w:r>
    </w:p>
    <w:p w14:paraId="670BDF83" w14:textId="77777777" w:rsidR="00E20C09" w:rsidRPr="00D62AB8" w:rsidRDefault="00E20C09" w:rsidP="00E20C09">
      <w:pPr>
        <w:pStyle w:val="Normal12pt"/>
        <w:numPr>
          <w:ilvl w:val="0"/>
          <w:numId w:val="4"/>
        </w:numPr>
        <w:rPr>
          <w:rFonts w:asciiTheme="majorHAnsi" w:hAnsiTheme="majorHAnsi"/>
          <w:sz w:val="22"/>
          <w:szCs w:val="22"/>
        </w:rPr>
      </w:pPr>
      <w:r w:rsidRPr="00D62AB8">
        <w:rPr>
          <w:rFonts w:asciiTheme="majorHAnsi" w:hAnsiTheme="majorHAnsi"/>
          <w:sz w:val="22"/>
          <w:szCs w:val="22"/>
        </w:rPr>
        <w:lastRenderedPageBreak/>
        <w:t>Optimized the performance of the mappings by various tests on sources, targets and transformations. Identified the Bottlenecks, Removed the Bottlenecks and implemented performance tuning logic on targets, sources, mappings, sessions to provide maximum efficiency and performance.</w:t>
      </w:r>
    </w:p>
    <w:p w14:paraId="4D8A968E" w14:textId="30047827" w:rsidR="00E20C09" w:rsidRDefault="00E20C09" w:rsidP="00E20C09">
      <w:pPr>
        <w:pStyle w:val="Normal12pt"/>
        <w:numPr>
          <w:ilvl w:val="0"/>
          <w:numId w:val="4"/>
        </w:numPr>
        <w:rPr>
          <w:rFonts w:asciiTheme="majorHAnsi" w:hAnsiTheme="majorHAnsi"/>
          <w:sz w:val="22"/>
          <w:szCs w:val="22"/>
        </w:rPr>
      </w:pPr>
      <w:r w:rsidRPr="00D62AB8">
        <w:rPr>
          <w:rFonts w:asciiTheme="majorHAnsi" w:hAnsiTheme="majorHAnsi"/>
          <w:sz w:val="22"/>
          <w:szCs w:val="22"/>
        </w:rPr>
        <w:t>Performed testing, knowledge transfer and mentored other team members.</w:t>
      </w:r>
    </w:p>
    <w:p w14:paraId="368237BA" w14:textId="77777777" w:rsidR="00D62AB8" w:rsidRPr="00D62AB8" w:rsidRDefault="00D62AB8" w:rsidP="00D62AB8">
      <w:pPr>
        <w:pStyle w:val="Normal12pt"/>
        <w:ind w:left="360"/>
        <w:rPr>
          <w:rFonts w:asciiTheme="majorHAnsi" w:hAnsiTheme="majorHAnsi"/>
          <w:sz w:val="22"/>
          <w:szCs w:val="22"/>
        </w:rPr>
      </w:pPr>
    </w:p>
    <w:p w14:paraId="58BEA9FD" w14:textId="06C0D853" w:rsidR="00033E32" w:rsidRPr="00D62AB8" w:rsidRDefault="00E20C09" w:rsidP="00287076">
      <w:pPr>
        <w:pStyle w:val="Normal12pt"/>
        <w:rPr>
          <w:rFonts w:asciiTheme="majorHAnsi" w:hAnsiTheme="majorHAnsi"/>
          <w:b/>
          <w:bCs/>
          <w:sz w:val="22"/>
          <w:szCs w:val="22"/>
        </w:rPr>
      </w:pPr>
      <w:r w:rsidRPr="00D62AB8">
        <w:rPr>
          <w:rFonts w:asciiTheme="majorHAnsi" w:hAnsiTheme="majorHAnsi"/>
          <w:b/>
          <w:bCs/>
          <w:sz w:val="22"/>
          <w:szCs w:val="22"/>
        </w:rPr>
        <w:t xml:space="preserve">Environment: Informatica Power Center </w:t>
      </w:r>
      <w:r w:rsidR="00287076" w:rsidRPr="00D62AB8">
        <w:rPr>
          <w:rFonts w:asciiTheme="majorHAnsi" w:hAnsiTheme="majorHAnsi"/>
          <w:b/>
          <w:bCs/>
          <w:sz w:val="22"/>
          <w:szCs w:val="22"/>
        </w:rPr>
        <w:t>8.1.1</w:t>
      </w:r>
      <w:r w:rsidR="00DA51F9" w:rsidRPr="00D62AB8">
        <w:rPr>
          <w:rFonts w:asciiTheme="majorHAnsi" w:hAnsiTheme="majorHAnsi"/>
          <w:b/>
          <w:bCs/>
          <w:sz w:val="22"/>
          <w:szCs w:val="22"/>
        </w:rPr>
        <w:t>, Flat</w:t>
      </w:r>
      <w:r w:rsidRPr="00D62AB8">
        <w:rPr>
          <w:rFonts w:asciiTheme="majorHAnsi" w:hAnsiTheme="majorHAnsi"/>
          <w:b/>
          <w:bCs/>
          <w:sz w:val="22"/>
          <w:szCs w:val="22"/>
        </w:rPr>
        <w:t xml:space="preserve"> files, Oracle 9i, TOAD</w:t>
      </w:r>
      <w:r w:rsidR="00287076" w:rsidRPr="00D62AB8">
        <w:rPr>
          <w:rFonts w:asciiTheme="majorHAnsi" w:hAnsiTheme="majorHAnsi"/>
          <w:b/>
          <w:bCs/>
          <w:sz w:val="22"/>
          <w:szCs w:val="22"/>
        </w:rPr>
        <w:t xml:space="preserve"> 10.1.1.8, TOAD data </w:t>
      </w:r>
      <w:r w:rsidR="00DA51F9" w:rsidRPr="00D62AB8">
        <w:rPr>
          <w:rFonts w:asciiTheme="majorHAnsi" w:hAnsiTheme="majorHAnsi"/>
          <w:b/>
          <w:bCs/>
          <w:sz w:val="22"/>
          <w:szCs w:val="22"/>
        </w:rPr>
        <w:t>analyst 2.5.1</w:t>
      </w:r>
      <w:r w:rsidR="00287076" w:rsidRPr="00D62AB8">
        <w:rPr>
          <w:rFonts w:asciiTheme="majorHAnsi" w:hAnsiTheme="majorHAnsi"/>
          <w:b/>
          <w:bCs/>
          <w:sz w:val="22"/>
          <w:szCs w:val="22"/>
        </w:rPr>
        <w:t xml:space="preserve">, </w:t>
      </w:r>
      <w:r w:rsidRPr="00D62AB8">
        <w:rPr>
          <w:rFonts w:asciiTheme="majorHAnsi" w:hAnsiTheme="majorHAnsi"/>
          <w:b/>
          <w:bCs/>
          <w:sz w:val="22"/>
          <w:szCs w:val="22"/>
        </w:rPr>
        <w:t>Tivoli,</w:t>
      </w:r>
      <w:r w:rsidR="00DC0C99" w:rsidRPr="00D62AB8">
        <w:rPr>
          <w:rFonts w:asciiTheme="majorHAnsi" w:hAnsiTheme="majorHAnsi"/>
          <w:b/>
          <w:bCs/>
          <w:sz w:val="22"/>
          <w:szCs w:val="22"/>
        </w:rPr>
        <w:t xml:space="preserve"> </w:t>
      </w:r>
      <w:r w:rsidRPr="00D62AB8">
        <w:rPr>
          <w:rFonts w:asciiTheme="majorHAnsi" w:hAnsiTheme="majorHAnsi"/>
          <w:b/>
          <w:bCs/>
          <w:sz w:val="22"/>
          <w:szCs w:val="22"/>
        </w:rPr>
        <w:t>UNI</w:t>
      </w:r>
      <w:r w:rsidR="00287076" w:rsidRPr="00D62AB8">
        <w:rPr>
          <w:rFonts w:asciiTheme="majorHAnsi" w:hAnsiTheme="majorHAnsi"/>
          <w:b/>
          <w:bCs/>
          <w:sz w:val="22"/>
          <w:szCs w:val="22"/>
        </w:rPr>
        <w:t>X, Sybase Workspace 2.1.0.</w:t>
      </w:r>
    </w:p>
    <w:p w14:paraId="258C3809" w14:textId="77777777" w:rsidR="00033E32" w:rsidRPr="00D62AB8" w:rsidRDefault="00033E32" w:rsidP="00033E32">
      <w:pPr>
        <w:pStyle w:val="Normal12pt"/>
        <w:pBdr>
          <w:bottom w:val="single" w:sz="4" w:space="1" w:color="000000"/>
        </w:pBdr>
        <w:rPr>
          <w:rFonts w:asciiTheme="majorHAnsi" w:hAnsiTheme="majorHAnsi"/>
          <w:sz w:val="22"/>
          <w:szCs w:val="22"/>
        </w:rPr>
      </w:pPr>
    </w:p>
    <w:p w14:paraId="0F4E850B" w14:textId="5494B30C" w:rsidR="00033E32" w:rsidRPr="00D62AB8" w:rsidRDefault="00033E32" w:rsidP="00033E32">
      <w:pPr>
        <w:pStyle w:val="Normal12pt"/>
        <w:pBdr>
          <w:bottom w:val="single" w:sz="4" w:space="1" w:color="000000"/>
        </w:pBdr>
        <w:rPr>
          <w:rFonts w:asciiTheme="majorHAnsi" w:hAnsiTheme="majorHAnsi"/>
          <w:b/>
          <w:bCs/>
          <w:sz w:val="22"/>
          <w:szCs w:val="22"/>
        </w:rPr>
      </w:pPr>
      <w:r w:rsidRPr="00D62AB8">
        <w:rPr>
          <w:rFonts w:asciiTheme="majorHAnsi" w:hAnsiTheme="majorHAnsi"/>
          <w:b/>
          <w:bCs/>
          <w:sz w:val="22"/>
          <w:szCs w:val="22"/>
        </w:rPr>
        <w:t>Client:</w:t>
      </w:r>
      <w:r w:rsidRPr="00D62AB8">
        <w:rPr>
          <w:rFonts w:asciiTheme="majorHAnsi" w:hAnsiTheme="majorHAnsi"/>
          <w:b/>
          <w:bCs/>
          <w:sz w:val="22"/>
          <w:szCs w:val="22"/>
        </w:rPr>
        <w:tab/>
        <w:t>Galaxy I Te</w:t>
      </w:r>
      <w:r w:rsidR="00F852C4" w:rsidRPr="00D62AB8">
        <w:rPr>
          <w:rFonts w:asciiTheme="majorHAnsi" w:hAnsiTheme="majorHAnsi"/>
          <w:b/>
          <w:bCs/>
          <w:sz w:val="22"/>
          <w:szCs w:val="22"/>
        </w:rPr>
        <w:t>c</w:t>
      </w:r>
      <w:r w:rsidRPr="00D62AB8">
        <w:rPr>
          <w:rFonts w:asciiTheme="majorHAnsi" w:hAnsiTheme="majorHAnsi"/>
          <w:b/>
          <w:bCs/>
          <w:sz w:val="22"/>
          <w:szCs w:val="22"/>
        </w:rPr>
        <w:t>hnologies</w:t>
      </w:r>
      <w:r w:rsidR="00007F66" w:rsidRPr="00D62AB8">
        <w:rPr>
          <w:rFonts w:asciiTheme="majorHAnsi" w:hAnsiTheme="majorHAnsi"/>
          <w:b/>
          <w:bCs/>
          <w:sz w:val="22"/>
          <w:szCs w:val="22"/>
        </w:rPr>
        <w:t xml:space="preserve"> </w:t>
      </w:r>
      <w:r w:rsidR="00F532D1" w:rsidRPr="00D62AB8">
        <w:rPr>
          <w:rFonts w:asciiTheme="majorHAnsi" w:hAnsiTheme="majorHAnsi"/>
          <w:b/>
          <w:bCs/>
          <w:sz w:val="22"/>
          <w:szCs w:val="22"/>
        </w:rPr>
        <w:t>Scottsdale, AZ</w:t>
      </w:r>
      <w:r w:rsidRPr="00D62AB8">
        <w:rPr>
          <w:rFonts w:asciiTheme="majorHAnsi" w:hAnsiTheme="majorHAnsi"/>
          <w:b/>
          <w:bCs/>
          <w:sz w:val="22"/>
          <w:szCs w:val="22"/>
        </w:rPr>
        <w:tab/>
      </w:r>
      <w:r w:rsidRPr="00D62AB8">
        <w:rPr>
          <w:rFonts w:asciiTheme="majorHAnsi" w:hAnsiTheme="majorHAnsi"/>
          <w:b/>
          <w:bCs/>
          <w:sz w:val="22"/>
          <w:szCs w:val="22"/>
        </w:rPr>
        <w:tab/>
        <w:t xml:space="preserve">                         </w:t>
      </w:r>
      <w:r w:rsidR="001C73C2" w:rsidRPr="00D62AB8">
        <w:rPr>
          <w:rFonts w:asciiTheme="majorHAnsi" w:hAnsiTheme="majorHAnsi"/>
          <w:b/>
          <w:bCs/>
          <w:sz w:val="22"/>
          <w:szCs w:val="22"/>
        </w:rPr>
        <w:t xml:space="preserve">                        </w:t>
      </w:r>
      <w:r w:rsidRPr="00D62AB8">
        <w:rPr>
          <w:rFonts w:asciiTheme="majorHAnsi" w:hAnsiTheme="majorHAnsi"/>
          <w:b/>
          <w:bCs/>
          <w:sz w:val="22"/>
          <w:szCs w:val="22"/>
        </w:rPr>
        <w:t xml:space="preserve">Jan 2009 – Jun 2010 </w:t>
      </w:r>
    </w:p>
    <w:p w14:paraId="5252AD51" w14:textId="77777777" w:rsidR="00033E32" w:rsidRPr="00D62AB8" w:rsidRDefault="00F852C4" w:rsidP="00033E32">
      <w:pPr>
        <w:pStyle w:val="Normal12pt"/>
        <w:rPr>
          <w:rFonts w:asciiTheme="majorHAnsi" w:hAnsiTheme="majorHAnsi"/>
          <w:b/>
          <w:bCs/>
          <w:sz w:val="22"/>
          <w:szCs w:val="22"/>
        </w:rPr>
      </w:pPr>
      <w:r w:rsidRPr="00D62AB8">
        <w:rPr>
          <w:rFonts w:asciiTheme="majorHAnsi" w:hAnsiTheme="majorHAnsi"/>
          <w:b/>
          <w:bCs/>
          <w:sz w:val="22"/>
          <w:szCs w:val="22"/>
        </w:rPr>
        <w:t xml:space="preserve">Role: </w:t>
      </w:r>
      <w:r w:rsidR="00033E32" w:rsidRPr="00D62AB8">
        <w:rPr>
          <w:rFonts w:asciiTheme="majorHAnsi" w:hAnsiTheme="majorHAnsi"/>
          <w:b/>
          <w:bCs/>
          <w:sz w:val="22"/>
          <w:szCs w:val="22"/>
        </w:rPr>
        <w:t>Informatica/DW Consultant</w:t>
      </w:r>
    </w:p>
    <w:p w14:paraId="48CFF0B7" w14:textId="77777777" w:rsidR="00033E32" w:rsidRPr="00D62AB8" w:rsidRDefault="00033E32" w:rsidP="00033E32">
      <w:pPr>
        <w:jc w:val="both"/>
        <w:rPr>
          <w:rFonts w:asciiTheme="majorHAnsi" w:hAnsiTheme="majorHAnsi"/>
          <w:sz w:val="22"/>
          <w:szCs w:val="22"/>
        </w:rPr>
      </w:pPr>
    </w:p>
    <w:p w14:paraId="6C5272B8" w14:textId="77777777" w:rsidR="00033E32" w:rsidRPr="00D62AB8" w:rsidRDefault="00033E32" w:rsidP="00033E32">
      <w:pPr>
        <w:jc w:val="both"/>
        <w:rPr>
          <w:rFonts w:asciiTheme="majorHAnsi" w:hAnsiTheme="majorHAnsi"/>
          <w:sz w:val="22"/>
          <w:szCs w:val="22"/>
        </w:rPr>
      </w:pPr>
      <w:r w:rsidRPr="00D62AB8">
        <w:rPr>
          <w:rFonts w:asciiTheme="majorHAnsi" w:hAnsiTheme="majorHAnsi"/>
          <w:bCs/>
          <w:sz w:val="22"/>
          <w:szCs w:val="22"/>
        </w:rPr>
        <w:t>Galaxy</w:t>
      </w:r>
      <w:r w:rsidRPr="00D62AB8">
        <w:rPr>
          <w:rFonts w:asciiTheme="majorHAnsi" w:hAnsiTheme="majorHAnsi"/>
          <w:sz w:val="22"/>
          <w:szCs w:val="22"/>
        </w:rPr>
        <w:t xml:space="preserve"> is a worldwide information technology consulting services and solutions company. </w:t>
      </w:r>
      <w:r w:rsidRPr="00D62AB8">
        <w:rPr>
          <w:rFonts w:asciiTheme="majorHAnsi" w:hAnsiTheme="majorHAnsi"/>
          <w:bCs/>
          <w:sz w:val="22"/>
          <w:szCs w:val="22"/>
        </w:rPr>
        <w:t>Galaxy</w:t>
      </w:r>
      <w:r w:rsidRPr="00D62AB8">
        <w:rPr>
          <w:rFonts w:asciiTheme="majorHAnsi" w:hAnsiTheme="majorHAnsi"/>
          <w:sz w:val="22"/>
          <w:szCs w:val="22"/>
        </w:rPr>
        <w:t xml:space="preserve"> provides onsite and offshore solutions for various IT related projects.</w:t>
      </w:r>
    </w:p>
    <w:p w14:paraId="3207FFAB" w14:textId="77777777" w:rsidR="00033E32" w:rsidRPr="00D62AB8" w:rsidRDefault="00033E32" w:rsidP="00033E32">
      <w:pPr>
        <w:jc w:val="both"/>
        <w:rPr>
          <w:rFonts w:asciiTheme="majorHAnsi" w:hAnsiTheme="majorHAnsi"/>
          <w:sz w:val="22"/>
          <w:szCs w:val="22"/>
        </w:rPr>
      </w:pPr>
    </w:p>
    <w:p w14:paraId="77E822A7" w14:textId="67A5A76D" w:rsidR="00033E32" w:rsidRDefault="00033E32" w:rsidP="00033E32">
      <w:pPr>
        <w:jc w:val="both"/>
        <w:rPr>
          <w:rFonts w:asciiTheme="majorHAnsi" w:hAnsiTheme="majorHAnsi"/>
          <w:b/>
          <w:bCs/>
          <w:sz w:val="22"/>
          <w:szCs w:val="22"/>
        </w:rPr>
      </w:pPr>
      <w:r w:rsidRPr="00D62AB8">
        <w:rPr>
          <w:rFonts w:asciiTheme="majorHAnsi" w:hAnsiTheme="majorHAnsi"/>
          <w:b/>
          <w:bCs/>
          <w:sz w:val="22"/>
          <w:szCs w:val="22"/>
        </w:rPr>
        <w:t>Responsibilities</w:t>
      </w:r>
    </w:p>
    <w:p w14:paraId="5914F928" w14:textId="77777777" w:rsidR="00D62AB8" w:rsidRPr="00D62AB8" w:rsidRDefault="00D62AB8" w:rsidP="00033E32">
      <w:pPr>
        <w:jc w:val="both"/>
        <w:rPr>
          <w:rFonts w:asciiTheme="majorHAnsi" w:hAnsiTheme="majorHAnsi"/>
          <w:b/>
          <w:bCs/>
          <w:sz w:val="22"/>
          <w:szCs w:val="22"/>
        </w:rPr>
      </w:pPr>
    </w:p>
    <w:p w14:paraId="1F865136" w14:textId="77777777" w:rsidR="00033E32" w:rsidRPr="00D62AB8" w:rsidRDefault="00033E32" w:rsidP="00033E32">
      <w:pPr>
        <w:jc w:val="both"/>
        <w:rPr>
          <w:rFonts w:asciiTheme="majorHAnsi" w:hAnsiTheme="majorHAnsi"/>
          <w:sz w:val="22"/>
          <w:szCs w:val="22"/>
        </w:rPr>
      </w:pPr>
      <w:r w:rsidRPr="00D62AB8">
        <w:rPr>
          <w:rFonts w:asciiTheme="majorHAnsi" w:hAnsiTheme="majorHAnsi"/>
          <w:sz w:val="22"/>
          <w:szCs w:val="22"/>
        </w:rPr>
        <w:t>•</w:t>
      </w:r>
      <w:r w:rsidRPr="00D62AB8">
        <w:rPr>
          <w:rFonts w:asciiTheme="majorHAnsi" w:hAnsiTheme="majorHAnsi"/>
          <w:sz w:val="22"/>
          <w:szCs w:val="22"/>
        </w:rPr>
        <w:tab/>
        <w:t xml:space="preserve">Worked as a SQL server 2000/7.0 Developer, writing TSQL code. </w:t>
      </w:r>
    </w:p>
    <w:p w14:paraId="7EE657DC" w14:textId="77777777" w:rsidR="00033E32" w:rsidRPr="00D62AB8" w:rsidRDefault="00033E32" w:rsidP="00033E32">
      <w:pPr>
        <w:jc w:val="both"/>
        <w:rPr>
          <w:rFonts w:asciiTheme="majorHAnsi" w:hAnsiTheme="majorHAnsi"/>
          <w:sz w:val="22"/>
          <w:szCs w:val="22"/>
        </w:rPr>
      </w:pPr>
      <w:r w:rsidRPr="00D62AB8">
        <w:rPr>
          <w:rFonts w:asciiTheme="majorHAnsi" w:hAnsiTheme="majorHAnsi"/>
          <w:sz w:val="22"/>
          <w:szCs w:val="22"/>
        </w:rPr>
        <w:t>•</w:t>
      </w:r>
      <w:r w:rsidRPr="00D62AB8">
        <w:rPr>
          <w:rFonts w:asciiTheme="majorHAnsi" w:hAnsiTheme="majorHAnsi"/>
          <w:sz w:val="22"/>
          <w:szCs w:val="22"/>
        </w:rPr>
        <w:tab/>
        <w:t xml:space="preserve">Designing of the database and the tables. </w:t>
      </w:r>
    </w:p>
    <w:p w14:paraId="65C58B8E" w14:textId="77777777" w:rsidR="00033E32" w:rsidRPr="00D62AB8" w:rsidRDefault="00033E32" w:rsidP="00033E32">
      <w:pPr>
        <w:jc w:val="both"/>
        <w:rPr>
          <w:rFonts w:asciiTheme="majorHAnsi" w:hAnsiTheme="majorHAnsi"/>
          <w:sz w:val="22"/>
          <w:szCs w:val="22"/>
        </w:rPr>
      </w:pPr>
      <w:r w:rsidRPr="00D62AB8">
        <w:rPr>
          <w:rFonts w:asciiTheme="majorHAnsi" w:hAnsiTheme="majorHAnsi"/>
          <w:sz w:val="22"/>
          <w:szCs w:val="22"/>
        </w:rPr>
        <w:t>•</w:t>
      </w:r>
      <w:r w:rsidRPr="00D62AB8">
        <w:rPr>
          <w:rFonts w:asciiTheme="majorHAnsi" w:hAnsiTheme="majorHAnsi"/>
          <w:sz w:val="22"/>
          <w:szCs w:val="22"/>
        </w:rPr>
        <w:tab/>
        <w:t xml:space="preserve">Building multi table relationship and writing stored procedure to clean the existing data. </w:t>
      </w:r>
    </w:p>
    <w:p w14:paraId="6687B182" w14:textId="77777777" w:rsidR="00033E32" w:rsidRPr="00D62AB8" w:rsidRDefault="00033E32" w:rsidP="00033E32">
      <w:pPr>
        <w:jc w:val="both"/>
        <w:rPr>
          <w:rFonts w:asciiTheme="majorHAnsi" w:hAnsiTheme="majorHAnsi"/>
          <w:sz w:val="22"/>
          <w:szCs w:val="22"/>
        </w:rPr>
      </w:pPr>
      <w:r w:rsidRPr="00D62AB8">
        <w:rPr>
          <w:rFonts w:asciiTheme="majorHAnsi" w:hAnsiTheme="majorHAnsi"/>
          <w:sz w:val="22"/>
          <w:szCs w:val="22"/>
        </w:rPr>
        <w:t>•</w:t>
      </w:r>
      <w:r w:rsidRPr="00D62AB8">
        <w:rPr>
          <w:rFonts w:asciiTheme="majorHAnsi" w:hAnsiTheme="majorHAnsi"/>
          <w:sz w:val="22"/>
          <w:szCs w:val="22"/>
        </w:rPr>
        <w:tab/>
        <w:t xml:space="preserve">Created tables, views and indexes. </w:t>
      </w:r>
    </w:p>
    <w:p w14:paraId="7EB1A9C8" w14:textId="77777777" w:rsidR="00033E32" w:rsidRPr="00D62AB8" w:rsidRDefault="00033E32" w:rsidP="00033E32">
      <w:pPr>
        <w:jc w:val="both"/>
        <w:rPr>
          <w:rFonts w:asciiTheme="majorHAnsi" w:hAnsiTheme="majorHAnsi"/>
          <w:sz w:val="22"/>
          <w:szCs w:val="22"/>
        </w:rPr>
      </w:pPr>
      <w:r w:rsidRPr="00D62AB8">
        <w:rPr>
          <w:rFonts w:asciiTheme="majorHAnsi" w:hAnsiTheme="majorHAnsi"/>
          <w:sz w:val="22"/>
          <w:szCs w:val="22"/>
        </w:rPr>
        <w:t>•</w:t>
      </w:r>
      <w:r w:rsidRPr="00D62AB8">
        <w:rPr>
          <w:rFonts w:asciiTheme="majorHAnsi" w:hAnsiTheme="majorHAnsi"/>
          <w:sz w:val="22"/>
          <w:szCs w:val="22"/>
        </w:rPr>
        <w:tab/>
        <w:t>Created Views for Extracting Data for Various tables for Report Generation.</w:t>
      </w:r>
    </w:p>
    <w:p w14:paraId="00CB4A88" w14:textId="77777777" w:rsidR="00033E32" w:rsidRPr="00D62AB8" w:rsidRDefault="00033E32" w:rsidP="00033E32">
      <w:pPr>
        <w:jc w:val="both"/>
        <w:rPr>
          <w:rFonts w:asciiTheme="majorHAnsi" w:hAnsiTheme="majorHAnsi"/>
          <w:sz w:val="22"/>
          <w:szCs w:val="22"/>
        </w:rPr>
      </w:pPr>
      <w:r w:rsidRPr="00D62AB8">
        <w:rPr>
          <w:rFonts w:asciiTheme="majorHAnsi" w:hAnsiTheme="majorHAnsi"/>
          <w:sz w:val="22"/>
          <w:szCs w:val="22"/>
        </w:rPr>
        <w:t>•</w:t>
      </w:r>
      <w:r w:rsidRPr="00D62AB8">
        <w:rPr>
          <w:rFonts w:asciiTheme="majorHAnsi" w:hAnsiTheme="majorHAnsi"/>
          <w:sz w:val="22"/>
          <w:szCs w:val="22"/>
        </w:rPr>
        <w:tab/>
        <w:t xml:space="preserve">Performed Database Normalization. </w:t>
      </w:r>
    </w:p>
    <w:p w14:paraId="11F6F40A" w14:textId="77777777" w:rsidR="00033E32" w:rsidRPr="00D62AB8" w:rsidRDefault="00033E32" w:rsidP="00033E32">
      <w:pPr>
        <w:jc w:val="both"/>
        <w:rPr>
          <w:rFonts w:asciiTheme="majorHAnsi" w:hAnsiTheme="majorHAnsi"/>
          <w:sz w:val="22"/>
          <w:szCs w:val="22"/>
        </w:rPr>
      </w:pPr>
      <w:r w:rsidRPr="00D62AB8">
        <w:rPr>
          <w:rFonts w:asciiTheme="majorHAnsi" w:hAnsiTheme="majorHAnsi"/>
          <w:sz w:val="22"/>
          <w:szCs w:val="22"/>
        </w:rPr>
        <w:t>•</w:t>
      </w:r>
      <w:r w:rsidRPr="00D62AB8">
        <w:rPr>
          <w:rFonts w:asciiTheme="majorHAnsi" w:hAnsiTheme="majorHAnsi"/>
          <w:sz w:val="22"/>
          <w:szCs w:val="22"/>
        </w:rPr>
        <w:tab/>
        <w:t>Coding of database Triggers, Stored Procedures and Maintaining Integrity Constraints.</w:t>
      </w:r>
    </w:p>
    <w:p w14:paraId="49FCD2B0" w14:textId="77777777" w:rsidR="00033E32" w:rsidRPr="00D62AB8" w:rsidRDefault="00033E32" w:rsidP="00033E32">
      <w:pPr>
        <w:jc w:val="both"/>
        <w:rPr>
          <w:rFonts w:asciiTheme="majorHAnsi" w:hAnsiTheme="majorHAnsi"/>
          <w:sz w:val="22"/>
          <w:szCs w:val="22"/>
        </w:rPr>
      </w:pPr>
      <w:r w:rsidRPr="00D62AB8">
        <w:rPr>
          <w:rFonts w:asciiTheme="majorHAnsi" w:hAnsiTheme="majorHAnsi"/>
          <w:sz w:val="22"/>
          <w:szCs w:val="22"/>
        </w:rPr>
        <w:t>•</w:t>
      </w:r>
      <w:r w:rsidRPr="00D62AB8">
        <w:rPr>
          <w:rFonts w:asciiTheme="majorHAnsi" w:hAnsiTheme="majorHAnsi"/>
          <w:sz w:val="22"/>
          <w:szCs w:val="22"/>
        </w:rPr>
        <w:tab/>
        <w:t>Creating new stored procedures and modifying the existing ones.</w:t>
      </w:r>
    </w:p>
    <w:p w14:paraId="032B91FB" w14:textId="77777777" w:rsidR="00033E32" w:rsidRPr="00D62AB8" w:rsidRDefault="00033E32" w:rsidP="00033E32">
      <w:pPr>
        <w:jc w:val="both"/>
        <w:rPr>
          <w:rFonts w:asciiTheme="majorHAnsi" w:hAnsiTheme="majorHAnsi"/>
          <w:sz w:val="22"/>
          <w:szCs w:val="22"/>
        </w:rPr>
      </w:pPr>
      <w:r w:rsidRPr="00D62AB8">
        <w:rPr>
          <w:rFonts w:asciiTheme="majorHAnsi" w:hAnsiTheme="majorHAnsi"/>
          <w:sz w:val="22"/>
          <w:szCs w:val="22"/>
        </w:rPr>
        <w:t>•</w:t>
      </w:r>
      <w:r w:rsidRPr="00D62AB8">
        <w:rPr>
          <w:rFonts w:asciiTheme="majorHAnsi" w:hAnsiTheme="majorHAnsi"/>
          <w:sz w:val="22"/>
          <w:szCs w:val="22"/>
        </w:rPr>
        <w:tab/>
        <w:t>Worked on improving the Query performances.</w:t>
      </w:r>
    </w:p>
    <w:p w14:paraId="398BF27F" w14:textId="77777777" w:rsidR="00033E32" w:rsidRPr="00D62AB8" w:rsidRDefault="00033E32" w:rsidP="00033E32">
      <w:pPr>
        <w:jc w:val="both"/>
        <w:rPr>
          <w:rFonts w:asciiTheme="majorHAnsi" w:hAnsiTheme="majorHAnsi"/>
          <w:sz w:val="22"/>
          <w:szCs w:val="22"/>
        </w:rPr>
      </w:pPr>
      <w:r w:rsidRPr="00D62AB8">
        <w:rPr>
          <w:rFonts w:asciiTheme="majorHAnsi" w:hAnsiTheme="majorHAnsi"/>
          <w:sz w:val="22"/>
          <w:szCs w:val="22"/>
        </w:rPr>
        <w:t>•</w:t>
      </w:r>
      <w:r w:rsidRPr="00D62AB8">
        <w:rPr>
          <w:rFonts w:asciiTheme="majorHAnsi" w:hAnsiTheme="majorHAnsi"/>
          <w:sz w:val="22"/>
          <w:szCs w:val="22"/>
        </w:rPr>
        <w:tab/>
        <w:t>Developed template Excel 2000 reports to allow the manag</w:t>
      </w:r>
      <w:r w:rsidR="00F532D1" w:rsidRPr="00D62AB8">
        <w:rPr>
          <w:rFonts w:asciiTheme="majorHAnsi" w:hAnsiTheme="majorHAnsi"/>
          <w:sz w:val="22"/>
          <w:szCs w:val="22"/>
        </w:rPr>
        <w:t xml:space="preserve">er to analyze the data </w:t>
      </w:r>
      <w:r w:rsidRPr="00D62AB8">
        <w:rPr>
          <w:rFonts w:asciiTheme="majorHAnsi" w:hAnsiTheme="majorHAnsi"/>
          <w:sz w:val="22"/>
          <w:szCs w:val="22"/>
        </w:rPr>
        <w:t xml:space="preserve">accessing SQL server. </w:t>
      </w:r>
    </w:p>
    <w:p w14:paraId="48E2C157" w14:textId="14A75757" w:rsidR="00033E32" w:rsidRDefault="00033E32" w:rsidP="00033E32">
      <w:pPr>
        <w:jc w:val="both"/>
        <w:rPr>
          <w:rFonts w:asciiTheme="majorHAnsi" w:hAnsiTheme="majorHAnsi"/>
          <w:sz w:val="22"/>
          <w:szCs w:val="22"/>
        </w:rPr>
      </w:pPr>
      <w:r w:rsidRPr="00D62AB8">
        <w:rPr>
          <w:rFonts w:asciiTheme="majorHAnsi" w:hAnsiTheme="majorHAnsi"/>
          <w:sz w:val="22"/>
          <w:szCs w:val="22"/>
        </w:rPr>
        <w:t>•</w:t>
      </w:r>
      <w:r w:rsidRPr="00D62AB8">
        <w:rPr>
          <w:rFonts w:asciiTheme="majorHAnsi" w:hAnsiTheme="majorHAnsi"/>
          <w:sz w:val="22"/>
          <w:szCs w:val="22"/>
        </w:rPr>
        <w:tab/>
        <w:t>Supported production environment.</w:t>
      </w:r>
    </w:p>
    <w:p w14:paraId="72CE55FB" w14:textId="77777777" w:rsidR="00D62AB8" w:rsidRPr="00D62AB8" w:rsidRDefault="00D62AB8" w:rsidP="00033E32">
      <w:pPr>
        <w:jc w:val="both"/>
        <w:rPr>
          <w:rFonts w:asciiTheme="majorHAnsi" w:hAnsiTheme="majorHAnsi"/>
          <w:sz w:val="22"/>
          <w:szCs w:val="22"/>
        </w:rPr>
      </w:pPr>
    </w:p>
    <w:p w14:paraId="3E1FF0DC" w14:textId="77777777" w:rsidR="005C25F9" w:rsidRPr="00D62AB8" w:rsidRDefault="00033E32" w:rsidP="009D14D0">
      <w:pPr>
        <w:jc w:val="both"/>
        <w:rPr>
          <w:rFonts w:asciiTheme="majorHAnsi" w:hAnsiTheme="majorHAnsi"/>
          <w:b/>
          <w:bCs/>
          <w:sz w:val="22"/>
          <w:szCs w:val="22"/>
        </w:rPr>
      </w:pPr>
      <w:r w:rsidRPr="00D62AB8">
        <w:rPr>
          <w:rFonts w:asciiTheme="majorHAnsi" w:hAnsiTheme="majorHAnsi"/>
          <w:b/>
          <w:bCs/>
          <w:sz w:val="22"/>
          <w:szCs w:val="22"/>
        </w:rPr>
        <w:t>Environment: MS SQL Server 2000/7.0, Query Analyzer, BCP, Windows 95/98/NT.</w:t>
      </w:r>
    </w:p>
    <w:p w14:paraId="6A6801FC" w14:textId="77777777" w:rsidR="009D14D0" w:rsidRPr="00D62AB8" w:rsidRDefault="009D14D0">
      <w:pPr>
        <w:pStyle w:val="BodyTextIndent"/>
        <w:ind w:left="0"/>
        <w:jc w:val="both"/>
        <w:rPr>
          <w:rFonts w:asciiTheme="majorHAnsi" w:hAnsiTheme="majorHAnsi" w:cs="Times New Roman"/>
          <w:sz w:val="22"/>
          <w:szCs w:val="22"/>
          <w:u w:val="single"/>
        </w:rPr>
      </w:pPr>
    </w:p>
    <w:p w14:paraId="33210720" w14:textId="77777777" w:rsidR="00330F1B" w:rsidRPr="00D62AB8" w:rsidRDefault="00330F1B">
      <w:pPr>
        <w:pBdr>
          <w:top w:val="single" w:sz="4" w:space="1" w:color="000000" w:shadow="1"/>
          <w:left w:val="single" w:sz="4" w:space="4" w:color="000000" w:shadow="1"/>
          <w:bottom w:val="single" w:sz="4" w:space="1" w:color="000000" w:shadow="1"/>
          <w:right w:val="single" w:sz="4" w:space="4" w:color="000000" w:shadow="1"/>
        </w:pBdr>
        <w:shd w:val="clear" w:color="auto" w:fill="F3F3F3"/>
        <w:jc w:val="both"/>
        <w:rPr>
          <w:rFonts w:asciiTheme="majorHAnsi" w:hAnsiTheme="majorHAnsi"/>
          <w:b/>
          <w:sz w:val="22"/>
          <w:szCs w:val="22"/>
        </w:rPr>
      </w:pPr>
      <w:r w:rsidRPr="00D62AB8">
        <w:rPr>
          <w:rFonts w:asciiTheme="majorHAnsi" w:hAnsiTheme="majorHAnsi"/>
          <w:b/>
          <w:sz w:val="22"/>
          <w:szCs w:val="22"/>
        </w:rPr>
        <w:t>Education &amp; Certification:</w:t>
      </w:r>
    </w:p>
    <w:p w14:paraId="151B23A7" w14:textId="77777777" w:rsidR="00330F1B" w:rsidRPr="00D62AB8" w:rsidRDefault="00330F1B">
      <w:pPr>
        <w:jc w:val="both"/>
        <w:rPr>
          <w:rFonts w:asciiTheme="majorHAnsi" w:hAnsiTheme="majorHAnsi"/>
          <w:sz w:val="22"/>
          <w:szCs w:val="22"/>
        </w:rPr>
      </w:pPr>
    </w:p>
    <w:p w14:paraId="4D338D04" w14:textId="77777777" w:rsidR="00D859EA" w:rsidRPr="00D62AB8" w:rsidRDefault="00D859EA">
      <w:pPr>
        <w:numPr>
          <w:ilvl w:val="0"/>
          <w:numId w:val="5"/>
        </w:numPr>
        <w:jc w:val="both"/>
        <w:rPr>
          <w:rFonts w:asciiTheme="majorHAnsi" w:hAnsiTheme="majorHAnsi"/>
          <w:b/>
          <w:bCs/>
          <w:sz w:val="22"/>
          <w:szCs w:val="22"/>
        </w:rPr>
      </w:pPr>
      <w:r w:rsidRPr="00D62AB8">
        <w:rPr>
          <w:rFonts w:asciiTheme="majorHAnsi" w:hAnsiTheme="majorHAnsi"/>
          <w:b/>
          <w:bCs/>
          <w:sz w:val="22"/>
          <w:szCs w:val="22"/>
        </w:rPr>
        <w:t>Pursing Master of Business Administration from Bethe</w:t>
      </w:r>
      <w:r w:rsidR="00770631" w:rsidRPr="00D62AB8">
        <w:rPr>
          <w:rFonts w:asciiTheme="majorHAnsi" w:hAnsiTheme="majorHAnsi"/>
          <w:b/>
          <w:bCs/>
          <w:sz w:val="22"/>
          <w:szCs w:val="22"/>
        </w:rPr>
        <w:t>l University Minnesota</w:t>
      </w:r>
      <w:r w:rsidR="00D874A1" w:rsidRPr="00D62AB8">
        <w:rPr>
          <w:rFonts w:asciiTheme="majorHAnsi" w:hAnsiTheme="majorHAnsi"/>
          <w:b/>
          <w:bCs/>
          <w:sz w:val="22"/>
          <w:szCs w:val="22"/>
        </w:rPr>
        <w:t>.</w:t>
      </w:r>
    </w:p>
    <w:p w14:paraId="4DB5BA01" w14:textId="77777777" w:rsidR="00366339" w:rsidRPr="00D62AB8" w:rsidRDefault="00366339">
      <w:pPr>
        <w:numPr>
          <w:ilvl w:val="0"/>
          <w:numId w:val="5"/>
        </w:numPr>
        <w:jc w:val="both"/>
        <w:rPr>
          <w:rFonts w:asciiTheme="majorHAnsi" w:hAnsiTheme="majorHAnsi"/>
          <w:b/>
          <w:bCs/>
          <w:sz w:val="22"/>
          <w:szCs w:val="22"/>
        </w:rPr>
      </w:pPr>
      <w:r w:rsidRPr="00D62AB8">
        <w:rPr>
          <w:rFonts w:asciiTheme="majorHAnsi" w:hAnsiTheme="majorHAnsi"/>
          <w:b/>
          <w:bCs/>
          <w:sz w:val="22"/>
          <w:szCs w:val="22"/>
        </w:rPr>
        <w:t xml:space="preserve">Masters of Sciences </w:t>
      </w:r>
      <w:r w:rsidR="00EB6379" w:rsidRPr="00D62AB8">
        <w:rPr>
          <w:rFonts w:asciiTheme="majorHAnsi" w:hAnsiTheme="majorHAnsi"/>
          <w:b/>
          <w:bCs/>
          <w:sz w:val="22"/>
          <w:szCs w:val="22"/>
        </w:rPr>
        <w:t>in</w:t>
      </w:r>
      <w:r w:rsidRPr="00D62AB8">
        <w:rPr>
          <w:rFonts w:asciiTheme="majorHAnsi" w:hAnsiTheme="majorHAnsi"/>
          <w:b/>
          <w:bCs/>
          <w:sz w:val="22"/>
          <w:szCs w:val="22"/>
        </w:rPr>
        <w:t xml:space="preserve"> Electrical Engineering </w:t>
      </w:r>
      <w:r w:rsidR="00EB6379" w:rsidRPr="00D62AB8">
        <w:rPr>
          <w:rFonts w:asciiTheme="majorHAnsi" w:hAnsiTheme="majorHAnsi"/>
          <w:b/>
          <w:bCs/>
          <w:sz w:val="22"/>
          <w:szCs w:val="22"/>
        </w:rPr>
        <w:t>from</w:t>
      </w:r>
      <w:r w:rsidRPr="00D62AB8">
        <w:rPr>
          <w:rFonts w:asciiTheme="majorHAnsi" w:hAnsiTheme="majorHAnsi"/>
          <w:b/>
          <w:bCs/>
          <w:sz w:val="22"/>
          <w:szCs w:val="22"/>
        </w:rPr>
        <w:t xml:space="preserve"> Minnesota State university at Mankato</w:t>
      </w:r>
    </w:p>
    <w:p w14:paraId="4FAD9340" w14:textId="77777777" w:rsidR="00330F1B" w:rsidRPr="00D62AB8" w:rsidRDefault="00330F1B">
      <w:pPr>
        <w:numPr>
          <w:ilvl w:val="0"/>
          <w:numId w:val="5"/>
        </w:numPr>
        <w:jc w:val="both"/>
        <w:rPr>
          <w:rFonts w:asciiTheme="majorHAnsi" w:hAnsiTheme="majorHAnsi"/>
          <w:b/>
          <w:bCs/>
          <w:sz w:val="22"/>
          <w:szCs w:val="22"/>
        </w:rPr>
      </w:pPr>
      <w:r w:rsidRPr="00D62AB8">
        <w:rPr>
          <w:rFonts w:asciiTheme="majorHAnsi" w:hAnsiTheme="majorHAnsi"/>
          <w:b/>
          <w:bCs/>
          <w:sz w:val="22"/>
          <w:szCs w:val="22"/>
        </w:rPr>
        <w:t>Bachelor in Electronics and Telecommu</w:t>
      </w:r>
      <w:r w:rsidR="00FE62BD" w:rsidRPr="00D62AB8">
        <w:rPr>
          <w:rFonts w:asciiTheme="majorHAnsi" w:hAnsiTheme="majorHAnsi"/>
          <w:b/>
          <w:bCs/>
          <w:sz w:val="22"/>
          <w:szCs w:val="22"/>
        </w:rPr>
        <w:t xml:space="preserve">nication </w:t>
      </w:r>
      <w:r w:rsidR="00EB6379" w:rsidRPr="00D62AB8">
        <w:rPr>
          <w:rFonts w:asciiTheme="majorHAnsi" w:hAnsiTheme="majorHAnsi"/>
          <w:b/>
          <w:bCs/>
          <w:sz w:val="22"/>
          <w:szCs w:val="22"/>
        </w:rPr>
        <w:t>engineering from</w:t>
      </w:r>
      <w:r w:rsidR="00FE62BD" w:rsidRPr="00D62AB8">
        <w:rPr>
          <w:rFonts w:asciiTheme="majorHAnsi" w:hAnsiTheme="majorHAnsi"/>
          <w:b/>
          <w:bCs/>
          <w:sz w:val="22"/>
          <w:szCs w:val="22"/>
        </w:rPr>
        <w:t xml:space="preserve"> IETE</w:t>
      </w:r>
      <w:r w:rsidRPr="00D62AB8">
        <w:rPr>
          <w:rFonts w:asciiTheme="majorHAnsi" w:hAnsiTheme="majorHAnsi"/>
          <w:b/>
          <w:bCs/>
          <w:sz w:val="22"/>
          <w:szCs w:val="22"/>
        </w:rPr>
        <w:t xml:space="preserve"> University, India</w:t>
      </w:r>
    </w:p>
    <w:p w14:paraId="50F6E4C0" w14:textId="77777777" w:rsidR="00330F1B" w:rsidRPr="00D62AB8" w:rsidRDefault="00330F1B">
      <w:pPr>
        <w:jc w:val="both"/>
        <w:rPr>
          <w:rFonts w:asciiTheme="majorHAnsi" w:hAnsiTheme="majorHAnsi"/>
          <w:sz w:val="22"/>
          <w:szCs w:val="22"/>
        </w:rPr>
      </w:pPr>
    </w:p>
    <w:p w14:paraId="2AB2862C" w14:textId="77777777" w:rsidR="00330F1B" w:rsidRPr="00D62AB8" w:rsidRDefault="00330F1B">
      <w:pPr>
        <w:pBdr>
          <w:top w:val="single" w:sz="4" w:space="1" w:color="000000" w:shadow="1"/>
          <w:left w:val="single" w:sz="4" w:space="4" w:color="000000" w:shadow="1"/>
          <w:bottom w:val="single" w:sz="4" w:space="1" w:color="000000" w:shadow="1"/>
          <w:right w:val="single" w:sz="4" w:space="4" w:color="000000" w:shadow="1"/>
        </w:pBdr>
        <w:shd w:val="clear" w:color="auto" w:fill="F3F3F3"/>
        <w:jc w:val="both"/>
        <w:rPr>
          <w:rFonts w:asciiTheme="majorHAnsi" w:hAnsiTheme="majorHAnsi"/>
          <w:b/>
          <w:sz w:val="22"/>
          <w:szCs w:val="22"/>
        </w:rPr>
      </w:pPr>
      <w:r w:rsidRPr="00D62AB8">
        <w:rPr>
          <w:rFonts w:asciiTheme="majorHAnsi" w:hAnsiTheme="majorHAnsi"/>
          <w:b/>
          <w:sz w:val="22"/>
          <w:szCs w:val="22"/>
        </w:rPr>
        <w:t>References:</w:t>
      </w:r>
      <w:r w:rsidRPr="00D62AB8">
        <w:rPr>
          <w:rFonts w:asciiTheme="majorHAnsi" w:hAnsiTheme="majorHAnsi"/>
          <w:b/>
          <w:sz w:val="22"/>
          <w:szCs w:val="22"/>
        </w:rPr>
        <w:tab/>
      </w:r>
      <w:r w:rsidRPr="00D62AB8">
        <w:rPr>
          <w:rFonts w:asciiTheme="majorHAnsi" w:hAnsiTheme="majorHAnsi"/>
          <w:sz w:val="22"/>
          <w:szCs w:val="22"/>
        </w:rPr>
        <w:t>Provided upon request...</w:t>
      </w:r>
      <w:r w:rsidRPr="00D62AB8">
        <w:rPr>
          <w:rFonts w:asciiTheme="majorHAnsi" w:hAnsiTheme="majorHAnsi"/>
          <w:b/>
          <w:sz w:val="22"/>
          <w:szCs w:val="22"/>
        </w:rPr>
        <w:tab/>
      </w:r>
    </w:p>
    <w:sectPr w:rsidR="00330F1B" w:rsidRPr="00D62AB8" w:rsidSect="00DC5956">
      <w:pgSz w:w="11905" w:h="16837"/>
      <w:pgMar w:top="522" w:right="839" w:bottom="695" w:left="839" w:header="720" w:footer="720" w:gutter="0"/>
      <w:pgBorders>
        <w:top w:val="single" w:sz="8" w:space="3" w:color="000000"/>
        <w:left w:val="single" w:sz="8" w:space="19" w:color="000000"/>
        <w:bottom w:val="single" w:sz="8" w:space="12" w:color="000000"/>
        <w:right w:val="single" w:sz="8" w:space="19"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0837B" w14:textId="77777777" w:rsidR="007A06FF" w:rsidRDefault="007A06FF" w:rsidP="004607A2">
      <w:r>
        <w:separator/>
      </w:r>
    </w:p>
  </w:endnote>
  <w:endnote w:type="continuationSeparator" w:id="0">
    <w:p w14:paraId="0917F5C5" w14:textId="77777777" w:rsidR="007A06FF" w:rsidRDefault="007A06FF" w:rsidP="00460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imbus Sans L">
    <w:altName w:val="MS Gothic"/>
    <w:charset w:val="80"/>
    <w:family w:val="swiss"/>
    <w:pitch w:val="variable"/>
  </w:font>
  <w:font w:name="DejaVu Sans">
    <w:charset w:val="80"/>
    <w:family w:val="auto"/>
    <w:pitch w:val="variable"/>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DF43D" w14:textId="77777777" w:rsidR="007A06FF" w:rsidRDefault="007A06FF" w:rsidP="004607A2">
      <w:r>
        <w:separator/>
      </w:r>
    </w:p>
  </w:footnote>
  <w:footnote w:type="continuationSeparator" w:id="0">
    <w:p w14:paraId="114A800D" w14:textId="77777777" w:rsidR="007A06FF" w:rsidRDefault="007A06FF" w:rsidP="004607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sz w:val="16"/>
        <w:szCs w:val="16"/>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3" w15:restartNumberingAfterBreak="0">
    <w:nsid w:val="00000004"/>
    <w:multiLevelType w:val="singleLevel"/>
    <w:tmpl w:val="00000004"/>
    <w:name w:val="WW8Num11"/>
    <w:lvl w:ilvl="0">
      <w:start w:val="1"/>
      <w:numFmt w:val="bullet"/>
      <w:lvlText w:val=""/>
      <w:lvlJc w:val="left"/>
      <w:pPr>
        <w:tabs>
          <w:tab w:val="num" w:pos="360"/>
        </w:tabs>
        <w:ind w:left="360" w:hanging="360"/>
      </w:pPr>
      <w:rPr>
        <w:rFonts w:ascii="Symbol" w:hAnsi="Symbol" w:cs="Symbol"/>
        <w:sz w:val="18"/>
        <w:szCs w:val="18"/>
      </w:rPr>
    </w:lvl>
  </w:abstractNum>
  <w:abstractNum w:abstractNumId="4" w15:restartNumberingAfterBreak="0">
    <w:nsid w:val="00000005"/>
    <w:multiLevelType w:val="singleLevel"/>
    <w:tmpl w:val="00000005"/>
    <w:name w:val="WW8Num13"/>
    <w:lvl w:ilvl="0">
      <w:start w:val="1"/>
      <w:numFmt w:val="bullet"/>
      <w:lvlText w:val=""/>
      <w:lvlJc w:val="left"/>
      <w:pPr>
        <w:tabs>
          <w:tab w:val="num" w:pos="360"/>
        </w:tabs>
        <w:ind w:left="360" w:hanging="360"/>
      </w:pPr>
      <w:rPr>
        <w:rFonts w:ascii="Symbol" w:hAnsi="Symbol"/>
        <w:sz w:val="16"/>
        <w:szCs w:val="16"/>
      </w:rPr>
    </w:lvl>
  </w:abstractNum>
  <w:abstractNum w:abstractNumId="5" w15:restartNumberingAfterBreak="0">
    <w:nsid w:val="00000006"/>
    <w:multiLevelType w:val="singleLevel"/>
    <w:tmpl w:val="00000006"/>
    <w:name w:val="WW8Num22"/>
    <w:lvl w:ilvl="0">
      <w:start w:val="1"/>
      <w:numFmt w:val="bullet"/>
      <w:lvlText w:val=""/>
      <w:lvlJc w:val="left"/>
      <w:pPr>
        <w:tabs>
          <w:tab w:val="num" w:pos="720"/>
        </w:tabs>
        <w:ind w:left="720" w:hanging="360"/>
      </w:pPr>
      <w:rPr>
        <w:rFonts w:ascii="Symbol" w:hAnsi="Symbol"/>
        <w:color w:val="000000"/>
      </w:rPr>
    </w:lvl>
  </w:abstractNum>
  <w:abstractNum w:abstractNumId="6" w15:restartNumberingAfterBreak="0">
    <w:nsid w:val="00000007"/>
    <w:multiLevelType w:val="singleLevel"/>
    <w:tmpl w:val="00000007"/>
    <w:name w:val="WW8Num23"/>
    <w:lvl w:ilvl="0">
      <w:start w:val="1"/>
      <w:numFmt w:val="bullet"/>
      <w:lvlText w:val=""/>
      <w:lvlJc w:val="left"/>
      <w:pPr>
        <w:tabs>
          <w:tab w:val="num" w:pos="360"/>
        </w:tabs>
        <w:ind w:left="360" w:hanging="360"/>
      </w:pPr>
      <w:rPr>
        <w:rFonts w:ascii="Symbol" w:hAnsi="Symbol" w:cs="Symbol"/>
        <w:b w:val="0"/>
        <w:bCs w:val="0"/>
        <w:i w:val="0"/>
        <w:iCs w:val="0"/>
        <w:caps w:val="0"/>
        <w:smallCaps w:val="0"/>
        <w:strike w:val="0"/>
        <w:dstrike w:val="0"/>
        <w:vanish w:val="0"/>
        <w:color w:val="000000"/>
        <w:position w:val="0"/>
        <w:sz w:val="19"/>
        <w:szCs w:val="19"/>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004F79A4"/>
    <w:multiLevelType w:val="multilevel"/>
    <w:tmpl w:val="B128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819F4"/>
    <w:multiLevelType w:val="hybridMultilevel"/>
    <w:tmpl w:val="5E685970"/>
    <w:lvl w:ilvl="0" w:tplc="B2D049F4">
      <w:start w:val="1"/>
      <w:numFmt w:val="bullet"/>
      <w:lvlText w:val=""/>
      <w:lvlJc w:val="left"/>
      <w:pPr>
        <w:tabs>
          <w:tab w:val="num" w:pos="360"/>
        </w:tabs>
        <w:ind w:left="360" w:hanging="360"/>
      </w:pPr>
      <w:rPr>
        <w:rFonts w:ascii="Symbol" w:hAnsi="Symbol" w:cs="Symbol" w:hint="default"/>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18220A2B"/>
    <w:multiLevelType w:val="hybridMultilevel"/>
    <w:tmpl w:val="91BC65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363B73"/>
    <w:multiLevelType w:val="multilevel"/>
    <w:tmpl w:val="BBE4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A1065"/>
    <w:multiLevelType w:val="multilevel"/>
    <w:tmpl w:val="2D26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DA6505"/>
    <w:multiLevelType w:val="hybridMultilevel"/>
    <w:tmpl w:val="7E82B0CA"/>
    <w:lvl w:ilvl="0" w:tplc="B2D049F4">
      <w:start w:val="1"/>
      <w:numFmt w:val="bullet"/>
      <w:lvlText w:val=""/>
      <w:lvlJc w:val="left"/>
      <w:pPr>
        <w:tabs>
          <w:tab w:val="num" w:pos="360"/>
        </w:tabs>
        <w:ind w:left="360" w:hanging="360"/>
      </w:pPr>
      <w:rPr>
        <w:rFonts w:ascii="Symbol" w:hAnsi="Symbol" w:cs="Symbol" w:hint="default"/>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3E4B0A90"/>
    <w:multiLevelType w:val="multilevel"/>
    <w:tmpl w:val="E944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48711D"/>
    <w:multiLevelType w:val="hybridMultilevel"/>
    <w:tmpl w:val="5FEC6B48"/>
    <w:lvl w:ilvl="0" w:tplc="40090001">
      <w:start w:val="1"/>
      <w:numFmt w:val="bullet"/>
      <w:pStyle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D845DF"/>
    <w:multiLevelType w:val="hybridMultilevel"/>
    <w:tmpl w:val="89527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7F63CA"/>
    <w:multiLevelType w:val="hybridMultilevel"/>
    <w:tmpl w:val="0BE0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F01778"/>
    <w:multiLevelType w:val="multilevel"/>
    <w:tmpl w:val="2AF2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B05D00"/>
    <w:multiLevelType w:val="hybridMultilevel"/>
    <w:tmpl w:val="4ADEBB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9E63796"/>
    <w:multiLevelType w:val="hybridMultilevel"/>
    <w:tmpl w:val="4B2E81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C60373"/>
    <w:multiLevelType w:val="hybridMultilevel"/>
    <w:tmpl w:val="DF24F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2"/>
  </w:num>
  <w:num w:numId="9">
    <w:abstractNumId w:val="8"/>
  </w:num>
  <w:num w:numId="10">
    <w:abstractNumId w:val="15"/>
  </w:num>
  <w:num w:numId="11">
    <w:abstractNumId w:val="18"/>
  </w:num>
  <w:num w:numId="12">
    <w:abstractNumId w:val="14"/>
  </w:num>
  <w:num w:numId="13">
    <w:abstractNumId w:val="9"/>
  </w:num>
  <w:num w:numId="14">
    <w:abstractNumId w:val="7"/>
  </w:num>
  <w:num w:numId="15">
    <w:abstractNumId w:val="16"/>
  </w:num>
  <w:num w:numId="16">
    <w:abstractNumId w:val="17"/>
  </w:num>
  <w:num w:numId="17">
    <w:abstractNumId w:val="20"/>
  </w:num>
  <w:num w:numId="18">
    <w:abstractNumId w:val="19"/>
  </w:num>
  <w:num w:numId="19">
    <w:abstractNumId w:val="13"/>
  </w:num>
  <w:num w:numId="20">
    <w:abstractNumId w:val="1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036"/>
    <w:rsid w:val="00007F66"/>
    <w:rsid w:val="000106D0"/>
    <w:rsid w:val="00022D27"/>
    <w:rsid w:val="00027E5D"/>
    <w:rsid w:val="00031577"/>
    <w:rsid w:val="00033E32"/>
    <w:rsid w:val="00036767"/>
    <w:rsid w:val="00041C0E"/>
    <w:rsid w:val="00065163"/>
    <w:rsid w:val="00065ADA"/>
    <w:rsid w:val="00071529"/>
    <w:rsid w:val="0007653B"/>
    <w:rsid w:val="000779B8"/>
    <w:rsid w:val="00077FDC"/>
    <w:rsid w:val="000A6669"/>
    <w:rsid w:val="000C73BE"/>
    <w:rsid w:val="000D08C5"/>
    <w:rsid w:val="000D2868"/>
    <w:rsid w:val="000F2F17"/>
    <w:rsid w:val="00110A59"/>
    <w:rsid w:val="00114213"/>
    <w:rsid w:val="00120F29"/>
    <w:rsid w:val="001329EB"/>
    <w:rsid w:val="00142F6F"/>
    <w:rsid w:val="0016398F"/>
    <w:rsid w:val="00175E9D"/>
    <w:rsid w:val="001815FA"/>
    <w:rsid w:val="001818A0"/>
    <w:rsid w:val="0018728B"/>
    <w:rsid w:val="001A6294"/>
    <w:rsid w:val="001B438A"/>
    <w:rsid w:val="001B7534"/>
    <w:rsid w:val="001C51C0"/>
    <w:rsid w:val="001C5A80"/>
    <w:rsid w:val="001C73C2"/>
    <w:rsid w:val="001D4C5B"/>
    <w:rsid w:val="001E3C46"/>
    <w:rsid w:val="001F0902"/>
    <w:rsid w:val="001F69ED"/>
    <w:rsid w:val="001F7428"/>
    <w:rsid w:val="00204998"/>
    <w:rsid w:val="00205668"/>
    <w:rsid w:val="00213353"/>
    <w:rsid w:val="00227C32"/>
    <w:rsid w:val="002372DE"/>
    <w:rsid w:val="0024203E"/>
    <w:rsid w:val="00242D59"/>
    <w:rsid w:val="0024497D"/>
    <w:rsid w:val="002461DD"/>
    <w:rsid w:val="00252793"/>
    <w:rsid w:val="00255BCC"/>
    <w:rsid w:val="00274C88"/>
    <w:rsid w:val="00287076"/>
    <w:rsid w:val="002A4EC8"/>
    <w:rsid w:val="002A55FB"/>
    <w:rsid w:val="002B0764"/>
    <w:rsid w:val="002B2A93"/>
    <w:rsid w:val="002B3D35"/>
    <w:rsid w:val="002B5634"/>
    <w:rsid w:val="002B63F6"/>
    <w:rsid w:val="002C3582"/>
    <w:rsid w:val="002D05AD"/>
    <w:rsid w:val="002D15E0"/>
    <w:rsid w:val="002D32C1"/>
    <w:rsid w:val="002D54E3"/>
    <w:rsid w:val="002D5F00"/>
    <w:rsid w:val="002E3225"/>
    <w:rsid w:val="002E63D2"/>
    <w:rsid w:val="002F4DEF"/>
    <w:rsid w:val="00301CBD"/>
    <w:rsid w:val="0031392A"/>
    <w:rsid w:val="0031494E"/>
    <w:rsid w:val="00316A85"/>
    <w:rsid w:val="00330F1B"/>
    <w:rsid w:val="003352B2"/>
    <w:rsid w:val="00357935"/>
    <w:rsid w:val="00357D72"/>
    <w:rsid w:val="00364C77"/>
    <w:rsid w:val="00366339"/>
    <w:rsid w:val="00380991"/>
    <w:rsid w:val="00391D16"/>
    <w:rsid w:val="003A074C"/>
    <w:rsid w:val="003A65EF"/>
    <w:rsid w:val="003B0C75"/>
    <w:rsid w:val="003C3C27"/>
    <w:rsid w:val="003C4F2F"/>
    <w:rsid w:val="003C6D7D"/>
    <w:rsid w:val="003E273F"/>
    <w:rsid w:val="00401AE1"/>
    <w:rsid w:val="004068D1"/>
    <w:rsid w:val="00426615"/>
    <w:rsid w:val="0044264A"/>
    <w:rsid w:val="004439A6"/>
    <w:rsid w:val="0044790A"/>
    <w:rsid w:val="00454B7F"/>
    <w:rsid w:val="004607A2"/>
    <w:rsid w:val="00462DE2"/>
    <w:rsid w:val="00474268"/>
    <w:rsid w:val="00476F51"/>
    <w:rsid w:val="00491842"/>
    <w:rsid w:val="00493CD1"/>
    <w:rsid w:val="0049751F"/>
    <w:rsid w:val="004C7EA7"/>
    <w:rsid w:val="004D6B01"/>
    <w:rsid w:val="004F316F"/>
    <w:rsid w:val="004F6AC1"/>
    <w:rsid w:val="005001D3"/>
    <w:rsid w:val="005131CE"/>
    <w:rsid w:val="00514E1D"/>
    <w:rsid w:val="0052066A"/>
    <w:rsid w:val="005307F0"/>
    <w:rsid w:val="00533F01"/>
    <w:rsid w:val="00542E8C"/>
    <w:rsid w:val="0057610D"/>
    <w:rsid w:val="00581B27"/>
    <w:rsid w:val="00587221"/>
    <w:rsid w:val="00595866"/>
    <w:rsid w:val="005967D1"/>
    <w:rsid w:val="005A281E"/>
    <w:rsid w:val="005B1BA2"/>
    <w:rsid w:val="005B46E7"/>
    <w:rsid w:val="005C25F9"/>
    <w:rsid w:val="005F09A6"/>
    <w:rsid w:val="005F13B6"/>
    <w:rsid w:val="00610FD9"/>
    <w:rsid w:val="006117D8"/>
    <w:rsid w:val="006625B3"/>
    <w:rsid w:val="006749D9"/>
    <w:rsid w:val="00675322"/>
    <w:rsid w:val="00692633"/>
    <w:rsid w:val="00692C8D"/>
    <w:rsid w:val="00693CF5"/>
    <w:rsid w:val="006A3397"/>
    <w:rsid w:val="006A71A4"/>
    <w:rsid w:val="006B2647"/>
    <w:rsid w:val="006B3CF0"/>
    <w:rsid w:val="006C4A33"/>
    <w:rsid w:val="006D01C9"/>
    <w:rsid w:val="006D34E4"/>
    <w:rsid w:val="006E7E54"/>
    <w:rsid w:val="00700FCF"/>
    <w:rsid w:val="00703453"/>
    <w:rsid w:val="007145A0"/>
    <w:rsid w:val="00714BBC"/>
    <w:rsid w:val="007427AE"/>
    <w:rsid w:val="00746AB2"/>
    <w:rsid w:val="0075528E"/>
    <w:rsid w:val="007554B3"/>
    <w:rsid w:val="0075573A"/>
    <w:rsid w:val="00761C59"/>
    <w:rsid w:val="007634CC"/>
    <w:rsid w:val="0077039D"/>
    <w:rsid w:val="00770631"/>
    <w:rsid w:val="00772CE9"/>
    <w:rsid w:val="007928B7"/>
    <w:rsid w:val="00794853"/>
    <w:rsid w:val="007A06FF"/>
    <w:rsid w:val="007A6AA0"/>
    <w:rsid w:val="007B2A05"/>
    <w:rsid w:val="007D1D17"/>
    <w:rsid w:val="007D2847"/>
    <w:rsid w:val="007E1380"/>
    <w:rsid w:val="007E54AF"/>
    <w:rsid w:val="007E71F0"/>
    <w:rsid w:val="007F1A3C"/>
    <w:rsid w:val="007F70DD"/>
    <w:rsid w:val="008149F0"/>
    <w:rsid w:val="008419AC"/>
    <w:rsid w:val="00842B45"/>
    <w:rsid w:val="008435E7"/>
    <w:rsid w:val="00846222"/>
    <w:rsid w:val="00851760"/>
    <w:rsid w:val="00854E9E"/>
    <w:rsid w:val="00856890"/>
    <w:rsid w:val="00876363"/>
    <w:rsid w:val="008851DB"/>
    <w:rsid w:val="00887F6C"/>
    <w:rsid w:val="00894274"/>
    <w:rsid w:val="008B188A"/>
    <w:rsid w:val="008C24D1"/>
    <w:rsid w:val="008C748C"/>
    <w:rsid w:val="008D37BC"/>
    <w:rsid w:val="008E0B5F"/>
    <w:rsid w:val="008E5B28"/>
    <w:rsid w:val="008F3DFF"/>
    <w:rsid w:val="008F52A5"/>
    <w:rsid w:val="00901BBF"/>
    <w:rsid w:val="0090341A"/>
    <w:rsid w:val="0091206F"/>
    <w:rsid w:val="00913E2F"/>
    <w:rsid w:val="00921434"/>
    <w:rsid w:val="00923A6A"/>
    <w:rsid w:val="00927CDB"/>
    <w:rsid w:val="00946BFC"/>
    <w:rsid w:val="00947112"/>
    <w:rsid w:val="00952376"/>
    <w:rsid w:val="00957A86"/>
    <w:rsid w:val="0099132F"/>
    <w:rsid w:val="0099191D"/>
    <w:rsid w:val="00994CF7"/>
    <w:rsid w:val="00996B87"/>
    <w:rsid w:val="009B061F"/>
    <w:rsid w:val="009B32D0"/>
    <w:rsid w:val="009C07D4"/>
    <w:rsid w:val="009C7FFA"/>
    <w:rsid w:val="009D02CF"/>
    <w:rsid w:val="009D14D0"/>
    <w:rsid w:val="009D7229"/>
    <w:rsid w:val="009D74F3"/>
    <w:rsid w:val="009D79B9"/>
    <w:rsid w:val="009E1EDA"/>
    <w:rsid w:val="009F13BA"/>
    <w:rsid w:val="009F6204"/>
    <w:rsid w:val="00A05262"/>
    <w:rsid w:val="00A21552"/>
    <w:rsid w:val="00A2667D"/>
    <w:rsid w:val="00A452F0"/>
    <w:rsid w:val="00A626EC"/>
    <w:rsid w:val="00A82A4E"/>
    <w:rsid w:val="00A940E4"/>
    <w:rsid w:val="00A9785F"/>
    <w:rsid w:val="00AA4004"/>
    <w:rsid w:val="00AB4522"/>
    <w:rsid w:val="00AD0BE8"/>
    <w:rsid w:val="00AF2BD3"/>
    <w:rsid w:val="00AF48CC"/>
    <w:rsid w:val="00B00569"/>
    <w:rsid w:val="00B01804"/>
    <w:rsid w:val="00B01985"/>
    <w:rsid w:val="00B0771F"/>
    <w:rsid w:val="00B1242F"/>
    <w:rsid w:val="00B13A29"/>
    <w:rsid w:val="00B14EF4"/>
    <w:rsid w:val="00B16887"/>
    <w:rsid w:val="00B21A29"/>
    <w:rsid w:val="00B305FF"/>
    <w:rsid w:val="00B34CC1"/>
    <w:rsid w:val="00B43276"/>
    <w:rsid w:val="00B50FE8"/>
    <w:rsid w:val="00B84104"/>
    <w:rsid w:val="00BA7774"/>
    <w:rsid w:val="00BC04E2"/>
    <w:rsid w:val="00BD4877"/>
    <w:rsid w:val="00BE09B2"/>
    <w:rsid w:val="00BF01FD"/>
    <w:rsid w:val="00BF45DE"/>
    <w:rsid w:val="00C07553"/>
    <w:rsid w:val="00C07F38"/>
    <w:rsid w:val="00C11332"/>
    <w:rsid w:val="00C222EA"/>
    <w:rsid w:val="00C26B8C"/>
    <w:rsid w:val="00C32C31"/>
    <w:rsid w:val="00C35093"/>
    <w:rsid w:val="00C37F5F"/>
    <w:rsid w:val="00C402F7"/>
    <w:rsid w:val="00C4132E"/>
    <w:rsid w:val="00C43469"/>
    <w:rsid w:val="00C50B1B"/>
    <w:rsid w:val="00C5760C"/>
    <w:rsid w:val="00C90036"/>
    <w:rsid w:val="00CD4662"/>
    <w:rsid w:val="00CD7809"/>
    <w:rsid w:val="00CF056A"/>
    <w:rsid w:val="00D01110"/>
    <w:rsid w:val="00D17340"/>
    <w:rsid w:val="00D209CD"/>
    <w:rsid w:val="00D4551F"/>
    <w:rsid w:val="00D54DF3"/>
    <w:rsid w:val="00D60AEC"/>
    <w:rsid w:val="00D6262B"/>
    <w:rsid w:val="00D62AB8"/>
    <w:rsid w:val="00D70CEE"/>
    <w:rsid w:val="00D71E1C"/>
    <w:rsid w:val="00D77CF9"/>
    <w:rsid w:val="00D859EA"/>
    <w:rsid w:val="00D874A1"/>
    <w:rsid w:val="00DA51F9"/>
    <w:rsid w:val="00DB5BE3"/>
    <w:rsid w:val="00DC0C99"/>
    <w:rsid w:val="00DC554F"/>
    <w:rsid w:val="00DC5956"/>
    <w:rsid w:val="00DD001D"/>
    <w:rsid w:val="00DD141A"/>
    <w:rsid w:val="00E051CE"/>
    <w:rsid w:val="00E203A0"/>
    <w:rsid w:val="00E20C09"/>
    <w:rsid w:val="00E21F77"/>
    <w:rsid w:val="00E37D5C"/>
    <w:rsid w:val="00E40567"/>
    <w:rsid w:val="00E40970"/>
    <w:rsid w:val="00E460DF"/>
    <w:rsid w:val="00E546B9"/>
    <w:rsid w:val="00E62D26"/>
    <w:rsid w:val="00E66C38"/>
    <w:rsid w:val="00E70F49"/>
    <w:rsid w:val="00E76000"/>
    <w:rsid w:val="00E77EB1"/>
    <w:rsid w:val="00E8159D"/>
    <w:rsid w:val="00E826FD"/>
    <w:rsid w:val="00EA062C"/>
    <w:rsid w:val="00EB2DE5"/>
    <w:rsid w:val="00EB6379"/>
    <w:rsid w:val="00EC43FA"/>
    <w:rsid w:val="00EE64B3"/>
    <w:rsid w:val="00F070A5"/>
    <w:rsid w:val="00F108E5"/>
    <w:rsid w:val="00F1120E"/>
    <w:rsid w:val="00F22DE4"/>
    <w:rsid w:val="00F2584C"/>
    <w:rsid w:val="00F333EB"/>
    <w:rsid w:val="00F44768"/>
    <w:rsid w:val="00F532D1"/>
    <w:rsid w:val="00F5668C"/>
    <w:rsid w:val="00F5760A"/>
    <w:rsid w:val="00F627A9"/>
    <w:rsid w:val="00F630AC"/>
    <w:rsid w:val="00F67ED6"/>
    <w:rsid w:val="00F84AB9"/>
    <w:rsid w:val="00F852C4"/>
    <w:rsid w:val="00F904A6"/>
    <w:rsid w:val="00FA6DA5"/>
    <w:rsid w:val="00FB04D6"/>
    <w:rsid w:val="00FB1F23"/>
    <w:rsid w:val="00FB51AE"/>
    <w:rsid w:val="00FD050D"/>
    <w:rsid w:val="00FD4388"/>
    <w:rsid w:val="00FE62BD"/>
    <w:rsid w:val="00FF2BE0"/>
    <w:rsid w:val="00FF4B0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C303B81"/>
  <w15:docId w15:val="{F22D006C-47A5-4113-8F26-EE289751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5956"/>
    <w:pPr>
      <w:suppressAutoHyphens/>
    </w:pPr>
    <w:rPr>
      <w:sz w:val="24"/>
      <w:szCs w:val="24"/>
      <w:lang w:eastAsia="ar-SA"/>
    </w:rPr>
  </w:style>
  <w:style w:type="paragraph" w:styleId="Heading1">
    <w:name w:val="heading 1"/>
    <w:basedOn w:val="Normal"/>
    <w:next w:val="Normal"/>
    <w:qFormat/>
    <w:rsid w:val="00DC5956"/>
    <w:pPr>
      <w:keepNext/>
      <w:tabs>
        <w:tab w:val="num" w:pos="432"/>
      </w:tabs>
      <w:ind w:left="432" w:hanging="432"/>
      <w:jc w:val="center"/>
      <w:outlineLvl w:val="0"/>
    </w:pPr>
    <w:rPr>
      <w:rFonts w:ascii="Century Gothic" w:hAnsi="Century Gothic"/>
      <w:b/>
      <w:bCs/>
      <w:sz w:val="21"/>
      <w:szCs w:val="21"/>
    </w:rPr>
  </w:style>
  <w:style w:type="paragraph" w:styleId="Heading2">
    <w:name w:val="heading 2"/>
    <w:basedOn w:val="Normal"/>
    <w:next w:val="Normal"/>
    <w:qFormat/>
    <w:rsid w:val="00DC5956"/>
    <w:pPr>
      <w:keepNext/>
      <w:tabs>
        <w:tab w:val="num" w:pos="576"/>
      </w:tabs>
      <w:spacing w:before="240" w:after="60"/>
      <w:ind w:left="576" w:hanging="576"/>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DC5956"/>
    <w:rPr>
      <w:rFonts w:ascii="Symbol" w:hAnsi="Symbol" w:cs="Symbol"/>
      <w:sz w:val="18"/>
      <w:szCs w:val="18"/>
    </w:rPr>
  </w:style>
  <w:style w:type="character" w:customStyle="1" w:styleId="WW8Num1z1">
    <w:name w:val="WW8Num1z1"/>
    <w:rsid w:val="00DC5956"/>
    <w:rPr>
      <w:rFonts w:ascii="Courier New" w:hAnsi="Courier New" w:cs="Courier New"/>
    </w:rPr>
  </w:style>
  <w:style w:type="character" w:customStyle="1" w:styleId="WW8Num1z2">
    <w:name w:val="WW8Num1z2"/>
    <w:rsid w:val="00DC5956"/>
    <w:rPr>
      <w:rFonts w:ascii="Wingdings" w:hAnsi="Wingdings" w:cs="Wingdings"/>
    </w:rPr>
  </w:style>
  <w:style w:type="character" w:customStyle="1" w:styleId="WW8Num1z3">
    <w:name w:val="WW8Num1z3"/>
    <w:rsid w:val="00DC5956"/>
    <w:rPr>
      <w:rFonts w:ascii="Symbol" w:hAnsi="Symbol" w:cs="Symbol"/>
    </w:rPr>
  </w:style>
  <w:style w:type="character" w:customStyle="1" w:styleId="WW8Num2z0">
    <w:name w:val="WW8Num2z0"/>
    <w:rsid w:val="00DC5956"/>
    <w:rPr>
      <w:rFonts w:ascii="Symbol" w:hAnsi="Symbol" w:cs="Symbol"/>
      <w:sz w:val="16"/>
      <w:szCs w:val="16"/>
    </w:rPr>
  </w:style>
  <w:style w:type="character" w:customStyle="1" w:styleId="WW8Num2z1">
    <w:name w:val="WW8Num2z1"/>
    <w:rsid w:val="00DC5956"/>
    <w:rPr>
      <w:rFonts w:ascii="Courier New" w:hAnsi="Courier New" w:cs="Courier New"/>
    </w:rPr>
  </w:style>
  <w:style w:type="character" w:customStyle="1" w:styleId="WW8Num2z2">
    <w:name w:val="WW8Num2z2"/>
    <w:rsid w:val="00DC5956"/>
    <w:rPr>
      <w:rFonts w:ascii="Wingdings" w:hAnsi="Wingdings" w:cs="Wingdings"/>
    </w:rPr>
  </w:style>
  <w:style w:type="character" w:customStyle="1" w:styleId="WW8Num2z3">
    <w:name w:val="WW8Num2z3"/>
    <w:rsid w:val="00DC5956"/>
    <w:rPr>
      <w:rFonts w:ascii="Symbol" w:hAnsi="Symbol" w:cs="Symbol"/>
    </w:rPr>
  </w:style>
  <w:style w:type="character" w:customStyle="1" w:styleId="WW8Num3z0">
    <w:name w:val="WW8Num3z0"/>
    <w:rsid w:val="00DC5956"/>
    <w:rPr>
      <w:rFonts w:ascii="Symbol" w:hAnsi="Symbol"/>
    </w:rPr>
  </w:style>
  <w:style w:type="character" w:customStyle="1" w:styleId="WW8Num4z0">
    <w:name w:val="WW8Num4z0"/>
    <w:rsid w:val="00DC5956"/>
    <w:rPr>
      <w:rFonts w:ascii="Symbol" w:hAnsi="Symbol"/>
      <w:sz w:val="16"/>
      <w:szCs w:val="16"/>
    </w:rPr>
  </w:style>
  <w:style w:type="character" w:customStyle="1" w:styleId="WW8Num4z1">
    <w:name w:val="WW8Num4z1"/>
    <w:rsid w:val="00DC5956"/>
    <w:rPr>
      <w:rFonts w:ascii="Courier New" w:hAnsi="Courier New" w:cs="Courier New"/>
    </w:rPr>
  </w:style>
  <w:style w:type="character" w:customStyle="1" w:styleId="WW8Num4z2">
    <w:name w:val="WW8Num4z2"/>
    <w:rsid w:val="00DC5956"/>
    <w:rPr>
      <w:rFonts w:ascii="Wingdings" w:hAnsi="Wingdings"/>
    </w:rPr>
  </w:style>
  <w:style w:type="character" w:customStyle="1" w:styleId="WW8Num4z3">
    <w:name w:val="WW8Num4z3"/>
    <w:rsid w:val="00DC5956"/>
    <w:rPr>
      <w:rFonts w:ascii="Symbol" w:hAnsi="Symbol"/>
    </w:rPr>
  </w:style>
  <w:style w:type="character" w:customStyle="1" w:styleId="WW8Num5z0">
    <w:name w:val="WW8Num5z0"/>
    <w:rsid w:val="00DC5956"/>
    <w:rPr>
      <w:rFonts w:ascii="Symbol" w:hAnsi="Symbol"/>
    </w:rPr>
  </w:style>
  <w:style w:type="character" w:customStyle="1" w:styleId="WW8Num5z1">
    <w:name w:val="WW8Num5z1"/>
    <w:rsid w:val="00DC5956"/>
    <w:rPr>
      <w:rFonts w:ascii="Courier New" w:hAnsi="Courier New" w:cs="Courier New"/>
    </w:rPr>
  </w:style>
  <w:style w:type="character" w:customStyle="1" w:styleId="WW8Num5z2">
    <w:name w:val="WW8Num5z2"/>
    <w:rsid w:val="00DC5956"/>
    <w:rPr>
      <w:rFonts w:ascii="Wingdings" w:hAnsi="Wingdings"/>
    </w:rPr>
  </w:style>
  <w:style w:type="character" w:customStyle="1" w:styleId="WW8Num6z0">
    <w:name w:val="WW8Num6z0"/>
    <w:rsid w:val="00DC5956"/>
    <w:rPr>
      <w:rFonts w:ascii="Symbol" w:hAnsi="Symbol"/>
      <w:sz w:val="16"/>
      <w:szCs w:val="16"/>
    </w:rPr>
  </w:style>
  <w:style w:type="character" w:customStyle="1" w:styleId="WW8Num6z1">
    <w:name w:val="WW8Num6z1"/>
    <w:rsid w:val="00DC5956"/>
    <w:rPr>
      <w:rFonts w:ascii="Courier New" w:hAnsi="Courier New" w:cs="Courier New"/>
    </w:rPr>
  </w:style>
  <w:style w:type="character" w:customStyle="1" w:styleId="WW8Num6z2">
    <w:name w:val="WW8Num6z2"/>
    <w:rsid w:val="00DC5956"/>
    <w:rPr>
      <w:rFonts w:ascii="Wingdings" w:hAnsi="Wingdings"/>
    </w:rPr>
  </w:style>
  <w:style w:type="character" w:customStyle="1" w:styleId="WW8Num6z3">
    <w:name w:val="WW8Num6z3"/>
    <w:rsid w:val="00DC5956"/>
    <w:rPr>
      <w:rFonts w:ascii="Symbol" w:hAnsi="Symbol"/>
    </w:rPr>
  </w:style>
  <w:style w:type="character" w:customStyle="1" w:styleId="WW8Num7z0">
    <w:name w:val="WW8Num7z0"/>
    <w:rsid w:val="00DC5956"/>
    <w:rPr>
      <w:rFonts w:ascii="Symbol" w:hAnsi="Symbol" w:cs="Symbol"/>
      <w:sz w:val="18"/>
      <w:szCs w:val="18"/>
    </w:rPr>
  </w:style>
  <w:style w:type="character" w:customStyle="1" w:styleId="WW8Num7z1">
    <w:name w:val="WW8Num7z1"/>
    <w:rsid w:val="00DC5956"/>
    <w:rPr>
      <w:rFonts w:ascii="Courier New" w:hAnsi="Courier New" w:cs="Courier New"/>
    </w:rPr>
  </w:style>
  <w:style w:type="character" w:customStyle="1" w:styleId="WW8Num7z2">
    <w:name w:val="WW8Num7z2"/>
    <w:rsid w:val="00DC5956"/>
    <w:rPr>
      <w:rFonts w:ascii="Wingdings" w:hAnsi="Wingdings" w:cs="Wingdings"/>
    </w:rPr>
  </w:style>
  <w:style w:type="character" w:customStyle="1" w:styleId="WW8Num7z3">
    <w:name w:val="WW8Num7z3"/>
    <w:rsid w:val="00DC5956"/>
    <w:rPr>
      <w:rFonts w:ascii="Symbol" w:hAnsi="Symbol" w:cs="Symbol"/>
    </w:rPr>
  </w:style>
  <w:style w:type="character" w:customStyle="1" w:styleId="WW8Num8z0">
    <w:name w:val="WW8Num8z0"/>
    <w:rsid w:val="00DC5956"/>
    <w:rPr>
      <w:rFonts w:ascii="Symbol" w:hAnsi="Symbol" w:cs="Symbol"/>
      <w:sz w:val="18"/>
      <w:szCs w:val="18"/>
    </w:rPr>
  </w:style>
  <w:style w:type="character" w:customStyle="1" w:styleId="WW8Num8z1">
    <w:name w:val="WW8Num8z1"/>
    <w:rsid w:val="00DC5956"/>
    <w:rPr>
      <w:rFonts w:ascii="Courier New" w:hAnsi="Courier New" w:cs="Courier New"/>
    </w:rPr>
  </w:style>
  <w:style w:type="character" w:customStyle="1" w:styleId="WW8Num8z2">
    <w:name w:val="WW8Num8z2"/>
    <w:rsid w:val="00DC5956"/>
    <w:rPr>
      <w:rFonts w:ascii="Wingdings" w:hAnsi="Wingdings" w:cs="Wingdings"/>
    </w:rPr>
  </w:style>
  <w:style w:type="character" w:customStyle="1" w:styleId="WW8Num8z3">
    <w:name w:val="WW8Num8z3"/>
    <w:rsid w:val="00DC5956"/>
    <w:rPr>
      <w:rFonts w:ascii="Symbol" w:hAnsi="Symbol" w:cs="Symbol"/>
    </w:rPr>
  </w:style>
  <w:style w:type="character" w:customStyle="1" w:styleId="WW8Num9z0">
    <w:name w:val="WW8Num9z0"/>
    <w:rsid w:val="00DC5956"/>
    <w:rPr>
      <w:rFonts w:ascii="Symbol" w:hAnsi="Symbol"/>
      <w:sz w:val="16"/>
      <w:szCs w:val="16"/>
    </w:rPr>
  </w:style>
  <w:style w:type="character" w:customStyle="1" w:styleId="WW8Num9z1">
    <w:name w:val="WW8Num9z1"/>
    <w:rsid w:val="00DC5956"/>
    <w:rPr>
      <w:rFonts w:ascii="Courier New" w:hAnsi="Courier New" w:cs="Courier New"/>
    </w:rPr>
  </w:style>
  <w:style w:type="character" w:customStyle="1" w:styleId="WW8Num9z2">
    <w:name w:val="WW8Num9z2"/>
    <w:rsid w:val="00DC5956"/>
    <w:rPr>
      <w:rFonts w:ascii="Wingdings" w:hAnsi="Wingdings"/>
    </w:rPr>
  </w:style>
  <w:style w:type="character" w:customStyle="1" w:styleId="WW8Num9z3">
    <w:name w:val="WW8Num9z3"/>
    <w:rsid w:val="00DC5956"/>
    <w:rPr>
      <w:rFonts w:ascii="Symbol" w:hAnsi="Symbol"/>
    </w:rPr>
  </w:style>
  <w:style w:type="character" w:customStyle="1" w:styleId="WW8Num10z0">
    <w:name w:val="WW8Num10z0"/>
    <w:rsid w:val="00DC5956"/>
    <w:rPr>
      <w:rFonts w:ascii="Symbol" w:hAnsi="Symbol" w:cs="Symbol"/>
      <w:sz w:val="18"/>
      <w:szCs w:val="18"/>
    </w:rPr>
  </w:style>
  <w:style w:type="character" w:customStyle="1" w:styleId="WW8Num10z1">
    <w:name w:val="WW8Num10z1"/>
    <w:rsid w:val="00DC5956"/>
    <w:rPr>
      <w:rFonts w:ascii="Courier New" w:hAnsi="Courier New" w:cs="Courier New"/>
    </w:rPr>
  </w:style>
  <w:style w:type="character" w:customStyle="1" w:styleId="WW8Num10z2">
    <w:name w:val="WW8Num10z2"/>
    <w:rsid w:val="00DC5956"/>
    <w:rPr>
      <w:rFonts w:ascii="Wingdings" w:hAnsi="Wingdings" w:cs="Wingdings"/>
    </w:rPr>
  </w:style>
  <w:style w:type="character" w:customStyle="1" w:styleId="WW8Num10z3">
    <w:name w:val="WW8Num10z3"/>
    <w:rsid w:val="00DC5956"/>
    <w:rPr>
      <w:rFonts w:ascii="Symbol" w:hAnsi="Symbol" w:cs="Symbol"/>
    </w:rPr>
  </w:style>
  <w:style w:type="character" w:customStyle="1" w:styleId="WW8Num11z0">
    <w:name w:val="WW8Num11z0"/>
    <w:rsid w:val="00DC5956"/>
    <w:rPr>
      <w:rFonts w:ascii="Symbol" w:hAnsi="Symbol" w:cs="Symbol"/>
      <w:sz w:val="18"/>
      <w:szCs w:val="18"/>
    </w:rPr>
  </w:style>
  <w:style w:type="character" w:customStyle="1" w:styleId="WW8Num11z1">
    <w:name w:val="WW8Num11z1"/>
    <w:rsid w:val="00DC5956"/>
    <w:rPr>
      <w:rFonts w:ascii="Courier New" w:hAnsi="Courier New" w:cs="Courier New"/>
    </w:rPr>
  </w:style>
  <w:style w:type="character" w:customStyle="1" w:styleId="WW8Num11z2">
    <w:name w:val="WW8Num11z2"/>
    <w:rsid w:val="00DC5956"/>
    <w:rPr>
      <w:rFonts w:ascii="Wingdings" w:hAnsi="Wingdings" w:cs="Wingdings"/>
    </w:rPr>
  </w:style>
  <w:style w:type="character" w:customStyle="1" w:styleId="WW8Num11z3">
    <w:name w:val="WW8Num11z3"/>
    <w:rsid w:val="00DC5956"/>
    <w:rPr>
      <w:rFonts w:ascii="Symbol" w:hAnsi="Symbol" w:cs="Symbol"/>
    </w:rPr>
  </w:style>
  <w:style w:type="character" w:customStyle="1" w:styleId="WW8Num12z0">
    <w:name w:val="WW8Num12z0"/>
    <w:rsid w:val="00DC5956"/>
    <w:rPr>
      <w:rFonts w:ascii="Symbol" w:hAnsi="Symbol" w:cs="Symbol"/>
      <w:sz w:val="16"/>
      <w:szCs w:val="16"/>
    </w:rPr>
  </w:style>
  <w:style w:type="character" w:customStyle="1" w:styleId="WW8Num12z2">
    <w:name w:val="WW8Num12z2"/>
    <w:rsid w:val="00DC5956"/>
    <w:rPr>
      <w:rFonts w:ascii="Wingdings" w:hAnsi="Wingdings" w:cs="Wingdings"/>
    </w:rPr>
  </w:style>
  <w:style w:type="character" w:customStyle="1" w:styleId="WW8Num12z3">
    <w:name w:val="WW8Num12z3"/>
    <w:rsid w:val="00DC5956"/>
    <w:rPr>
      <w:rFonts w:ascii="Symbol" w:hAnsi="Symbol" w:cs="Symbol"/>
    </w:rPr>
  </w:style>
  <w:style w:type="character" w:customStyle="1" w:styleId="WW8Num12z4">
    <w:name w:val="WW8Num12z4"/>
    <w:rsid w:val="00DC5956"/>
    <w:rPr>
      <w:rFonts w:ascii="Courier New" w:hAnsi="Courier New" w:cs="Courier New"/>
    </w:rPr>
  </w:style>
  <w:style w:type="character" w:customStyle="1" w:styleId="WW8Num13z0">
    <w:name w:val="WW8Num13z0"/>
    <w:rsid w:val="00DC5956"/>
    <w:rPr>
      <w:rFonts w:ascii="Symbol" w:hAnsi="Symbol"/>
      <w:sz w:val="16"/>
      <w:szCs w:val="16"/>
    </w:rPr>
  </w:style>
  <w:style w:type="character" w:customStyle="1" w:styleId="WW8Num13z1">
    <w:name w:val="WW8Num13z1"/>
    <w:rsid w:val="00DC5956"/>
    <w:rPr>
      <w:rFonts w:ascii="Courier New" w:hAnsi="Courier New" w:cs="Courier New"/>
    </w:rPr>
  </w:style>
  <w:style w:type="character" w:customStyle="1" w:styleId="WW8Num13z2">
    <w:name w:val="WW8Num13z2"/>
    <w:rsid w:val="00DC5956"/>
    <w:rPr>
      <w:rFonts w:ascii="Wingdings" w:hAnsi="Wingdings"/>
    </w:rPr>
  </w:style>
  <w:style w:type="character" w:customStyle="1" w:styleId="WW8Num13z3">
    <w:name w:val="WW8Num13z3"/>
    <w:rsid w:val="00DC5956"/>
    <w:rPr>
      <w:rFonts w:ascii="Symbol" w:hAnsi="Symbol"/>
    </w:rPr>
  </w:style>
  <w:style w:type="character" w:customStyle="1" w:styleId="WW8Num14z0">
    <w:name w:val="WW8Num14z0"/>
    <w:rsid w:val="00DC5956"/>
    <w:rPr>
      <w:rFonts w:ascii="Symbol" w:hAnsi="Symbol"/>
      <w:b w:val="0"/>
      <w:i w:val="0"/>
      <w:color w:val="auto"/>
      <w:sz w:val="16"/>
      <w:szCs w:val="16"/>
    </w:rPr>
  </w:style>
  <w:style w:type="character" w:customStyle="1" w:styleId="WW8Num14z1">
    <w:name w:val="WW8Num14z1"/>
    <w:rsid w:val="00DC5956"/>
    <w:rPr>
      <w:rFonts w:ascii="Courier New" w:hAnsi="Courier New" w:cs="Courier New"/>
    </w:rPr>
  </w:style>
  <w:style w:type="character" w:customStyle="1" w:styleId="WW8Num14z2">
    <w:name w:val="WW8Num14z2"/>
    <w:rsid w:val="00DC5956"/>
    <w:rPr>
      <w:rFonts w:ascii="Wingdings" w:hAnsi="Wingdings"/>
    </w:rPr>
  </w:style>
  <w:style w:type="character" w:customStyle="1" w:styleId="WW8Num14z3">
    <w:name w:val="WW8Num14z3"/>
    <w:rsid w:val="00DC5956"/>
    <w:rPr>
      <w:rFonts w:ascii="Symbol" w:hAnsi="Symbol"/>
    </w:rPr>
  </w:style>
  <w:style w:type="character" w:customStyle="1" w:styleId="WW8Num15z0">
    <w:name w:val="WW8Num15z0"/>
    <w:rsid w:val="00DC5956"/>
    <w:rPr>
      <w:rFonts w:ascii="Symbol" w:hAnsi="Symbol"/>
      <w:sz w:val="16"/>
      <w:szCs w:val="16"/>
    </w:rPr>
  </w:style>
  <w:style w:type="character" w:customStyle="1" w:styleId="WW8Num15z1">
    <w:name w:val="WW8Num15z1"/>
    <w:rsid w:val="00DC5956"/>
    <w:rPr>
      <w:rFonts w:ascii="Courier New" w:hAnsi="Courier New"/>
    </w:rPr>
  </w:style>
  <w:style w:type="character" w:customStyle="1" w:styleId="WW8Num15z2">
    <w:name w:val="WW8Num15z2"/>
    <w:rsid w:val="00DC5956"/>
    <w:rPr>
      <w:rFonts w:ascii="Wingdings" w:hAnsi="Wingdings"/>
    </w:rPr>
  </w:style>
  <w:style w:type="character" w:customStyle="1" w:styleId="WW8Num15z3">
    <w:name w:val="WW8Num15z3"/>
    <w:rsid w:val="00DC5956"/>
    <w:rPr>
      <w:rFonts w:ascii="Symbol" w:hAnsi="Symbol"/>
    </w:rPr>
  </w:style>
  <w:style w:type="character" w:customStyle="1" w:styleId="WW8Num16z0">
    <w:name w:val="WW8Num16z0"/>
    <w:rsid w:val="00DC5956"/>
    <w:rPr>
      <w:rFonts w:ascii="Symbol" w:hAnsi="Symbol"/>
      <w:sz w:val="16"/>
      <w:szCs w:val="16"/>
    </w:rPr>
  </w:style>
  <w:style w:type="character" w:customStyle="1" w:styleId="WW8Num16z1">
    <w:name w:val="WW8Num16z1"/>
    <w:rsid w:val="00DC5956"/>
    <w:rPr>
      <w:rFonts w:ascii="Courier New" w:hAnsi="Courier New" w:cs="Courier New"/>
    </w:rPr>
  </w:style>
  <w:style w:type="character" w:customStyle="1" w:styleId="WW8Num16z2">
    <w:name w:val="WW8Num16z2"/>
    <w:rsid w:val="00DC5956"/>
    <w:rPr>
      <w:rFonts w:ascii="Wingdings" w:hAnsi="Wingdings"/>
    </w:rPr>
  </w:style>
  <w:style w:type="character" w:customStyle="1" w:styleId="WW8Num16z3">
    <w:name w:val="WW8Num16z3"/>
    <w:rsid w:val="00DC5956"/>
    <w:rPr>
      <w:rFonts w:ascii="Symbol" w:hAnsi="Symbol"/>
    </w:rPr>
  </w:style>
  <w:style w:type="character" w:customStyle="1" w:styleId="WW8Num17z0">
    <w:name w:val="WW8Num17z0"/>
    <w:rsid w:val="00DC5956"/>
    <w:rPr>
      <w:rFonts w:ascii="Symbol" w:hAnsi="Symbol" w:cs="Symbol"/>
    </w:rPr>
  </w:style>
  <w:style w:type="character" w:customStyle="1" w:styleId="WW8Num17z1">
    <w:name w:val="WW8Num17z1"/>
    <w:rsid w:val="00DC5956"/>
    <w:rPr>
      <w:rFonts w:ascii="Courier New" w:hAnsi="Courier New" w:cs="Courier New"/>
    </w:rPr>
  </w:style>
  <w:style w:type="character" w:customStyle="1" w:styleId="WW8Num17z2">
    <w:name w:val="WW8Num17z2"/>
    <w:rsid w:val="00DC5956"/>
    <w:rPr>
      <w:rFonts w:ascii="Wingdings" w:hAnsi="Wingdings" w:cs="Wingdings"/>
    </w:rPr>
  </w:style>
  <w:style w:type="character" w:customStyle="1" w:styleId="WW8Num18z0">
    <w:name w:val="WW8Num18z0"/>
    <w:rsid w:val="00DC5956"/>
    <w:rPr>
      <w:rFonts w:ascii="Symbol" w:hAnsi="Symbol"/>
      <w:sz w:val="16"/>
      <w:szCs w:val="16"/>
    </w:rPr>
  </w:style>
  <w:style w:type="character" w:customStyle="1" w:styleId="WW8Num18z1">
    <w:name w:val="WW8Num18z1"/>
    <w:rsid w:val="00DC5956"/>
    <w:rPr>
      <w:rFonts w:ascii="Courier New" w:hAnsi="Courier New" w:cs="Courier New"/>
    </w:rPr>
  </w:style>
  <w:style w:type="character" w:customStyle="1" w:styleId="WW8Num18z2">
    <w:name w:val="WW8Num18z2"/>
    <w:rsid w:val="00DC5956"/>
    <w:rPr>
      <w:rFonts w:ascii="Wingdings" w:hAnsi="Wingdings"/>
    </w:rPr>
  </w:style>
  <w:style w:type="character" w:customStyle="1" w:styleId="WW8Num18z3">
    <w:name w:val="WW8Num18z3"/>
    <w:rsid w:val="00DC5956"/>
    <w:rPr>
      <w:rFonts w:ascii="Symbol" w:hAnsi="Symbol"/>
    </w:rPr>
  </w:style>
  <w:style w:type="character" w:customStyle="1" w:styleId="WW8Num19z0">
    <w:name w:val="WW8Num19z0"/>
    <w:rsid w:val="00DC5956"/>
    <w:rPr>
      <w:rFonts w:ascii="Symbol" w:hAnsi="Symbol"/>
      <w:sz w:val="16"/>
      <w:szCs w:val="16"/>
    </w:rPr>
  </w:style>
  <w:style w:type="character" w:customStyle="1" w:styleId="WW8Num19z1">
    <w:name w:val="WW8Num19z1"/>
    <w:rsid w:val="00DC5956"/>
    <w:rPr>
      <w:rFonts w:ascii="Courier New" w:hAnsi="Courier New" w:cs="Courier New"/>
    </w:rPr>
  </w:style>
  <w:style w:type="character" w:customStyle="1" w:styleId="WW8Num19z2">
    <w:name w:val="WW8Num19z2"/>
    <w:rsid w:val="00DC5956"/>
    <w:rPr>
      <w:rFonts w:ascii="Wingdings" w:hAnsi="Wingdings"/>
    </w:rPr>
  </w:style>
  <w:style w:type="character" w:customStyle="1" w:styleId="WW8Num19z3">
    <w:name w:val="WW8Num19z3"/>
    <w:rsid w:val="00DC5956"/>
    <w:rPr>
      <w:rFonts w:ascii="Symbol" w:hAnsi="Symbol"/>
    </w:rPr>
  </w:style>
  <w:style w:type="character" w:customStyle="1" w:styleId="WW8Num20z0">
    <w:name w:val="WW8Num20z0"/>
    <w:rsid w:val="00DC5956"/>
    <w:rPr>
      <w:rFonts w:ascii="Symbol" w:hAnsi="Symbol" w:cs="Symbol"/>
      <w:sz w:val="18"/>
      <w:szCs w:val="18"/>
    </w:rPr>
  </w:style>
  <w:style w:type="character" w:customStyle="1" w:styleId="WW8Num20z1">
    <w:name w:val="WW8Num20z1"/>
    <w:rsid w:val="00DC5956"/>
    <w:rPr>
      <w:rFonts w:ascii="Courier New" w:hAnsi="Courier New" w:cs="Courier New"/>
    </w:rPr>
  </w:style>
  <w:style w:type="character" w:customStyle="1" w:styleId="WW8Num20z2">
    <w:name w:val="WW8Num20z2"/>
    <w:rsid w:val="00DC5956"/>
    <w:rPr>
      <w:rFonts w:ascii="Wingdings" w:hAnsi="Wingdings" w:cs="Wingdings"/>
    </w:rPr>
  </w:style>
  <w:style w:type="character" w:customStyle="1" w:styleId="WW8Num20z3">
    <w:name w:val="WW8Num20z3"/>
    <w:rsid w:val="00DC5956"/>
    <w:rPr>
      <w:rFonts w:ascii="Symbol" w:hAnsi="Symbol" w:cs="Symbol"/>
    </w:rPr>
  </w:style>
  <w:style w:type="character" w:customStyle="1" w:styleId="WW8Num21z0">
    <w:name w:val="WW8Num21z0"/>
    <w:rsid w:val="00DC5956"/>
    <w:rPr>
      <w:rFonts w:ascii="Symbol" w:hAnsi="Symbol"/>
      <w:sz w:val="16"/>
      <w:szCs w:val="16"/>
    </w:rPr>
  </w:style>
  <w:style w:type="character" w:customStyle="1" w:styleId="WW8Num21z1">
    <w:name w:val="WW8Num21z1"/>
    <w:rsid w:val="00DC5956"/>
    <w:rPr>
      <w:rFonts w:ascii="Courier New" w:hAnsi="Courier New" w:cs="Courier New"/>
    </w:rPr>
  </w:style>
  <w:style w:type="character" w:customStyle="1" w:styleId="WW8Num21z2">
    <w:name w:val="WW8Num21z2"/>
    <w:rsid w:val="00DC5956"/>
    <w:rPr>
      <w:rFonts w:ascii="Wingdings" w:hAnsi="Wingdings"/>
    </w:rPr>
  </w:style>
  <w:style w:type="character" w:customStyle="1" w:styleId="WW8Num21z3">
    <w:name w:val="WW8Num21z3"/>
    <w:rsid w:val="00DC5956"/>
    <w:rPr>
      <w:rFonts w:ascii="Symbol" w:hAnsi="Symbol"/>
    </w:rPr>
  </w:style>
  <w:style w:type="character" w:customStyle="1" w:styleId="WW8Num22z0">
    <w:name w:val="WW8Num22z0"/>
    <w:rsid w:val="00DC5956"/>
    <w:rPr>
      <w:rFonts w:ascii="Symbol" w:hAnsi="Symbol"/>
      <w:color w:val="000000"/>
    </w:rPr>
  </w:style>
  <w:style w:type="character" w:customStyle="1" w:styleId="WW8Num22z1">
    <w:name w:val="WW8Num22z1"/>
    <w:rsid w:val="00DC5956"/>
    <w:rPr>
      <w:rFonts w:ascii="Courier New" w:hAnsi="Courier New"/>
    </w:rPr>
  </w:style>
  <w:style w:type="character" w:customStyle="1" w:styleId="WW8Num22z2">
    <w:name w:val="WW8Num22z2"/>
    <w:rsid w:val="00DC5956"/>
    <w:rPr>
      <w:rFonts w:ascii="Wingdings" w:hAnsi="Wingdings"/>
    </w:rPr>
  </w:style>
  <w:style w:type="character" w:customStyle="1" w:styleId="WW8Num22z3">
    <w:name w:val="WW8Num22z3"/>
    <w:rsid w:val="00DC5956"/>
    <w:rPr>
      <w:rFonts w:ascii="Symbol" w:hAnsi="Symbol"/>
    </w:rPr>
  </w:style>
  <w:style w:type="character" w:customStyle="1" w:styleId="WW8Num23z0">
    <w:name w:val="WW8Num23z0"/>
    <w:rsid w:val="00DC5956"/>
    <w:rPr>
      <w:rFonts w:ascii="Symbol" w:hAnsi="Symbol" w:cs="Symbol"/>
      <w:b w:val="0"/>
      <w:bCs w:val="0"/>
      <w:i w:val="0"/>
      <w:iCs w:val="0"/>
      <w:caps w:val="0"/>
      <w:smallCaps w:val="0"/>
      <w:strike w:val="0"/>
      <w:dstrike w:val="0"/>
      <w:vanish w:val="0"/>
      <w:color w:val="000000"/>
      <w:position w:val="0"/>
      <w:sz w:val="19"/>
      <w:szCs w:val="19"/>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3z1">
    <w:name w:val="WW8Num23z1"/>
    <w:rsid w:val="00DC5956"/>
    <w:rPr>
      <w:rFonts w:ascii="Courier New" w:hAnsi="Courier New" w:cs="Courier New"/>
    </w:rPr>
  </w:style>
  <w:style w:type="character" w:customStyle="1" w:styleId="WW8Num23z2">
    <w:name w:val="WW8Num23z2"/>
    <w:rsid w:val="00DC5956"/>
    <w:rPr>
      <w:rFonts w:ascii="Wingdings" w:hAnsi="Wingdings" w:cs="Wingdings"/>
    </w:rPr>
  </w:style>
  <w:style w:type="character" w:customStyle="1" w:styleId="WW8Num23z3">
    <w:name w:val="WW8Num23z3"/>
    <w:rsid w:val="00DC5956"/>
    <w:rPr>
      <w:rFonts w:ascii="Symbol" w:hAnsi="Symbol" w:cs="Symbol"/>
    </w:rPr>
  </w:style>
  <w:style w:type="character" w:styleId="Hyperlink">
    <w:name w:val="Hyperlink"/>
    <w:basedOn w:val="DefaultParagraphFont"/>
    <w:rsid w:val="00DC5956"/>
    <w:rPr>
      <w:color w:val="0000FF"/>
      <w:u w:val="single"/>
    </w:rPr>
  </w:style>
  <w:style w:type="character" w:customStyle="1" w:styleId="normalChar">
    <w:name w:val="normal Char"/>
    <w:basedOn w:val="DefaultParagraphFont"/>
    <w:rsid w:val="00DC5956"/>
    <w:rPr>
      <w:rFonts w:ascii="Times" w:hAnsi="Times"/>
      <w:sz w:val="24"/>
      <w:szCs w:val="24"/>
      <w:lang w:val="en-US" w:eastAsia="ar-SA" w:bidi="ar-SA"/>
    </w:rPr>
  </w:style>
  <w:style w:type="character" w:styleId="HTMLTypewriter">
    <w:name w:val="HTML Typewriter"/>
    <w:basedOn w:val="DefaultParagraphFont"/>
    <w:rsid w:val="00DC5956"/>
    <w:rPr>
      <w:rFonts w:ascii="Courier New" w:eastAsia="Times New Roman" w:hAnsi="Courier New" w:cs="Courier New"/>
      <w:sz w:val="20"/>
      <w:szCs w:val="20"/>
    </w:rPr>
  </w:style>
  <w:style w:type="character" w:styleId="FollowedHyperlink">
    <w:name w:val="FollowedHyperlink"/>
    <w:basedOn w:val="DefaultParagraphFont"/>
    <w:rsid w:val="00DC5956"/>
    <w:rPr>
      <w:color w:val="800080"/>
      <w:u w:val="single"/>
    </w:rPr>
  </w:style>
  <w:style w:type="character" w:styleId="Strong">
    <w:name w:val="Strong"/>
    <w:basedOn w:val="DefaultParagraphFont"/>
    <w:qFormat/>
    <w:rsid w:val="00DC5956"/>
    <w:rPr>
      <w:b/>
      <w:bCs/>
    </w:rPr>
  </w:style>
  <w:style w:type="paragraph" w:customStyle="1" w:styleId="Heading">
    <w:name w:val="Heading"/>
    <w:basedOn w:val="Normal"/>
    <w:next w:val="BodyText"/>
    <w:rsid w:val="00DC5956"/>
    <w:pPr>
      <w:keepNext/>
      <w:spacing w:before="240" w:after="120"/>
    </w:pPr>
    <w:rPr>
      <w:rFonts w:ascii="Nimbus Sans L" w:eastAsia="DejaVu Sans" w:hAnsi="Nimbus Sans L" w:cs="DejaVu Sans"/>
      <w:sz w:val="28"/>
      <w:szCs w:val="28"/>
    </w:rPr>
  </w:style>
  <w:style w:type="paragraph" w:styleId="BodyText">
    <w:name w:val="Body Text"/>
    <w:basedOn w:val="Normal"/>
    <w:rsid w:val="00DC5956"/>
    <w:pPr>
      <w:spacing w:after="120"/>
    </w:pPr>
  </w:style>
  <w:style w:type="paragraph" w:styleId="List">
    <w:name w:val="List"/>
    <w:basedOn w:val="BodyText"/>
    <w:rsid w:val="00DC5956"/>
  </w:style>
  <w:style w:type="paragraph" w:styleId="Caption">
    <w:name w:val="caption"/>
    <w:basedOn w:val="Normal"/>
    <w:qFormat/>
    <w:rsid w:val="00DC5956"/>
    <w:pPr>
      <w:suppressLineNumbers/>
      <w:spacing w:before="120" w:after="120"/>
    </w:pPr>
    <w:rPr>
      <w:i/>
      <w:iCs/>
    </w:rPr>
  </w:style>
  <w:style w:type="paragraph" w:customStyle="1" w:styleId="Index">
    <w:name w:val="Index"/>
    <w:basedOn w:val="Normal"/>
    <w:rsid w:val="00DC5956"/>
    <w:pPr>
      <w:suppressLineNumbers/>
    </w:pPr>
  </w:style>
  <w:style w:type="paragraph" w:styleId="BodyTextIndent">
    <w:name w:val="Body Text Indent"/>
    <w:basedOn w:val="Normal"/>
    <w:rsid w:val="00DC5956"/>
    <w:pPr>
      <w:ind w:left="-1440"/>
    </w:pPr>
    <w:rPr>
      <w:rFonts w:ascii="Arial" w:hAnsi="Arial" w:cs="Arial"/>
      <w:b/>
      <w:bCs/>
      <w:sz w:val="18"/>
    </w:rPr>
  </w:style>
  <w:style w:type="paragraph" w:customStyle="1" w:styleId="Normal1">
    <w:name w:val="Normal1"/>
    <w:basedOn w:val="Normal"/>
    <w:rsid w:val="00DC5956"/>
    <w:pPr>
      <w:overflowPunct w:val="0"/>
      <w:autoSpaceDE w:val="0"/>
      <w:spacing w:line="239" w:lineRule="atLeast"/>
      <w:textAlignment w:val="baseline"/>
    </w:pPr>
    <w:rPr>
      <w:rFonts w:ascii="Times" w:hAnsi="Times"/>
    </w:rPr>
  </w:style>
  <w:style w:type="paragraph" w:styleId="HTMLPreformatted">
    <w:name w:val="HTML Preformatted"/>
    <w:basedOn w:val="Normal"/>
    <w:rsid w:val="00DC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paragraph" w:customStyle="1" w:styleId="Bullet9ptreg">
    <w:name w:val="Bullet 9 pt reg"/>
    <w:basedOn w:val="Normal"/>
    <w:rsid w:val="00DC5956"/>
    <w:pPr>
      <w:tabs>
        <w:tab w:val="num" w:pos="360"/>
      </w:tabs>
      <w:ind w:left="360" w:hanging="360"/>
    </w:pPr>
    <w:rPr>
      <w:rFonts w:ascii="Arial" w:hAnsi="Arial" w:cs="Arial"/>
      <w:sz w:val="19"/>
      <w:szCs w:val="19"/>
    </w:rPr>
  </w:style>
  <w:style w:type="paragraph" w:styleId="BalloonText">
    <w:name w:val="Balloon Text"/>
    <w:basedOn w:val="Normal"/>
    <w:rsid w:val="00DC5956"/>
    <w:rPr>
      <w:rFonts w:ascii="Tahoma" w:hAnsi="Tahoma" w:cs="Tahoma"/>
      <w:sz w:val="16"/>
      <w:szCs w:val="16"/>
    </w:rPr>
  </w:style>
  <w:style w:type="paragraph" w:customStyle="1" w:styleId="Normal12pt">
    <w:name w:val="Normal + 12 pt"/>
    <w:aliases w:val="Justified"/>
    <w:basedOn w:val="Normal"/>
    <w:rsid w:val="00DC5956"/>
    <w:pPr>
      <w:widowControl w:val="0"/>
      <w:overflowPunct w:val="0"/>
      <w:autoSpaceDE w:val="0"/>
      <w:jc w:val="both"/>
    </w:pPr>
    <w:rPr>
      <w:kern w:val="1"/>
    </w:rPr>
  </w:style>
  <w:style w:type="paragraph" w:styleId="PlainText">
    <w:name w:val="Plain Text"/>
    <w:basedOn w:val="Normal"/>
    <w:rsid w:val="00DC5956"/>
    <w:rPr>
      <w:rFonts w:ascii="Courier New" w:hAnsi="Courier New" w:cs="Courier New"/>
      <w:sz w:val="20"/>
      <w:szCs w:val="20"/>
    </w:rPr>
  </w:style>
  <w:style w:type="character" w:customStyle="1" w:styleId="text">
    <w:name w:val="text"/>
    <w:basedOn w:val="DefaultParagraphFont"/>
    <w:rsid w:val="00E20C09"/>
  </w:style>
  <w:style w:type="paragraph" w:styleId="NormalWeb">
    <w:name w:val="Normal (Web)"/>
    <w:basedOn w:val="Normal"/>
    <w:rsid w:val="00BE09B2"/>
    <w:pPr>
      <w:suppressAutoHyphens w:val="0"/>
      <w:spacing w:before="100" w:beforeAutospacing="1" w:after="100" w:afterAutospacing="1"/>
    </w:pPr>
    <w:rPr>
      <w:lang w:eastAsia="en-US"/>
    </w:rPr>
  </w:style>
  <w:style w:type="paragraph" w:customStyle="1" w:styleId="bullet">
    <w:name w:val="bullet"/>
    <w:basedOn w:val="Normal"/>
    <w:link w:val="bulletChar"/>
    <w:qFormat/>
    <w:rsid w:val="00887F6C"/>
    <w:pPr>
      <w:numPr>
        <w:numId w:val="12"/>
      </w:numPr>
      <w:suppressAutoHyphens w:val="0"/>
      <w:spacing w:before="20"/>
    </w:pPr>
    <w:rPr>
      <w:rFonts w:ascii="Trebuchet MS" w:hAnsi="Trebuchet MS"/>
      <w:sz w:val="20"/>
      <w:szCs w:val="20"/>
      <w:lang w:eastAsia="en-US"/>
    </w:rPr>
  </w:style>
  <w:style w:type="character" w:customStyle="1" w:styleId="bulletChar">
    <w:name w:val="bullet Char"/>
    <w:basedOn w:val="DefaultParagraphFont"/>
    <w:link w:val="bullet"/>
    <w:rsid w:val="00887F6C"/>
    <w:rPr>
      <w:rFonts w:ascii="Trebuchet MS" w:hAnsi="Trebuchet MS"/>
    </w:rPr>
  </w:style>
  <w:style w:type="paragraph" w:styleId="NoSpacing">
    <w:name w:val="No Spacing"/>
    <w:basedOn w:val="Normal"/>
    <w:uiPriority w:val="1"/>
    <w:qFormat/>
    <w:rsid w:val="00D60AEC"/>
    <w:pPr>
      <w:suppressAutoHyphens w:val="0"/>
    </w:pPr>
    <w:rPr>
      <w:rFonts w:ascii="Calibri" w:eastAsia="Calibri" w:hAnsi="Calibri"/>
      <w:sz w:val="22"/>
      <w:szCs w:val="22"/>
      <w:lang w:eastAsia="en-US"/>
    </w:rPr>
  </w:style>
  <w:style w:type="paragraph" w:styleId="Header">
    <w:name w:val="header"/>
    <w:basedOn w:val="Normal"/>
    <w:link w:val="HeaderChar"/>
    <w:unhideWhenUsed/>
    <w:rsid w:val="004607A2"/>
    <w:pPr>
      <w:tabs>
        <w:tab w:val="center" w:pos="4680"/>
        <w:tab w:val="right" w:pos="9360"/>
      </w:tabs>
    </w:pPr>
  </w:style>
  <w:style w:type="character" w:customStyle="1" w:styleId="HeaderChar">
    <w:name w:val="Header Char"/>
    <w:basedOn w:val="DefaultParagraphFont"/>
    <w:link w:val="Header"/>
    <w:rsid w:val="004607A2"/>
    <w:rPr>
      <w:sz w:val="24"/>
      <w:szCs w:val="24"/>
      <w:lang w:eastAsia="ar-SA"/>
    </w:rPr>
  </w:style>
  <w:style w:type="paragraph" w:styleId="Footer">
    <w:name w:val="footer"/>
    <w:basedOn w:val="Normal"/>
    <w:link w:val="FooterChar"/>
    <w:unhideWhenUsed/>
    <w:rsid w:val="004607A2"/>
    <w:pPr>
      <w:tabs>
        <w:tab w:val="center" w:pos="4680"/>
        <w:tab w:val="right" w:pos="9360"/>
      </w:tabs>
    </w:pPr>
  </w:style>
  <w:style w:type="character" w:customStyle="1" w:styleId="FooterChar">
    <w:name w:val="Footer Char"/>
    <w:basedOn w:val="DefaultParagraphFont"/>
    <w:link w:val="Footer"/>
    <w:rsid w:val="004607A2"/>
    <w:rPr>
      <w:sz w:val="24"/>
      <w:szCs w:val="24"/>
      <w:lang w:eastAsia="ar-SA"/>
    </w:rPr>
  </w:style>
  <w:style w:type="paragraph" w:styleId="ListParagraph">
    <w:name w:val="List Paragraph"/>
    <w:basedOn w:val="Normal"/>
    <w:uiPriority w:val="34"/>
    <w:qFormat/>
    <w:rsid w:val="00F333EB"/>
    <w:pPr>
      <w:suppressAutoHyphens w:val="0"/>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007483">
      <w:bodyDiv w:val="1"/>
      <w:marLeft w:val="0"/>
      <w:marRight w:val="0"/>
      <w:marTop w:val="0"/>
      <w:marBottom w:val="0"/>
      <w:divBdr>
        <w:top w:val="none" w:sz="0" w:space="0" w:color="auto"/>
        <w:left w:val="none" w:sz="0" w:space="0" w:color="auto"/>
        <w:bottom w:val="none" w:sz="0" w:space="0" w:color="auto"/>
        <w:right w:val="none" w:sz="0" w:space="0" w:color="auto"/>
      </w:divBdr>
    </w:div>
    <w:div w:id="901329667">
      <w:bodyDiv w:val="1"/>
      <w:marLeft w:val="0"/>
      <w:marRight w:val="0"/>
      <w:marTop w:val="0"/>
      <w:marBottom w:val="0"/>
      <w:divBdr>
        <w:top w:val="none" w:sz="0" w:space="0" w:color="auto"/>
        <w:left w:val="none" w:sz="0" w:space="0" w:color="auto"/>
        <w:bottom w:val="none" w:sz="0" w:space="0" w:color="auto"/>
        <w:right w:val="none" w:sz="0" w:space="0" w:color="auto"/>
      </w:divBdr>
    </w:div>
    <w:div w:id="114342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about:bl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3926</Words>
  <Characters>22384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Arabinda Pattnaik</vt:lpstr>
    </vt:vector>
  </TitlesOfParts>
  <Manager>kanth@agilees.com</Manager>
  <Company/>
  <LinksUpToDate>false</LinksUpToDate>
  <CharactersWithSpaces>26258</CharactersWithSpaces>
  <SharedDoc>false</SharedDoc>
  <HyperlinkBase/>
  <HLinks>
    <vt:vector size="6" baseType="variant">
      <vt:variant>
        <vt:i4>7929920</vt:i4>
      </vt:variant>
      <vt:variant>
        <vt:i4>0</vt:i4>
      </vt:variant>
      <vt:variant>
        <vt:i4>0</vt:i4>
      </vt:variant>
      <vt:variant>
        <vt:i4>5</vt:i4>
      </vt:variant>
      <vt:variant>
        <vt:lpwstr>mailto:shankarreddyakula@gmail.com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Shankar Reddy Akula</dc:title>
  <dc:subject/>
  <dc:creator>Swapan Roy</dc:creator>
  <cp:keywords/>
  <dc:description/>
  <cp:lastModifiedBy>Swapan Roy</cp:lastModifiedBy>
  <cp:revision>2</cp:revision>
  <cp:lastPrinted>2016-01-19T19:18:00Z</cp:lastPrinted>
  <dcterms:created xsi:type="dcterms:W3CDTF">2021-10-03T22:40:00Z</dcterms:created>
  <dcterms:modified xsi:type="dcterms:W3CDTF">2021-10-03T22:40:00Z</dcterms:modified>
  <cp:category/>
</cp:coreProperties>
</file>